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010" w:rsidRDefault="005C7010" w:rsidP="005C7010">
      <w:pPr>
        <w:suppressAutoHyphens w:val="0"/>
        <w:ind w:left="-1134"/>
        <w:rPr>
          <w:b/>
          <w:sz w:val="36"/>
          <w:szCs w:val="36"/>
        </w:rPr>
      </w:pPr>
      <w:r w:rsidRPr="005C7010">
        <w:rPr>
          <w:b/>
          <w:sz w:val="36"/>
          <w:szCs w:val="36"/>
        </w:rPr>
        <w:t>Оглавление:</w:t>
      </w:r>
    </w:p>
    <w:p w:rsidR="00BA4FBD" w:rsidRPr="00BA4FBD" w:rsidRDefault="00645659" w:rsidP="00BA4FBD">
      <w:pPr>
        <w:pStyle w:val="13"/>
        <w:ind w:left="-1134"/>
        <w:rPr>
          <w:rFonts w:asciiTheme="minorHAnsi" w:eastAsiaTheme="minorEastAsia" w:hAnsiTheme="minorHAnsi" w:cstheme="minorBidi"/>
          <w:noProof/>
          <w:sz w:val="20"/>
          <w:szCs w:val="20"/>
          <w:lang w:eastAsia="ja-JP"/>
        </w:rPr>
      </w:pPr>
      <w:r w:rsidRPr="00BA4FBD">
        <w:rPr>
          <w:b/>
          <w:sz w:val="20"/>
          <w:szCs w:val="20"/>
        </w:rPr>
        <w:fldChar w:fldCharType="begin"/>
      </w:r>
      <w:r w:rsidR="00BA4FBD" w:rsidRPr="00BA4FBD">
        <w:rPr>
          <w:b/>
          <w:sz w:val="20"/>
          <w:szCs w:val="20"/>
        </w:rPr>
        <w:instrText xml:space="preserve"> TOC \o "1-1" </w:instrText>
      </w:r>
      <w:r w:rsidRPr="00BA4FBD">
        <w:rPr>
          <w:b/>
          <w:sz w:val="20"/>
          <w:szCs w:val="20"/>
        </w:rPr>
        <w:fldChar w:fldCharType="separate"/>
      </w:r>
      <w:r w:rsidR="00BA4FBD" w:rsidRPr="00BA4FBD">
        <w:rPr>
          <w:noProof/>
          <w:sz w:val="20"/>
          <w:szCs w:val="20"/>
        </w:rPr>
        <w:t>Древнерусское государство: причины возникновения и этапы развития</w:t>
      </w:r>
      <w:r w:rsidR="00BA4FBD" w:rsidRPr="00BA4FBD">
        <w:rPr>
          <w:noProof/>
          <w:sz w:val="20"/>
          <w:szCs w:val="20"/>
        </w:rPr>
        <w:tab/>
      </w:r>
      <w:r w:rsidRPr="00BA4FBD">
        <w:rPr>
          <w:noProof/>
          <w:sz w:val="20"/>
          <w:szCs w:val="20"/>
        </w:rPr>
        <w:fldChar w:fldCharType="begin"/>
      </w:r>
      <w:r w:rsidR="00BA4FBD" w:rsidRPr="00BA4FBD">
        <w:rPr>
          <w:noProof/>
          <w:sz w:val="20"/>
          <w:szCs w:val="20"/>
        </w:rPr>
        <w:instrText xml:space="preserve"> PAGEREF _Toc185963286 \h </w:instrText>
      </w:r>
      <w:r w:rsidRPr="00BA4FBD">
        <w:rPr>
          <w:noProof/>
          <w:sz w:val="20"/>
          <w:szCs w:val="20"/>
        </w:rPr>
      </w:r>
      <w:r w:rsidRPr="00BA4FBD">
        <w:rPr>
          <w:noProof/>
          <w:sz w:val="20"/>
          <w:szCs w:val="20"/>
        </w:rPr>
        <w:fldChar w:fldCharType="separate"/>
      </w:r>
      <w:r w:rsidR="00BA4FBD">
        <w:rPr>
          <w:noProof/>
          <w:sz w:val="20"/>
          <w:szCs w:val="20"/>
        </w:rPr>
        <w:t>2</w:t>
      </w:r>
      <w:r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Древнерусское государство:  экономическое и политическое развитие. Социальная структура Древней Руси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_Toc185963287 \h </w:instrText>
      </w:r>
      <w:r w:rsidR="00645659" w:rsidRPr="00BA4FBD">
        <w:rPr>
          <w:noProof/>
          <w:sz w:val="20"/>
          <w:szCs w:val="20"/>
        </w:rPr>
      </w:r>
      <w:r w:rsidR="00645659" w:rsidRPr="00BA4FBD">
        <w:rPr>
          <w:noProof/>
          <w:sz w:val="20"/>
          <w:szCs w:val="20"/>
        </w:rPr>
        <w:fldChar w:fldCharType="separate"/>
      </w:r>
      <w:r>
        <w:rPr>
          <w:noProof/>
          <w:sz w:val="20"/>
          <w:szCs w:val="20"/>
        </w:rPr>
        <w:t>3</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Принятие христианства на Руси: причины и последствия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_Toc185963288 \h </w:instrText>
      </w:r>
      <w:r w:rsidR="00645659" w:rsidRPr="00BA4FBD">
        <w:rPr>
          <w:noProof/>
          <w:sz w:val="20"/>
          <w:szCs w:val="20"/>
        </w:rPr>
      </w:r>
      <w:r w:rsidR="00645659" w:rsidRPr="00BA4FBD">
        <w:rPr>
          <w:noProof/>
          <w:sz w:val="20"/>
          <w:szCs w:val="20"/>
        </w:rPr>
        <w:fldChar w:fldCharType="separate"/>
      </w:r>
      <w:r>
        <w:rPr>
          <w:noProof/>
          <w:sz w:val="20"/>
          <w:szCs w:val="20"/>
        </w:rPr>
        <w:t>4</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Период удельной раздробленности на Руси: причины и последствия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_Toc185963289 \h </w:instrText>
      </w:r>
      <w:r w:rsidR="00645659" w:rsidRPr="00BA4FBD">
        <w:rPr>
          <w:noProof/>
          <w:sz w:val="20"/>
          <w:szCs w:val="20"/>
        </w:rPr>
      </w:r>
      <w:r w:rsidR="00645659" w:rsidRPr="00BA4FBD">
        <w:rPr>
          <w:noProof/>
          <w:sz w:val="20"/>
          <w:szCs w:val="20"/>
        </w:rPr>
        <w:fldChar w:fldCharType="separate"/>
      </w:r>
      <w:r>
        <w:rPr>
          <w:noProof/>
          <w:sz w:val="20"/>
          <w:szCs w:val="20"/>
        </w:rPr>
        <w:t>5</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Формы зависимости и влияние на развитие русских княжеств господства Золотой Орды.</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_Toc185963290 \h </w:instrText>
      </w:r>
      <w:r w:rsidR="00645659" w:rsidRPr="00BA4FBD">
        <w:rPr>
          <w:noProof/>
          <w:sz w:val="20"/>
          <w:szCs w:val="20"/>
        </w:rPr>
      </w:r>
      <w:r w:rsidR="00645659" w:rsidRPr="00BA4FBD">
        <w:rPr>
          <w:noProof/>
          <w:sz w:val="20"/>
          <w:szCs w:val="20"/>
        </w:rPr>
        <w:fldChar w:fldCharType="separate"/>
      </w:r>
      <w:r>
        <w:rPr>
          <w:noProof/>
          <w:sz w:val="20"/>
          <w:szCs w:val="20"/>
        </w:rPr>
        <w:t>6</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 xml:space="preserve">Образование Российского централизованного государства. Роль Ивана </w:t>
      </w:r>
      <w:r w:rsidRPr="00BA4FBD">
        <w:rPr>
          <w:noProof/>
          <w:sz w:val="20"/>
          <w:szCs w:val="20"/>
          <w:lang w:val="en-US"/>
        </w:rPr>
        <w:t>III</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_Toc185963291 \h </w:instrText>
      </w:r>
      <w:r w:rsidR="00645659" w:rsidRPr="00BA4FBD">
        <w:rPr>
          <w:noProof/>
          <w:sz w:val="20"/>
          <w:szCs w:val="20"/>
        </w:rPr>
      </w:r>
      <w:r w:rsidR="00645659" w:rsidRPr="00BA4FBD">
        <w:rPr>
          <w:noProof/>
          <w:sz w:val="20"/>
          <w:szCs w:val="20"/>
        </w:rPr>
        <w:fldChar w:fldCharType="separate"/>
      </w:r>
      <w:r>
        <w:rPr>
          <w:noProof/>
          <w:sz w:val="20"/>
          <w:szCs w:val="20"/>
        </w:rPr>
        <w:t>7</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Реформы Избранной рады. Причины перехода к опричнине и ее последствия.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_Toc185963292 \h </w:instrText>
      </w:r>
      <w:r w:rsidR="00645659" w:rsidRPr="00BA4FBD">
        <w:rPr>
          <w:noProof/>
          <w:sz w:val="20"/>
          <w:szCs w:val="20"/>
        </w:rPr>
      </w:r>
      <w:r w:rsidR="00645659" w:rsidRPr="00BA4FBD">
        <w:rPr>
          <w:noProof/>
          <w:sz w:val="20"/>
          <w:szCs w:val="20"/>
        </w:rPr>
        <w:fldChar w:fldCharType="separate"/>
      </w:r>
      <w:r>
        <w:rPr>
          <w:noProof/>
          <w:sz w:val="20"/>
          <w:szCs w:val="20"/>
        </w:rPr>
        <w:t>8</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Смутное время: причины, альтернативы развития и последствия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_Toc185963293 \h </w:instrText>
      </w:r>
      <w:r w:rsidR="00645659" w:rsidRPr="00BA4FBD">
        <w:rPr>
          <w:noProof/>
          <w:sz w:val="20"/>
          <w:szCs w:val="20"/>
        </w:rPr>
      </w:r>
      <w:r w:rsidR="00645659" w:rsidRPr="00BA4FBD">
        <w:rPr>
          <w:noProof/>
          <w:sz w:val="20"/>
          <w:szCs w:val="20"/>
        </w:rPr>
        <w:fldChar w:fldCharType="separate"/>
      </w:r>
      <w:r>
        <w:rPr>
          <w:noProof/>
          <w:sz w:val="20"/>
          <w:szCs w:val="20"/>
        </w:rPr>
        <w:t>10</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lang w:eastAsia="ru-RU"/>
        </w:rPr>
        <w:t>Социально-экономическое и политическое развитие России после Смуты</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_Toc185963294 \h </w:instrText>
      </w:r>
      <w:r w:rsidR="00645659" w:rsidRPr="00BA4FBD">
        <w:rPr>
          <w:noProof/>
          <w:sz w:val="20"/>
          <w:szCs w:val="20"/>
        </w:rPr>
      </w:r>
      <w:r w:rsidR="00645659" w:rsidRPr="00BA4FBD">
        <w:rPr>
          <w:noProof/>
          <w:sz w:val="20"/>
          <w:szCs w:val="20"/>
        </w:rPr>
        <w:fldChar w:fldCharType="separate"/>
      </w:r>
      <w:r>
        <w:rPr>
          <w:noProof/>
          <w:sz w:val="20"/>
          <w:szCs w:val="20"/>
        </w:rPr>
        <w:t>12</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lang w:eastAsia="ru-RU"/>
        </w:rPr>
        <w:t>Органы власти и социальная структура России в XVII 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_Toc185963295 \h </w:instrText>
      </w:r>
      <w:r w:rsidR="00645659" w:rsidRPr="00BA4FBD">
        <w:rPr>
          <w:noProof/>
          <w:sz w:val="20"/>
          <w:szCs w:val="20"/>
        </w:rPr>
      </w:r>
      <w:r w:rsidR="00645659" w:rsidRPr="00BA4FBD">
        <w:rPr>
          <w:noProof/>
          <w:sz w:val="20"/>
          <w:szCs w:val="20"/>
        </w:rPr>
        <w:fldChar w:fldCharType="separate"/>
      </w:r>
      <w:r>
        <w:rPr>
          <w:noProof/>
          <w:sz w:val="20"/>
          <w:szCs w:val="20"/>
        </w:rPr>
        <w:t>13</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Этапы, сущность и последствия формирования крепостного права в России.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_Toc185963296 \h </w:instrText>
      </w:r>
      <w:r w:rsidR="00645659" w:rsidRPr="00BA4FBD">
        <w:rPr>
          <w:noProof/>
          <w:sz w:val="20"/>
          <w:szCs w:val="20"/>
        </w:rPr>
      </w:r>
      <w:r w:rsidR="00645659" w:rsidRPr="00BA4FBD">
        <w:rPr>
          <w:noProof/>
          <w:sz w:val="20"/>
          <w:szCs w:val="20"/>
        </w:rPr>
        <w:fldChar w:fldCharType="separate"/>
      </w:r>
      <w:r>
        <w:rPr>
          <w:noProof/>
          <w:sz w:val="20"/>
          <w:szCs w:val="20"/>
        </w:rPr>
        <w:t>14</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Внешняя политика Петра I</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_Toc185963297 \h </w:instrText>
      </w:r>
      <w:r w:rsidR="00645659" w:rsidRPr="00BA4FBD">
        <w:rPr>
          <w:noProof/>
          <w:sz w:val="20"/>
          <w:szCs w:val="20"/>
        </w:rPr>
      </w:r>
      <w:r w:rsidR="00645659" w:rsidRPr="00BA4FBD">
        <w:rPr>
          <w:noProof/>
          <w:sz w:val="20"/>
          <w:szCs w:val="20"/>
        </w:rPr>
        <w:fldChar w:fldCharType="separate"/>
      </w:r>
      <w:r>
        <w:rPr>
          <w:noProof/>
          <w:sz w:val="20"/>
          <w:szCs w:val="20"/>
        </w:rPr>
        <w:t>15</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Экономическая политика Петра I: сущность и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_Toc185963298 \h </w:instrText>
      </w:r>
      <w:r w:rsidR="00645659" w:rsidRPr="00BA4FBD">
        <w:rPr>
          <w:noProof/>
          <w:sz w:val="20"/>
          <w:szCs w:val="20"/>
        </w:rPr>
      </w:r>
      <w:r w:rsidR="00645659" w:rsidRPr="00BA4FBD">
        <w:rPr>
          <w:noProof/>
          <w:sz w:val="20"/>
          <w:szCs w:val="20"/>
        </w:rPr>
        <w:fldChar w:fldCharType="separate"/>
      </w:r>
      <w:r>
        <w:rPr>
          <w:noProof/>
          <w:sz w:val="20"/>
          <w:szCs w:val="20"/>
        </w:rPr>
        <w:t>16</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Реформы Петра I и их значение.</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_Toc185963299 \h </w:instrText>
      </w:r>
      <w:r w:rsidR="00645659" w:rsidRPr="00BA4FBD">
        <w:rPr>
          <w:noProof/>
          <w:sz w:val="20"/>
          <w:szCs w:val="20"/>
        </w:rPr>
      </w:r>
      <w:r w:rsidR="00645659" w:rsidRPr="00BA4FBD">
        <w:rPr>
          <w:noProof/>
          <w:sz w:val="20"/>
          <w:szCs w:val="20"/>
        </w:rPr>
        <w:fldChar w:fldCharType="separate"/>
      </w:r>
      <w:r>
        <w:rPr>
          <w:noProof/>
          <w:sz w:val="20"/>
          <w:szCs w:val="20"/>
        </w:rPr>
        <w:t>17</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Экономическое и политическое развитие России в эпоху дворцовых переворотов.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_Toc185963300 \h </w:instrText>
      </w:r>
      <w:r w:rsidR="00645659" w:rsidRPr="00BA4FBD">
        <w:rPr>
          <w:noProof/>
          <w:sz w:val="20"/>
          <w:szCs w:val="20"/>
        </w:rPr>
      </w:r>
      <w:r w:rsidR="00645659" w:rsidRPr="00BA4FBD">
        <w:rPr>
          <w:noProof/>
          <w:sz w:val="20"/>
          <w:szCs w:val="20"/>
        </w:rPr>
        <w:fldChar w:fldCharType="separate"/>
      </w:r>
      <w:r>
        <w:rPr>
          <w:noProof/>
          <w:sz w:val="20"/>
          <w:szCs w:val="20"/>
        </w:rPr>
        <w:t>18</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Социальная структура России в конце XVIII в., основные сословные права и обязанности.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_Toc185963301 \h </w:instrText>
      </w:r>
      <w:r w:rsidR="00645659" w:rsidRPr="00BA4FBD">
        <w:rPr>
          <w:noProof/>
          <w:sz w:val="20"/>
          <w:szCs w:val="20"/>
        </w:rPr>
      </w:r>
      <w:r w:rsidR="00645659" w:rsidRPr="00BA4FBD">
        <w:rPr>
          <w:noProof/>
          <w:sz w:val="20"/>
          <w:szCs w:val="20"/>
        </w:rPr>
        <w:fldChar w:fldCharType="separate"/>
      </w:r>
      <w:r>
        <w:rPr>
          <w:noProof/>
          <w:sz w:val="20"/>
          <w:szCs w:val="20"/>
        </w:rPr>
        <w:t>19</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Внешняя политика России в 1741-1796 гг..: основные направления и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_Toc185963302 \h </w:instrText>
      </w:r>
      <w:r w:rsidR="00645659" w:rsidRPr="00BA4FBD">
        <w:rPr>
          <w:noProof/>
          <w:sz w:val="20"/>
          <w:szCs w:val="20"/>
        </w:rPr>
      </w:r>
      <w:r w:rsidR="00645659" w:rsidRPr="00BA4FBD">
        <w:rPr>
          <w:noProof/>
          <w:sz w:val="20"/>
          <w:szCs w:val="20"/>
        </w:rPr>
        <w:fldChar w:fldCharType="separate"/>
      </w:r>
      <w:r>
        <w:rPr>
          <w:noProof/>
          <w:sz w:val="20"/>
          <w:szCs w:val="20"/>
        </w:rPr>
        <w:t>20</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Экономические и административные реформы Екатерины II. «Просвещенный абсолютизм».</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_Toc185963303 \h </w:instrText>
      </w:r>
      <w:r w:rsidR="00645659" w:rsidRPr="00BA4FBD">
        <w:rPr>
          <w:noProof/>
          <w:sz w:val="20"/>
          <w:szCs w:val="20"/>
        </w:rPr>
      </w:r>
      <w:r w:rsidR="00645659" w:rsidRPr="00BA4FBD">
        <w:rPr>
          <w:noProof/>
          <w:sz w:val="20"/>
          <w:szCs w:val="20"/>
        </w:rPr>
        <w:fldChar w:fldCharType="separate"/>
      </w:r>
      <w:r>
        <w:rPr>
          <w:noProof/>
          <w:sz w:val="20"/>
          <w:szCs w:val="20"/>
        </w:rPr>
        <w:t>21</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Реформы Александра I.</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_Toc185963304 \h </w:instrText>
      </w:r>
      <w:r w:rsidR="00645659" w:rsidRPr="00BA4FBD">
        <w:rPr>
          <w:noProof/>
          <w:sz w:val="20"/>
          <w:szCs w:val="20"/>
        </w:rPr>
      </w:r>
      <w:r w:rsidR="00645659" w:rsidRPr="00BA4FBD">
        <w:rPr>
          <w:noProof/>
          <w:sz w:val="20"/>
          <w:szCs w:val="20"/>
        </w:rPr>
        <w:fldChar w:fldCharType="separate"/>
      </w:r>
      <w:r>
        <w:rPr>
          <w:noProof/>
          <w:sz w:val="20"/>
          <w:szCs w:val="20"/>
        </w:rPr>
        <w:t>22</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Общественное движение и общественная мысль России первой половины XIX 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_Toc185963305 \h </w:instrText>
      </w:r>
      <w:r w:rsidR="00645659" w:rsidRPr="00BA4FBD">
        <w:rPr>
          <w:noProof/>
          <w:sz w:val="20"/>
          <w:szCs w:val="20"/>
        </w:rPr>
      </w:r>
      <w:r w:rsidR="00645659" w:rsidRPr="00BA4FBD">
        <w:rPr>
          <w:noProof/>
          <w:sz w:val="20"/>
          <w:szCs w:val="20"/>
        </w:rPr>
        <w:fldChar w:fldCharType="separate"/>
      </w:r>
      <w:r>
        <w:rPr>
          <w:noProof/>
          <w:sz w:val="20"/>
          <w:szCs w:val="20"/>
        </w:rPr>
        <w:t>23</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Декабристы как общественное-политическое течение в России: причины появления, сущность, итоги деятельности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_Toc185963306 \h </w:instrText>
      </w:r>
      <w:r w:rsidR="00645659" w:rsidRPr="00BA4FBD">
        <w:rPr>
          <w:noProof/>
          <w:sz w:val="20"/>
          <w:szCs w:val="20"/>
        </w:rPr>
      </w:r>
      <w:r w:rsidR="00645659" w:rsidRPr="00BA4FBD">
        <w:rPr>
          <w:noProof/>
          <w:sz w:val="20"/>
          <w:szCs w:val="20"/>
        </w:rPr>
        <w:fldChar w:fldCharType="separate"/>
      </w:r>
      <w:r>
        <w:rPr>
          <w:noProof/>
          <w:sz w:val="20"/>
          <w:szCs w:val="20"/>
        </w:rPr>
        <w:t>24</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Экономическое развитие в России в первой половине Х</w:t>
      </w:r>
      <w:r w:rsidRPr="00BA4FBD">
        <w:rPr>
          <w:noProof/>
          <w:sz w:val="20"/>
          <w:szCs w:val="20"/>
          <w:lang w:val="en-US"/>
        </w:rPr>
        <w:t>I</w:t>
      </w:r>
      <w:r w:rsidRPr="00BA4FBD">
        <w:rPr>
          <w:noProof/>
          <w:sz w:val="20"/>
          <w:szCs w:val="20"/>
        </w:rPr>
        <w:t>Хв.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_Toc185963307 \h </w:instrText>
      </w:r>
      <w:r w:rsidR="00645659" w:rsidRPr="00BA4FBD">
        <w:rPr>
          <w:noProof/>
          <w:sz w:val="20"/>
          <w:szCs w:val="20"/>
        </w:rPr>
      </w:r>
      <w:r w:rsidR="00645659" w:rsidRPr="00BA4FBD">
        <w:rPr>
          <w:noProof/>
          <w:sz w:val="20"/>
          <w:szCs w:val="20"/>
        </w:rPr>
        <w:fldChar w:fldCharType="separate"/>
      </w:r>
      <w:r>
        <w:rPr>
          <w:noProof/>
          <w:sz w:val="20"/>
          <w:szCs w:val="20"/>
        </w:rPr>
        <w:t>25</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Крестьянская реформа1861 г.: причины, характер, особенности и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_Toc185963308 \h </w:instrText>
      </w:r>
      <w:r w:rsidR="00645659" w:rsidRPr="00BA4FBD">
        <w:rPr>
          <w:noProof/>
          <w:sz w:val="20"/>
          <w:szCs w:val="20"/>
        </w:rPr>
      </w:r>
      <w:r w:rsidR="00645659" w:rsidRPr="00BA4FBD">
        <w:rPr>
          <w:noProof/>
          <w:sz w:val="20"/>
          <w:szCs w:val="20"/>
        </w:rPr>
        <w:fldChar w:fldCharType="separate"/>
      </w:r>
      <w:r>
        <w:rPr>
          <w:noProof/>
          <w:sz w:val="20"/>
          <w:szCs w:val="20"/>
        </w:rPr>
        <w:t>26</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 xml:space="preserve">Реформы 60-70 гг. </w:t>
      </w:r>
      <w:r w:rsidRPr="00BA4FBD">
        <w:rPr>
          <w:noProof/>
          <w:sz w:val="20"/>
          <w:szCs w:val="20"/>
          <w:lang w:val="en-US"/>
        </w:rPr>
        <w:t>XIX</w:t>
      </w:r>
      <w:r w:rsidRPr="00DE0B98">
        <w:rPr>
          <w:noProof/>
          <w:sz w:val="20"/>
          <w:szCs w:val="20"/>
        </w:rPr>
        <w:t xml:space="preserve"> </w:t>
      </w:r>
      <w:r w:rsidRPr="00BA4FBD">
        <w:rPr>
          <w:noProof/>
          <w:sz w:val="20"/>
          <w:szCs w:val="20"/>
        </w:rPr>
        <w:t>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_Toc185963309 \h </w:instrText>
      </w:r>
      <w:r w:rsidR="00645659" w:rsidRPr="00BA4FBD">
        <w:rPr>
          <w:noProof/>
          <w:sz w:val="20"/>
          <w:szCs w:val="20"/>
        </w:rPr>
      </w:r>
      <w:r w:rsidR="00645659" w:rsidRPr="00BA4FBD">
        <w:rPr>
          <w:noProof/>
          <w:sz w:val="20"/>
          <w:szCs w:val="20"/>
        </w:rPr>
        <w:fldChar w:fldCharType="separate"/>
      </w:r>
      <w:r>
        <w:rPr>
          <w:noProof/>
          <w:sz w:val="20"/>
          <w:szCs w:val="20"/>
        </w:rPr>
        <w:t>27</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 xml:space="preserve">Общественная мысль  России второй половины </w:t>
      </w:r>
      <w:r w:rsidRPr="00BA4FBD">
        <w:rPr>
          <w:noProof/>
          <w:sz w:val="20"/>
          <w:szCs w:val="20"/>
          <w:lang w:val="en-US"/>
        </w:rPr>
        <w:t>XIX</w:t>
      </w:r>
      <w:r w:rsidRPr="00BA4FBD">
        <w:rPr>
          <w:noProof/>
          <w:sz w:val="20"/>
          <w:szCs w:val="20"/>
        </w:rPr>
        <w:t xml:space="preserve"> 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_Toc185963310 \h </w:instrText>
      </w:r>
      <w:r w:rsidR="00645659" w:rsidRPr="00BA4FBD">
        <w:rPr>
          <w:noProof/>
          <w:sz w:val="20"/>
          <w:szCs w:val="20"/>
        </w:rPr>
      </w:r>
      <w:r w:rsidR="00645659" w:rsidRPr="00BA4FBD">
        <w:rPr>
          <w:noProof/>
          <w:sz w:val="20"/>
          <w:szCs w:val="20"/>
        </w:rPr>
        <w:fldChar w:fldCharType="separate"/>
      </w:r>
      <w:r>
        <w:rPr>
          <w:noProof/>
          <w:sz w:val="20"/>
          <w:szCs w:val="20"/>
        </w:rPr>
        <w:t>28</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Александр III: контрреформы или «консервативная» модернизация.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_Toc185963311 \h </w:instrText>
      </w:r>
      <w:r w:rsidR="00645659" w:rsidRPr="00BA4FBD">
        <w:rPr>
          <w:noProof/>
          <w:sz w:val="20"/>
          <w:szCs w:val="20"/>
        </w:rPr>
      </w:r>
      <w:r w:rsidR="00645659" w:rsidRPr="00BA4FBD">
        <w:rPr>
          <w:noProof/>
          <w:sz w:val="20"/>
          <w:szCs w:val="20"/>
        </w:rPr>
        <w:fldChar w:fldCharType="separate"/>
      </w:r>
      <w:r>
        <w:rPr>
          <w:noProof/>
          <w:sz w:val="20"/>
          <w:szCs w:val="20"/>
        </w:rPr>
        <w:t>29</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 xml:space="preserve">Формирование политической системы России в конце </w:t>
      </w:r>
      <w:r w:rsidRPr="00BA4FBD">
        <w:rPr>
          <w:noProof/>
          <w:sz w:val="20"/>
          <w:szCs w:val="20"/>
          <w:lang w:val="en-US"/>
        </w:rPr>
        <w:t>XIX</w:t>
      </w:r>
      <w:r w:rsidRPr="00BA4FBD">
        <w:rPr>
          <w:noProof/>
          <w:sz w:val="20"/>
          <w:szCs w:val="20"/>
        </w:rPr>
        <w:t xml:space="preserve"> – начале </w:t>
      </w:r>
      <w:r w:rsidRPr="00BA4FBD">
        <w:rPr>
          <w:noProof/>
          <w:sz w:val="20"/>
          <w:szCs w:val="20"/>
          <w:lang w:val="en-US"/>
        </w:rPr>
        <w:t>XX</w:t>
      </w:r>
      <w:r w:rsidRPr="00BA4FBD">
        <w:rPr>
          <w:noProof/>
          <w:sz w:val="20"/>
          <w:szCs w:val="20"/>
        </w:rPr>
        <w:t xml:space="preserve"> вв.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_Toc185963312 \h </w:instrText>
      </w:r>
      <w:r w:rsidR="00645659" w:rsidRPr="00BA4FBD">
        <w:rPr>
          <w:noProof/>
          <w:sz w:val="20"/>
          <w:szCs w:val="20"/>
        </w:rPr>
      </w:r>
      <w:r w:rsidR="00645659" w:rsidRPr="00BA4FBD">
        <w:rPr>
          <w:noProof/>
          <w:sz w:val="20"/>
          <w:szCs w:val="20"/>
        </w:rPr>
        <w:fldChar w:fldCharType="separate"/>
      </w:r>
      <w:r>
        <w:rPr>
          <w:noProof/>
          <w:sz w:val="20"/>
          <w:szCs w:val="20"/>
        </w:rPr>
        <w:t>30</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 xml:space="preserve">Развитие капитализма в России в конце </w:t>
      </w:r>
      <w:r w:rsidRPr="00BA4FBD">
        <w:rPr>
          <w:noProof/>
          <w:sz w:val="20"/>
          <w:szCs w:val="20"/>
          <w:lang w:val="en-US"/>
        </w:rPr>
        <w:t>XIX</w:t>
      </w:r>
      <w:r w:rsidRPr="00BA4FBD">
        <w:rPr>
          <w:noProof/>
          <w:sz w:val="20"/>
          <w:szCs w:val="20"/>
        </w:rPr>
        <w:t xml:space="preserve"> – начале </w:t>
      </w:r>
      <w:r w:rsidRPr="00BA4FBD">
        <w:rPr>
          <w:noProof/>
          <w:sz w:val="20"/>
          <w:szCs w:val="20"/>
          <w:lang w:val="en-US"/>
        </w:rPr>
        <w:t>XX</w:t>
      </w:r>
      <w:r w:rsidRPr="00BA4FBD">
        <w:rPr>
          <w:noProof/>
          <w:sz w:val="20"/>
          <w:szCs w:val="20"/>
        </w:rPr>
        <w:t xml:space="preserve"> вв.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_Toc185963313 \h </w:instrText>
      </w:r>
      <w:r w:rsidR="00645659" w:rsidRPr="00BA4FBD">
        <w:rPr>
          <w:noProof/>
          <w:sz w:val="20"/>
          <w:szCs w:val="20"/>
        </w:rPr>
      </w:r>
      <w:r w:rsidR="00645659" w:rsidRPr="00BA4FBD">
        <w:rPr>
          <w:noProof/>
          <w:sz w:val="20"/>
          <w:szCs w:val="20"/>
        </w:rPr>
        <w:fldChar w:fldCharType="separate"/>
      </w:r>
      <w:r>
        <w:rPr>
          <w:noProof/>
          <w:sz w:val="20"/>
          <w:szCs w:val="20"/>
        </w:rPr>
        <w:t>31</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С.Ю.Витте как государственный деятель. Реформы С.Ю.Витте.</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_Toc185963314 \h </w:instrText>
      </w:r>
      <w:r w:rsidR="00645659" w:rsidRPr="00BA4FBD">
        <w:rPr>
          <w:noProof/>
          <w:sz w:val="20"/>
          <w:szCs w:val="20"/>
        </w:rPr>
      </w:r>
      <w:r w:rsidR="00645659" w:rsidRPr="00BA4FBD">
        <w:rPr>
          <w:noProof/>
          <w:sz w:val="20"/>
          <w:szCs w:val="20"/>
        </w:rPr>
        <w:fldChar w:fldCharType="separate"/>
      </w:r>
      <w:r>
        <w:rPr>
          <w:noProof/>
          <w:sz w:val="20"/>
          <w:szCs w:val="20"/>
        </w:rPr>
        <w:t>33</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Революция 1905-1907 гг. в России: причины, характер, особенности и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_Toc185963315 \h </w:instrText>
      </w:r>
      <w:r w:rsidR="00645659" w:rsidRPr="00BA4FBD">
        <w:rPr>
          <w:noProof/>
          <w:sz w:val="20"/>
          <w:szCs w:val="20"/>
        </w:rPr>
      </w:r>
      <w:r w:rsidR="00645659" w:rsidRPr="00BA4FBD">
        <w:rPr>
          <w:noProof/>
          <w:sz w:val="20"/>
          <w:szCs w:val="20"/>
        </w:rPr>
        <w:fldChar w:fldCharType="separate"/>
      </w:r>
      <w:r>
        <w:rPr>
          <w:noProof/>
          <w:sz w:val="20"/>
          <w:szCs w:val="20"/>
        </w:rPr>
        <w:t>34</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П.А. Столыпин как государственный деятель и его программа модернизации России.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_Toc185963316 \h </w:instrText>
      </w:r>
      <w:r w:rsidR="00645659" w:rsidRPr="00BA4FBD">
        <w:rPr>
          <w:noProof/>
          <w:sz w:val="20"/>
          <w:szCs w:val="20"/>
        </w:rPr>
      </w:r>
      <w:r w:rsidR="00645659" w:rsidRPr="00BA4FBD">
        <w:rPr>
          <w:noProof/>
          <w:sz w:val="20"/>
          <w:szCs w:val="20"/>
        </w:rPr>
        <w:fldChar w:fldCharType="separate"/>
      </w:r>
      <w:r>
        <w:rPr>
          <w:noProof/>
          <w:sz w:val="20"/>
          <w:szCs w:val="20"/>
        </w:rPr>
        <w:t>35</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Первая мировая война: причины и характер. Экономическая политика России в годы войны</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_Toc185963317 \h </w:instrText>
      </w:r>
      <w:r w:rsidR="00645659" w:rsidRPr="00BA4FBD">
        <w:rPr>
          <w:noProof/>
          <w:sz w:val="20"/>
          <w:szCs w:val="20"/>
        </w:rPr>
      </w:r>
      <w:r w:rsidR="00645659" w:rsidRPr="00BA4FBD">
        <w:rPr>
          <w:noProof/>
          <w:sz w:val="20"/>
          <w:szCs w:val="20"/>
        </w:rPr>
        <w:fldChar w:fldCharType="separate"/>
      </w:r>
      <w:r>
        <w:rPr>
          <w:noProof/>
          <w:sz w:val="20"/>
          <w:szCs w:val="20"/>
        </w:rPr>
        <w:t>36</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Февральская революция: суть и последствия. Экономическая и финансовая политика Временного правительства.</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_Toc185963318 \h </w:instrText>
      </w:r>
      <w:r w:rsidR="00645659" w:rsidRPr="00BA4FBD">
        <w:rPr>
          <w:noProof/>
          <w:sz w:val="20"/>
          <w:szCs w:val="20"/>
        </w:rPr>
      </w:r>
      <w:r w:rsidR="00645659" w:rsidRPr="00BA4FBD">
        <w:rPr>
          <w:noProof/>
          <w:sz w:val="20"/>
          <w:szCs w:val="20"/>
        </w:rPr>
        <w:fldChar w:fldCharType="separate"/>
      </w:r>
      <w:r>
        <w:rPr>
          <w:noProof/>
          <w:sz w:val="20"/>
          <w:szCs w:val="20"/>
        </w:rPr>
        <w:t>37</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DE0B98">
        <w:rPr>
          <w:noProof/>
          <w:sz w:val="20"/>
          <w:szCs w:val="20"/>
        </w:rPr>
        <w:t>Октябрьская революция 1917 г.: причины, сущность и последствия. Первые преобразования советской власти (до весны 1918 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_Toc185963319 \h </w:instrText>
      </w:r>
      <w:r w:rsidR="00645659" w:rsidRPr="00BA4FBD">
        <w:rPr>
          <w:noProof/>
          <w:sz w:val="20"/>
          <w:szCs w:val="20"/>
        </w:rPr>
      </w:r>
      <w:r w:rsidR="00645659" w:rsidRPr="00BA4FBD">
        <w:rPr>
          <w:noProof/>
          <w:sz w:val="20"/>
          <w:szCs w:val="20"/>
        </w:rPr>
        <w:fldChar w:fldCharType="separate"/>
      </w:r>
      <w:r>
        <w:rPr>
          <w:noProof/>
          <w:sz w:val="20"/>
          <w:szCs w:val="20"/>
        </w:rPr>
        <w:t>38</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Гражданская война: причины, социальные силы  и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_Toc185963320 \h </w:instrText>
      </w:r>
      <w:r w:rsidR="00645659" w:rsidRPr="00BA4FBD">
        <w:rPr>
          <w:noProof/>
          <w:sz w:val="20"/>
          <w:szCs w:val="20"/>
        </w:rPr>
      </w:r>
      <w:r w:rsidR="00645659" w:rsidRPr="00BA4FBD">
        <w:rPr>
          <w:noProof/>
          <w:sz w:val="20"/>
          <w:szCs w:val="20"/>
        </w:rPr>
        <w:fldChar w:fldCharType="separate"/>
      </w:r>
      <w:r>
        <w:rPr>
          <w:noProof/>
          <w:sz w:val="20"/>
          <w:szCs w:val="20"/>
        </w:rPr>
        <w:t>39</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Политика «военного коммунизма»: содержание и последствия.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_Toc185963321 \h </w:instrText>
      </w:r>
      <w:r w:rsidR="00645659" w:rsidRPr="00BA4FBD">
        <w:rPr>
          <w:noProof/>
          <w:sz w:val="20"/>
          <w:szCs w:val="20"/>
        </w:rPr>
      </w:r>
      <w:r w:rsidR="00645659" w:rsidRPr="00BA4FBD">
        <w:rPr>
          <w:noProof/>
          <w:sz w:val="20"/>
          <w:szCs w:val="20"/>
        </w:rPr>
        <w:fldChar w:fldCharType="separate"/>
      </w:r>
      <w:r>
        <w:rPr>
          <w:noProof/>
          <w:sz w:val="20"/>
          <w:szCs w:val="20"/>
        </w:rPr>
        <w:t>40</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Сущность национальной политики большевиков. Причины и значение  создания СССР.</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_Toc185963322 \h </w:instrText>
      </w:r>
      <w:r w:rsidR="00645659" w:rsidRPr="00BA4FBD">
        <w:rPr>
          <w:noProof/>
          <w:sz w:val="20"/>
          <w:szCs w:val="20"/>
        </w:rPr>
      </w:r>
      <w:r w:rsidR="00645659" w:rsidRPr="00BA4FBD">
        <w:rPr>
          <w:noProof/>
          <w:sz w:val="20"/>
          <w:szCs w:val="20"/>
        </w:rPr>
        <w:fldChar w:fldCharType="separate"/>
      </w:r>
      <w:r>
        <w:rPr>
          <w:noProof/>
          <w:sz w:val="20"/>
          <w:szCs w:val="20"/>
        </w:rPr>
        <w:t>41</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Новая экономическая политика: причины, сущность и последствия.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_Toc185963323 \h </w:instrText>
      </w:r>
      <w:r w:rsidR="00645659" w:rsidRPr="00BA4FBD">
        <w:rPr>
          <w:noProof/>
          <w:sz w:val="20"/>
          <w:szCs w:val="20"/>
        </w:rPr>
      </w:r>
      <w:r w:rsidR="00645659" w:rsidRPr="00BA4FBD">
        <w:rPr>
          <w:noProof/>
          <w:sz w:val="20"/>
          <w:szCs w:val="20"/>
        </w:rPr>
        <w:fldChar w:fldCharType="separate"/>
      </w:r>
      <w:r>
        <w:rPr>
          <w:noProof/>
          <w:sz w:val="20"/>
          <w:szCs w:val="20"/>
        </w:rPr>
        <w:t>42</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DE0B98">
        <w:rPr>
          <w:noProof/>
          <w:sz w:val="20"/>
          <w:szCs w:val="20"/>
        </w:rPr>
        <w:t>Новая экономическая политика: противоречия, результаты и причины свертывания.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_Toc185963324 \h </w:instrText>
      </w:r>
      <w:r w:rsidR="00645659" w:rsidRPr="00BA4FBD">
        <w:rPr>
          <w:noProof/>
          <w:sz w:val="20"/>
          <w:szCs w:val="20"/>
        </w:rPr>
      </w:r>
      <w:r w:rsidR="00645659" w:rsidRPr="00BA4FBD">
        <w:rPr>
          <w:noProof/>
          <w:sz w:val="20"/>
          <w:szCs w:val="20"/>
        </w:rPr>
        <w:fldChar w:fldCharType="separate"/>
      </w:r>
      <w:r>
        <w:rPr>
          <w:noProof/>
          <w:sz w:val="20"/>
          <w:szCs w:val="20"/>
        </w:rPr>
        <w:t>43</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DE0B98">
        <w:rPr>
          <w:noProof/>
          <w:sz w:val="20"/>
          <w:szCs w:val="20"/>
          <w:lang w:eastAsia="ru-RU"/>
        </w:rPr>
        <w:t>Денежная и налоговая реформы в период новой экономической политики.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_Toc185963325 \h </w:instrText>
      </w:r>
      <w:r w:rsidR="00645659" w:rsidRPr="00BA4FBD">
        <w:rPr>
          <w:noProof/>
          <w:sz w:val="20"/>
          <w:szCs w:val="20"/>
        </w:rPr>
      </w:r>
      <w:r w:rsidR="00645659" w:rsidRPr="00BA4FBD">
        <w:rPr>
          <w:noProof/>
          <w:sz w:val="20"/>
          <w:szCs w:val="20"/>
        </w:rPr>
        <w:fldChar w:fldCharType="separate"/>
      </w:r>
      <w:r>
        <w:rPr>
          <w:noProof/>
          <w:sz w:val="20"/>
          <w:szCs w:val="20"/>
        </w:rPr>
        <w:t>44</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Индустриализация в СССР: причины, цели, задачи, методы,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_Toc185963326 \h </w:instrText>
      </w:r>
      <w:r w:rsidR="00645659" w:rsidRPr="00BA4FBD">
        <w:rPr>
          <w:noProof/>
          <w:sz w:val="20"/>
          <w:szCs w:val="20"/>
        </w:rPr>
      </w:r>
      <w:r w:rsidR="00645659" w:rsidRPr="00BA4FBD">
        <w:rPr>
          <w:noProof/>
          <w:sz w:val="20"/>
          <w:szCs w:val="20"/>
        </w:rPr>
        <w:fldChar w:fldCharType="separate"/>
      </w:r>
      <w:r>
        <w:rPr>
          <w:noProof/>
          <w:sz w:val="20"/>
          <w:szCs w:val="20"/>
        </w:rPr>
        <w:t>45</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Коллективизация в СССР: причины, задачи, цель, методы,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_Toc185963327 \h </w:instrText>
      </w:r>
      <w:r w:rsidR="00645659" w:rsidRPr="00BA4FBD">
        <w:rPr>
          <w:noProof/>
          <w:sz w:val="20"/>
          <w:szCs w:val="20"/>
        </w:rPr>
      </w:r>
      <w:r w:rsidR="00645659" w:rsidRPr="00BA4FBD">
        <w:rPr>
          <w:noProof/>
          <w:sz w:val="20"/>
          <w:szCs w:val="20"/>
        </w:rPr>
        <w:fldChar w:fldCharType="separate"/>
      </w:r>
      <w:r>
        <w:rPr>
          <w:noProof/>
          <w:sz w:val="20"/>
          <w:szCs w:val="20"/>
        </w:rPr>
        <w:t>46</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Политическое развитие СССР в 20-30-е гг.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_Toc185963328 \h </w:instrText>
      </w:r>
      <w:r w:rsidR="00645659" w:rsidRPr="00BA4FBD">
        <w:rPr>
          <w:noProof/>
          <w:sz w:val="20"/>
          <w:szCs w:val="20"/>
        </w:rPr>
      </w:r>
      <w:r w:rsidR="00645659" w:rsidRPr="00BA4FBD">
        <w:rPr>
          <w:noProof/>
          <w:sz w:val="20"/>
          <w:szCs w:val="20"/>
        </w:rPr>
        <w:fldChar w:fldCharType="separate"/>
      </w:r>
      <w:r>
        <w:rPr>
          <w:noProof/>
          <w:sz w:val="20"/>
          <w:szCs w:val="20"/>
        </w:rPr>
        <w:t>47</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Внешняя политика СССР в 20-30-е гг.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_Toc185963329 \h </w:instrText>
      </w:r>
      <w:r w:rsidR="00645659" w:rsidRPr="00BA4FBD">
        <w:rPr>
          <w:noProof/>
          <w:sz w:val="20"/>
          <w:szCs w:val="20"/>
        </w:rPr>
      </w:r>
      <w:r w:rsidR="00645659" w:rsidRPr="00BA4FBD">
        <w:rPr>
          <w:noProof/>
          <w:sz w:val="20"/>
          <w:szCs w:val="20"/>
        </w:rPr>
        <w:fldChar w:fldCharType="separate"/>
      </w:r>
      <w:r>
        <w:rPr>
          <w:noProof/>
          <w:sz w:val="20"/>
          <w:szCs w:val="20"/>
        </w:rPr>
        <w:t>48</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Политическое развитие СССР в 1930-1950-е гг.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_Toc185963330 \h </w:instrText>
      </w:r>
      <w:r w:rsidR="00645659" w:rsidRPr="00BA4FBD">
        <w:rPr>
          <w:noProof/>
          <w:sz w:val="20"/>
          <w:szCs w:val="20"/>
        </w:rPr>
      </w:r>
      <w:r w:rsidR="00645659" w:rsidRPr="00BA4FBD">
        <w:rPr>
          <w:noProof/>
          <w:sz w:val="20"/>
          <w:szCs w:val="20"/>
        </w:rPr>
        <w:fldChar w:fldCharType="separate"/>
      </w:r>
      <w:r>
        <w:rPr>
          <w:noProof/>
          <w:sz w:val="20"/>
          <w:szCs w:val="20"/>
        </w:rPr>
        <w:t>49</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Вторая мировая война: причины, характер, цели воюющих стран,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_Toc185963331 \h </w:instrText>
      </w:r>
      <w:r w:rsidR="00645659" w:rsidRPr="00BA4FBD">
        <w:rPr>
          <w:noProof/>
          <w:sz w:val="20"/>
          <w:szCs w:val="20"/>
        </w:rPr>
      </w:r>
      <w:r w:rsidR="00645659" w:rsidRPr="00BA4FBD">
        <w:rPr>
          <w:noProof/>
          <w:sz w:val="20"/>
          <w:szCs w:val="20"/>
        </w:rPr>
        <w:fldChar w:fldCharType="separate"/>
      </w:r>
      <w:r>
        <w:rPr>
          <w:noProof/>
          <w:sz w:val="20"/>
          <w:szCs w:val="20"/>
        </w:rPr>
        <w:t>51</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Причины Великой Отечественной войны и перестройка страны на военные начала.</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_Toc185963332 \h </w:instrText>
      </w:r>
      <w:r w:rsidR="00645659" w:rsidRPr="00BA4FBD">
        <w:rPr>
          <w:noProof/>
          <w:sz w:val="20"/>
          <w:szCs w:val="20"/>
        </w:rPr>
      </w:r>
      <w:r w:rsidR="00645659" w:rsidRPr="00BA4FBD">
        <w:rPr>
          <w:noProof/>
          <w:sz w:val="20"/>
          <w:szCs w:val="20"/>
        </w:rPr>
        <w:fldChar w:fldCharType="separate"/>
      </w:r>
      <w:r>
        <w:rPr>
          <w:noProof/>
          <w:sz w:val="20"/>
          <w:szCs w:val="20"/>
        </w:rPr>
        <w:t>53</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shd w:val="clear" w:color="auto" w:fill="FFFFFF"/>
        </w:rPr>
        <w:t>Причины поражения Красной Армии в начале Великой Отечественной войны. Значение победы Красной Армии под Москвой.</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_Toc185963333 \h </w:instrText>
      </w:r>
      <w:r w:rsidR="00645659" w:rsidRPr="00BA4FBD">
        <w:rPr>
          <w:noProof/>
          <w:sz w:val="20"/>
          <w:szCs w:val="20"/>
        </w:rPr>
      </w:r>
      <w:r w:rsidR="00645659" w:rsidRPr="00BA4FBD">
        <w:rPr>
          <w:noProof/>
          <w:sz w:val="20"/>
          <w:szCs w:val="20"/>
        </w:rPr>
        <w:fldChar w:fldCharType="separate"/>
      </w:r>
      <w:r>
        <w:rPr>
          <w:noProof/>
          <w:sz w:val="20"/>
          <w:szCs w:val="20"/>
        </w:rPr>
        <w:t>54</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Коренной перелом в ходе Великой Отечественной войны: значение и  результаты.</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_Toc185963334 \h </w:instrText>
      </w:r>
      <w:r w:rsidR="00645659" w:rsidRPr="00BA4FBD">
        <w:rPr>
          <w:noProof/>
          <w:sz w:val="20"/>
          <w:szCs w:val="20"/>
        </w:rPr>
      </w:r>
      <w:r w:rsidR="00645659" w:rsidRPr="00BA4FBD">
        <w:rPr>
          <w:noProof/>
          <w:sz w:val="20"/>
          <w:szCs w:val="20"/>
        </w:rPr>
        <w:fldChar w:fldCharType="separate"/>
      </w:r>
      <w:r>
        <w:rPr>
          <w:noProof/>
          <w:sz w:val="20"/>
          <w:szCs w:val="20"/>
        </w:rPr>
        <w:t>55</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Мировое развитие  после окончания Второй мировой  войны.</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_Toc185963335 \h </w:instrText>
      </w:r>
      <w:r w:rsidR="00645659" w:rsidRPr="00BA4FBD">
        <w:rPr>
          <w:noProof/>
          <w:sz w:val="20"/>
          <w:szCs w:val="20"/>
        </w:rPr>
      </w:r>
      <w:r w:rsidR="00645659" w:rsidRPr="00BA4FBD">
        <w:rPr>
          <w:noProof/>
          <w:sz w:val="20"/>
          <w:szCs w:val="20"/>
        </w:rPr>
        <w:fldChar w:fldCharType="separate"/>
      </w:r>
      <w:r>
        <w:rPr>
          <w:noProof/>
          <w:sz w:val="20"/>
          <w:szCs w:val="20"/>
        </w:rPr>
        <w:t>56</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Экономическое   развитие СССР в 1945-1953 гг. Источники экономического роста.</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_Toc185963336 \h </w:instrText>
      </w:r>
      <w:r w:rsidR="00645659" w:rsidRPr="00BA4FBD">
        <w:rPr>
          <w:noProof/>
          <w:sz w:val="20"/>
          <w:szCs w:val="20"/>
        </w:rPr>
      </w:r>
      <w:r w:rsidR="00645659" w:rsidRPr="00BA4FBD">
        <w:rPr>
          <w:noProof/>
          <w:sz w:val="20"/>
          <w:szCs w:val="20"/>
        </w:rPr>
        <w:fldChar w:fldCharType="separate"/>
      </w:r>
      <w:r>
        <w:rPr>
          <w:noProof/>
          <w:sz w:val="20"/>
          <w:szCs w:val="20"/>
        </w:rPr>
        <w:t>58</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Экономика и политика в СССР 1953-1964 гг.: тенденции, сущность, противоречия.</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_Toc185963337 \h </w:instrText>
      </w:r>
      <w:r w:rsidR="00645659" w:rsidRPr="00BA4FBD">
        <w:rPr>
          <w:noProof/>
          <w:sz w:val="20"/>
          <w:szCs w:val="20"/>
        </w:rPr>
      </w:r>
      <w:r w:rsidR="00645659" w:rsidRPr="00BA4FBD">
        <w:rPr>
          <w:noProof/>
          <w:sz w:val="20"/>
          <w:szCs w:val="20"/>
        </w:rPr>
        <w:fldChar w:fldCharType="separate"/>
      </w:r>
      <w:r>
        <w:rPr>
          <w:noProof/>
          <w:sz w:val="20"/>
          <w:szCs w:val="20"/>
        </w:rPr>
        <w:t>60</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Основные направления общественно-политической жизни  СССР в 1964-1985 гг.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_Toc185963338 \h </w:instrText>
      </w:r>
      <w:r w:rsidR="00645659" w:rsidRPr="00BA4FBD">
        <w:rPr>
          <w:noProof/>
          <w:sz w:val="20"/>
          <w:szCs w:val="20"/>
        </w:rPr>
      </w:r>
      <w:r w:rsidR="00645659" w:rsidRPr="00BA4FBD">
        <w:rPr>
          <w:noProof/>
          <w:sz w:val="20"/>
          <w:szCs w:val="20"/>
        </w:rPr>
        <w:fldChar w:fldCharType="separate"/>
      </w:r>
      <w:r>
        <w:rPr>
          <w:noProof/>
          <w:sz w:val="20"/>
          <w:szCs w:val="20"/>
        </w:rPr>
        <w:t>62</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Экономические реформы 1965 г.: причины, цель, задачи, методы, итоги.</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_Toc185963339 \h </w:instrText>
      </w:r>
      <w:r w:rsidR="00645659" w:rsidRPr="00BA4FBD">
        <w:rPr>
          <w:noProof/>
          <w:sz w:val="20"/>
          <w:szCs w:val="20"/>
        </w:rPr>
      </w:r>
      <w:r w:rsidR="00645659" w:rsidRPr="00BA4FBD">
        <w:rPr>
          <w:noProof/>
          <w:sz w:val="20"/>
          <w:szCs w:val="20"/>
        </w:rPr>
        <w:fldChar w:fldCharType="separate"/>
      </w:r>
      <w:r>
        <w:rPr>
          <w:noProof/>
          <w:sz w:val="20"/>
          <w:szCs w:val="20"/>
        </w:rPr>
        <w:t>63</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Социально-экономическое развитие СССР в 1970-е – первой половине 1980-х  гг.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_Toc185963340 \h </w:instrText>
      </w:r>
      <w:r w:rsidR="00645659" w:rsidRPr="00BA4FBD">
        <w:rPr>
          <w:noProof/>
          <w:sz w:val="20"/>
          <w:szCs w:val="20"/>
        </w:rPr>
      </w:r>
      <w:r w:rsidR="00645659" w:rsidRPr="00BA4FBD">
        <w:rPr>
          <w:noProof/>
          <w:sz w:val="20"/>
          <w:szCs w:val="20"/>
        </w:rPr>
        <w:fldChar w:fldCharType="separate"/>
      </w:r>
      <w:r>
        <w:rPr>
          <w:noProof/>
          <w:sz w:val="20"/>
          <w:szCs w:val="20"/>
        </w:rPr>
        <w:t>64</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Политические и экономические  изменениям в СССР в годы  перестройки 1985-1991 гг.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_Toc185963341 \h </w:instrText>
      </w:r>
      <w:r w:rsidR="00645659" w:rsidRPr="00BA4FBD">
        <w:rPr>
          <w:noProof/>
          <w:sz w:val="20"/>
          <w:szCs w:val="20"/>
        </w:rPr>
      </w:r>
      <w:r w:rsidR="00645659" w:rsidRPr="00BA4FBD">
        <w:rPr>
          <w:noProof/>
          <w:sz w:val="20"/>
          <w:szCs w:val="20"/>
        </w:rPr>
        <w:fldChar w:fldCharType="separate"/>
      </w:r>
      <w:r>
        <w:rPr>
          <w:noProof/>
          <w:sz w:val="20"/>
          <w:szCs w:val="20"/>
        </w:rPr>
        <w:t>66</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Причины распада СССР.</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_Toc185963342 \h </w:instrText>
      </w:r>
      <w:r w:rsidR="00645659" w:rsidRPr="00BA4FBD">
        <w:rPr>
          <w:noProof/>
          <w:sz w:val="20"/>
          <w:szCs w:val="20"/>
        </w:rPr>
      </w:r>
      <w:r w:rsidR="00645659" w:rsidRPr="00BA4FBD">
        <w:rPr>
          <w:noProof/>
          <w:sz w:val="20"/>
          <w:szCs w:val="20"/>
        </w:rPr>
        <w:fldChar w:fldCharType="separate"/>
      </w:r>
      <w:r>
        <w:rPr>
          <w:noProof/>
          <w:sz w:val="20"/>
          <w:szCs w:val="20"/>
        </w:rPr>
        <w:t>68</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Политические реформы в России в 1990-е гг.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_Toc185963343 \h </w:instrText>
      </w:r>
      <w:r w:rsidR="00645659" w:rsidRPr="00BA4FBD">
        <w:rPr>
          <w:noProof/>
          <w:sz w:val="20"/>
          <w:szCs w:val="20"/>
        </w:rPr>
      </w:r>
      <w:r w:rsidR="00645659" w:rsidRPr="00BA4FBD">
        <w:rPr>
          <w:noProof/>
          <w:sz w:val="20"/>
          <w:szCs w:val="20"/>
        </w:rPr>
        <w:fldChar w:fldCharType="separate"/>
      </w:r>
      <w:r>
        <w:rPr>
          <w:noProof/>
          <w:sz w:val="20"/>
          <w:szCs w:val="20"/>
        </w:rPr>
        <w:t>69</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Экономические реформы 90-хх годов.</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_Toc185963344 \h </w:instrText>
      </w:r>
      <w:r w:rsidR="00645659" w:rsidRPr="00BA4FBD">
        <w:rPr>
          <w:noProof/>
          <w:sz w:val="20"/>
          <w:szCs w:val="20"/>
        </w:rPr>
      </w:r>
      <w:r w:rsidR="00645659" w:rsidRPr="00BA4FBD">
        <w:rPr>
          <w:noProof/>
          <w:sz w:val="20"/>
          <w:szCs w:val="20"/>
        </w:rPr>
        <w:fldChar w:fldCharType="separate"/>
      </w:r>
      <w:r>
        <w:rPr>
          <w:noProof/>
          <w:sz w:val="20"/>
          <w:szCs w:val="20"/>
        </w:rPr>
        <w:t>70</w:t>
      </w:r>
      <w:r w:rsidR="00645659" w:rsidRPr="00BA4FBD">
        <w:rPr>
          <w:noProof/>
          <w:sz w:val="20"/>
          <w:szCs w:val="20"/>
        </w:rPr>
        <w:fldChar w:fldCharType="end"/>
      </w:r>
    </w:p>
    <w:p w:rsidR="00BA4FBD" w:rsidRPr="00BA4FBD" w:rsidRDefault="00BA4FBD" w:rsidP="00BA4FBD">
      <w:pPr>
        <w:pStyle w:val="13"/>
        <w:ind w:left="-1134"/>
        <w:rPr>
          <w:rFonts w:asciiTheme="minorHAnsi" w:eastAsiaTheme="minorEastAsia" w:hAnsiTheme="minorHAnsi" w:cstheme="minorBidi"/>
          <w:noProof/>
          <w:sz w:val="20"/>
          <w:szCs w:val="20"/>
          <w:lang w:eastAsia="ja-JP"/>
        </w:rPr>
      </w:pPr>
      <w:r w:rsidRPr="00BA4FBD">
        <w:rPr>
          <w:noProof/>
          <w:sz w:val="20"/>
          <w:szCs w:val="20"/>
        </w:rPr>
        <w:t>Основные направления преобразований в политической и социально-экономической жизни РФ в 2000-е гг.</w:t>
      </w:r>
      <w:r w:rsidRPr="00BA4FBD">
        <w:rPr>
          <w:noProof/>
          <w:sz w:val="20"/>
          <w:szCs w:val="20"/>
        </w:rPr>
        <w:tab/>
      </w:r>
      <w:r w:rsidR="00645659" w:rsidRPr="00BA4FBD">
        <w:rPr>
          <w:noProof/>
          <w:sz w:val="20"/>
          <w:szCs w:val="20"/>
        </w:rPr>
        <w:fldChar w:fldCharType="begin"/>
      </w:r>
      <w:r w:rsidRPr="00BA4FBD">
        <w:rPr>
          <w:noProof/>
          <w:sz w:val="20"/>
          <w:szCs w:val="20"/>
        </w:rPr>
        <w:instrText xml:space="preserve"> PAGEREF _Toc185963345 \h </w:instrText>
      </w:r>
      <w:r w:rsidR="00645659" w:rsidRPr="00BA4FBD">
        <w:rPr>
          <w:noProof/>
          <w:sz w:val="20"/>
          <w:szCs w:val="20"/>
        </w:rPr>
      </w:r>
      <w:r w:rsidR="00645659" w:rsidRPr="00BA4FBD">
        <w:rPr>
          <w:noProof/>
          <w:sz w:val="20"/>
          <w:szCs w:val="20"/>
        </w:rPr>
        <w:fldChar w:fldCharType="separate"/>
      </w:r>
      <w:r>
        <w:rPr>
          <w:noProof/>
          <w:sz w:val="20"/>
          <w:szCs w:val="20"/>
        </w:rPr>
        <w:t>71</w:t>
      </w:r>
      <w:r w:rsidR="00645659" w:rsidRPr="00BA4FBD">
        <w:rPr>
          <w:noProof/>
          <w:sz w:val="20"/>
          <w:szCs w:val="20"/>
        </w:rPr>
        <w:fldChar w:fldCharType="end"/>
      </w:r>
    </w:p>
    <w:p w:rsidR="00A93BE8" w:rsidRDefault="00645659" w:rsidP="00BA4FBD">
      <w:pPr>
        <w:suppressAutoHyphens w:val="0"/>
        <w:ind w:left="-1134"/>
        <w:rPr>
          <w:b/>
          <w:sz w:val="36"/>
          <w:szCs w:val="36"/>
        </w:rPr>
      </w:pPr>
      <w:r w:rsidRPr="00BA4FBD">
        <w:rPr>
          <w:b/>
          <w:sz w:val="20"/>
          <w:szCs w:val="20"/>
        </w:rPr>
        <w:fldChar w:fldCharType="end"/>
      </w:r>
    </w:p>
    <w:p w:rsidR="005C7010" w:rsidRPr="00BA4FBD" w:rsidRDefault="005C7010" w:rsidP="00BA4FBD">
      <w:pPr>
        <w:pStyle w:val="1"/>
        <w:ind w:left="-1134"/>
        <w:rPr>
          <w:color w:val="auto"/>
          <w:sz w:val="36"/>
          <w:szCs w:val="36"/>
        </w:rPr>
      </w:pPr>
      <w:r w:rsidRPr="005C7010">
        <w:rPr>
          <w:sz w:val="36"/>
          <w:szCs w:val="36"/>
        </w:rPr>
        <w:br w:type="page"/>
      </w:r>
      <w:bookmarkStart w:id="0" w:name="_Toc185963286"/>
      <w:r w:rsidRPr="00BA4FBD">
        <w:rPr>
          <w:color w:val="auto"/>
        </w:rPr>
        <w:lastRenderedPageBreak/>
        <w:t>Древнерусское государство: причины возникновения и этапы развития</w:t>
      </w:r>
      <w:bookmarkEnd w:id="0"/>
    </w:p>
    <w:p w:rsidR="005C7010" w:rsidRPr="00836E3D" w:rsidRDefault="005C7010" w:rsidP="005C7010">
      <w:pPr>
        <w:ind w:left="-1134" w:right="-284"/>
        <w:jc w:val="both"/>
        <w:rPr>
          <w:b/>
        </w:rPr>
      </w:pPr>
      <w:r w:rsidRPr="00836E3D">
        <w:rPr>
          <w:b/>
        </w:rPr>
        <w:t>Причины возникновения:</w:t>
      </w:r>
    </w:p>
    <w:p w:rsidR="005C7010" w:rsidRDefault="005C7010" w:rsidP="005C7010">
      <w:pPr>
        <w:pStyle w:val="a4"/>
        <w:numPr>
          <w:ilvl w:val="0"/>
          <w:numId w:val="30"/>
        </w:numPr>
        <w:spacing w:before="120"/>
        <w:ind w:left="-1134" w:right="-284" w:firstLine="0"/>
        <w:jc w:val="both"/>
      </w:pPr>
      <w:r>
        <w:t>У восточных славян  родоплеменные, кровнородственные отношения сменяются на военные, политические и территориальные связи.</w:t>
      </w:r>
    </w:p>
    <w:p w:rsidR="005C7010" w:rsidRDefault="005C7010" w:rsidP="005C7010">
      <w:pPr>
        <w:pStyle w:val="a4"/>
        <w:numPr>
          <w:ilvl w:val="0"/>
          <w:numId w:val="30"/>
        </w:numPr>
        <w:ind w:left="-1134" w:right="-284" w:firstLine="0"/>
        <w:jc w:val="both"/>
      </w:pPr>
      <w:r>
        <w:t>Угрозы со стороны печенег, хазар подталкивали к объединению</w:t>
      </w:r>
    </w:p>
    <w:p w:rsidR="005C7010" w:rsidRDefault="005C7010" w:rsidP="005C7010">
      <w:pPr>
        <w:pStyle w:val="a4"/>
        <w:numPr>
          <w:ilvl w:val="0"/>
          <w:numId w:val="30"/>
        </w:numPr>
        <w:ind w:left="-1134" w:right="-284" w:firstLine="0"/>
        <w:jc w:val="both"/>
      </w:pPr>
      <w:r>
        <w:t>К се</w:t>
      </w:r>
      <w:r w:rsidRPr="00DF079E">
        <w:t>редине IX в.</w:t>
      </w:r>
      <w:r>
        <w:t xml:space="preserve"> уних уже </w:t>
      </w:r>
      <w:r w:rsidRPr="00DF079E">
        <w:t>существовали органы, являвшиеся прообразом государственных институтов (князь, дружина, собрание представителей племен — будущее вече)</w:t>
      </w:r>
    </w:p>
    <w:p w:rsidR="005C7010" w:rsidRDefault="005C7010" w:rsidP="005C7010">
      <w:pPr>
        <w:pStyle w:val="a4"/>
        <w:numPr>
          <w:ilvl w:val="0"/>
          <w:numId w:val="30"/>
        </w:numPr>
        <w:ind w:left="-1134" w:right="-284" w:firstLine="0"/>
        <w:jc w:val="both"/>
      </w:pPr>
      <w:r>
        <w:t>Проходивший с севера на юг путь «Из варяг в греки» стал главным стержнем экономической, политической жизни восточнославянского этноса.</w:t>
      </w:r>
    </w:p>
    <w:p w:rsidR="005C7010" w:rsidRDefault="005C7010" w:rsidP="005C7010">
      <w:pPr>
        <w:pStyle w:val="a4"/>
        <w:ind w:left="-1134" w:right="-284"/>
        <w:jc w:val="both"/>
      </w:pPr>
    </w:p>
    <w:p w:rsidR="005C7010" w:rsidRDefault="005C7010" w:rsidP="005C7010">
      <w:pPr>
        <w:ind w:left="-1134" w:right="-284"/>
        <w:jc w:val="both"/>
        <w:rPr>
          <w:b/>
        </w:rPr>
      </w:pPr>
      <w:r w:rsidRPr="00F90889">
        <w:rPr>
          <w:b/>
        </w:rPr>
        <w:t>Антинормандская и нормандская теория</w:t>
      </w:r>
    </w:p>
    <w:p w:rsidR="005C7010" w:rsidRPr="00F90889" w:rsidRDefault="005C7010" w:rsidP="005C7010">
      <w:pPr>
        <w:ind w:left="-1134" w:right="-284"/>
        <w:jc w:val="both"/>
        <w:rPr>
          <w:b/>
        </w:rPr>
      </w:pPr>
    </w:p>
    <w:p w:rsidR="005C7010" w:rsidRDefault="005C7010" w:rsidP="005C7010">
      <w:pPr>
        <w:ind w:left="-1134" w:right="-284"/>
        <w:jc w:val="both"/>
      </w:pPr>
      <w:r>
        <w:t>Г</w:t>
      </w:r>
      <w:r w:rsidRPr="00340686">
        <w:t>осударственность на Русь была принесена извне и восточные славяне не смогли создать свое государство самостоятельно</w:t>
      </w:r>
      <w:r>
        <w:t xml:space="preserve">, призвав Рюрика. </w:t>
      </w:r>
      <w:r w:rsidRPr="00340686">
        <w:t xml:space="preserve"> (</w:t>
      </w:r>
      <w:r>
        <w:t>Н</w:t>
      </w:r>
      <w:r w:rsidRPr="00340686">
        <w:t>орманнская теория)</w:t>
      </w:r>
    </w:p>
    <w:p w:rsidR="005C7010" w:rsidRDefault="005C7010" w:rsidP="005C7010">
      <w:pPr>
        <w:ind w:left="-1134" w:right="-284"/>
        <w:jc w:val="both"/>
      </w:pPr>
      <w:r w:rsidRPr="00340686">
        <w:t>Современные исследователи признают эту теорию несостоятельной. Они о</w:t>
      </w:r>
      <w:r>
        <w:t>бращают внимание на следующее:</w:t>
      </w:r>
      <w:r w:rsidRPr="00340686">
        <w:t xml:space="preserve"> у восточных славян к середине IX в. существовали органы, являвшиеся прообразом государственных институтов (князь, дружина, собрание представ</w:t>
      </w:r>
      <w:r>
        <w:t>ителей племен — будущее вече);</w:t>
      </w:r>
      <w:r w:rsidRPr="00340686">
        <w:t xml:space="preserve"> приглашение иноплеменника в качестве правителя является важным показателем зрелости предпосылок к формированию государства. Племенной союз осознает свои общие интересы и пытается разрешить противоречия между отдельными племенами призванием стоящего над местными разногласиями князя. Варяжские князья, окруженные сильной и боеспособной дружиной, возглавили и завершили процессы, ведшие к образованию государства; крупные племенные суперсоюзы, включавшие несколько союзов племен, у восточных славян сложились уже в </w:t>
      </w:r>
      <w:r>
        <w:t>8</w:t>
      </w:r>
      <w:r w:rsidRPr="00340686">
        <w:t>—</w:t>
      </w:r>
      <w:r>
        <w:t>9</w:t>
      </w:r>
      <w:r w:rsidRPr="00340686">
        <w:t xml:space="preserve"> вв. — вокруг Новгорода и вокруг Киева;</w:t>
      </w:r>
    </w:p>
    <w:p w:rsidR="005C7010" w:rsidRPr="00836E3D" w:rsidRDefault="005C7010" w:rsidP="005C7010">
      <w:pPr>
        <w:ind w:left="-1134" w:right="-284"/>
        <w:jc w:val="both"/>
        <w:rPr>
          <w:b/>
        </w:rPr>
      </w:pPr>
      <w:r w:rsidRPr="00836E3D">
        <w:rPr>
          <w:b/>
        </w:rPr>
        <w:t>Этапы развития:</w:t>
      </w:r>
    </w:p>
    <w:p w:rsidR="005C7010" w:rsidRDefault="005C7010" w:rsidP="005C7010">
      <w:pPr>
        <w:pStyle w:val="a4"/>
        <w:numPr>
          <w:ilvl w:val="0"/>
          <w:numId w:val="31"/>
        </w:numPr>
        <w:ind w:left="-1134" w:right="-284" w:firstLine="0"/>
        <w:jc w:val="both"/>
      </w:pPr>
      <w:r>
        <w:t>9-вторая половина 10 века Формирование государства, общегосударственных органов власти и управления.</w:t>
      </w:r>
    </w:p>
    <w:p w:rsidR="005C7010" w:rsidRDefault="005C7010" w:rsidP="005C7010">
      <w:pPr>
        <w:ind w:left="-1134" w:right="-284"/>
        <w:jc w:val="both"/>
      </w:pPr>
      <w:r>
        <w:t>Князь, у него старшая и младшая дружина. Древнерусское киевское государство постепенно подчинило ряд племенных союзов, но оставались независимыми южные уличи, тиверцы, хорваты а Прикарпатье, вятичи, радимичи и кривичи. Правление Рюрика, Олега, Игоря, Ольги, Святослава.</w:t>
      </w:r>
    </w:p>
    <w:p w:rsidR="005C7010" w:rsidRDefault="005C7010" w:rsidP="005C7010">
      <w:pPr>
        <w:pStyle w:val="a4"/>
        <w:numPr>
          <w:ilvl w:val="1"/>
          <w:numId w:val="32"/>
        </w:numPr>
        <w:ind w:left="-1134" w:right="-284" w:firstLine="0"/>
        <w:jc w:val="both"/>
      </w:pPr>
      <w:r>
        <w:t>Призвание Рюрика в Новгород 862г.</w:t>
      </w:r>
    </w:p>
    <w:p w:rsidR="005C7010" w:rsidRDefault="005C7010" w:rsidP="005C7010">
      <w:pPr>
        <w:pStyle w:val="a4"/>
        <w:numPr>
          <w:ilvl w:val="1"/>
          <w:numId w:val="32"/>
        </w:numPr>
        <w:ind w:left="-1134" w:right="-284" w:firstLine="0"/>
        <w:jc w:val="both"/>
      </w:pPr>
      <w:r>
        <w:t>Объединение Киева и Новгорода князем Олегом</w:t>
      </w:r>
    </w:p>
    <w:p w:rsidR="005C7010" w:rsidRDefault="005C7010" w:rsidP="005C7010">
      <w:pPr>
        <w:pStyle w:val="a4"/>
        <w:numPr>
          <w:ilvl w:val="1"/>
          <w:numId w:val="32"/>
        </w:numPr>
        <w:ind w:left="-1134" w:right="-284" w:firstLine="0"/>
        <w:jc w:val="both"/>
      </w:pPr>
      <w:r>
        <w:t>Морской поход на Византию 907 г</w:t>
      </w:r>
    </w:p>
    <w:p w:rsidR="005C7010" w:rsidRDefault="005C7010" w:rsidP="005C7010">
      <w:pPr>
        <w:pStyle w:val="a4"/>
        <w:numPr>
          <w:ilvl w:val="1"/>
          <w:numId w:val="32"/>
        </w:numPr>
        <w:ind w:left="-1134" w:right="-284" w:firstLine="0"/>
        <w:jc w:val="both"/>
      </w:pPr>
      <w:r>
        <w:t>Походы Святослава на Хазар, волжских булгар, против печенегов.</w:t>
      </w:r>
    </w:p>
    <w:p w:rsidR="005C7010" w:rsidRDefault="005C7010" w:rsidP="005C7010">
      <w:pPr>
        <w:pStyle w:val="a4"/>
        <w:numPr>
          <w:ilvl w:val="0"/>
          <w:numId w:val="31"/>
        </w:numPr>
        <w:ind w:left="-1134" w:right="-284" w:firstLine="0"/>
        <w:jc w:val="both"/>
      </w:pPr>
      <w:r>
        <w:t>Конец 10 – 11 век Расцвет в развитии Древнерус. государства.</w:t>
      </w:r>
    </w:p>
    <w:p w:rsidR="005C7010" w:rsidRDefault="005C7010" w:rsidP="005C7010">
      <w:pPr>
        <w:ind w:left="-1134" w:right="-284"/>
        <w:jc w:val="both"/>
      </w:pPr>
      <w:r>
        <w:t>Время полит. стабильности. Сложилась структура единого раннефеодального государства, нейтрализован натиск печенегов.</w:t>
      </w:r>
    </w:p>
    <w:p w:rsidR="005C7010" w:rsidRDefault="005C7010" w:rsidP="005C7010">
      <w:pPr>
        <w:ind w:left="-1134" w:right="-284"/>
        <w:jc w:val="both"/>
      </w:pPr>
      <w:r>
        <w:t>Постепенное вовлечение в зависимость от Киева восточнославянских племенных княжеств. Дольше всех боролись вятичи.</w:t>
      </w:r>
    </w:p>
    <w:p w:rsidR="005C7010" w:rsidRDefault="005C7010" w:rsidP="005C7010">
      <w:pPr>
        <w:ind w:left="-1134" w:right="-284"/>
        <w:jc w:val="both"/>
      </w:pPr>
      <w:r>
        <w:t>Правление Святослава, Владимира,Ярослава</w:t>
      </w:r>
    </w:p>
    <w:p w:rsidR="005C7010" w:rsidRDefault="005C7010" w:rsidP="005C7010">
      <w:pPr>
        <w:pStyle w:val="a4"/>
        <w:numPr>
          <w:ilvl w:val="1"/>
          <w:numId w:val="31"/>
        </w:numPr>
        <w:ind w:left="-1134" w:right="-284" w:firstLine="0"/>
        <w:jc w:val="both"/>
      </w:pPr>
      <w:r>
        <w:t>Принятие православия как государственной религии 988г.</w:t>
      </w:r>
    </w:p>
    <w:p w:rsidR="005C7010" w:rsidRDefault="005C7010" w:rsidP="005C7010">
      <w:pPr>
        <w:pStyle w:val="a4"/>
        <w:numPr>
          <w:ilvl w:val="1"/>
          <w:numId w:val="31"/>
        </w:numPr>
        <w:ind w:left="-1134" w:right="-284" w:firstLine="0"/>
        <w:jc w:val="both"/>
      </w:pPr>
      <w:r>
        <w:t>Победы над печенегами</w:t>
      </w:r>
    </w:p>
    <w:p w:rsidR="005C7010" w:rsidRDefault="005C7010" w:rsidP="005C7010">
      <w:pPr>
        <w:pStyle w:val="a4"/>
        <w:numPr>
          <w:ilvl w:val="1"/>
          <w:numId w:val="31"/>
        </w:numPr>
        <w:ind w:left="-1134" w:right="-284" w:firstLine="0"/>
        <w:jc w:val="both"/>
      </w:pPr>
      <w:r>
        <w:t>Рост городов</w:t>
      </w:r>
    </w:p>
    <w:p w:rsidR="005C7010" w:rsidRDefault="005C7010" w:rsidP="005C7010">
      <w:pPr>
        <w:pStyle w:val="a4"/>
        <w:numPr>
          <w:ilvl w:val="1"/>
          <w:numId w:val="31"/>
        </w:numPr>
        <w:ind w:left="-1134" w:right="-284" w:firstLine="0"/>
        <w:jc w:val="both"/>
      </w:pPr>
      <w:r>
        <w:t>Создание свода законов «русская правда»</w:t>
      </w:r>
    </w:p>
    <w:p w:rsidR="005C7010" w:rsidRDefault="005C7010" w:rsidP="005C7010">
      <w:pPr>
        <w:pStyle w:val="a4"/>
        <w:numPr>
          <w:ilvl w:val="1"/>
          <w:numId w:val="31"/>
        </w:numPr>
        <w:ind w:left="-1134" w:right="-284" w:firstLine="0"/>
        <w:jc w:val="both"/>
      </w:pPr>
      <w:r>
        <w:t>Расцвет торговли</w:t>
      </w:r>
    </w:p>
    <w:p w:rsidR="005C7010" w:rsidRDefault="005C7010" w:rsidP="005C7010">
      <w:pPr>
        <w:pStyle w:val="a4"/>
        <w:numPr>
          <w:ilvl w:val="0"/>
          <w:numId w:val="31"/>
        </w:numPr>
        <w:ind w:left="-1134" w:right="-284" w:firstLine="0"/>
        <w:jc w:val="both"/>
      </w:pPr>
      <w:r>
        <w:t xml:space="preserve">Первая треть 12 века .Упадок Киевской Руси. </w:t>
      </w:r>
    </w:p>
    <w:p w:rsidR="005C7010" w:rsidRDefault="005C7010" w:rsidP="005C7010">
      <w:pPr>
        <w:pStyle w:val="a4"/>
        <w:ind w:left="-1134" w:right="-284"/>
        <w:jc w:val="both"/>
      </w:pPr>
      <w:r>
        <w:t>Усобицы князей, Княжеский съезд в Любече в 1097 г, на котором удельные князья получили право владеть своей вотчиной (земля, передаваемая по наследству), правление Владимира Мономаха, Мстислава, распад Руси на самостоятельные русские княжества 1132г.</w:t>
      </w:r>
    </w:p>
    <w:p w:rsidR="005C7010" w:rsidRPr="005C7010" w:rsidRDefault="005C7010" w:rsidP="005C7010"/>
    <w:p w:rsidR="005C7010" w:rsidRDefault="005C7010" w:rsidP="005C7010">
      <w:pPr>
        <w:suppressAutoHyphens w:val="0"/>
        <w:ind w:left="-1134"/>
        <w:rPr>
          <w:rFonts w:asciiTheme="majorHAnsi" w:eastAsiaTheme="majorEastAsia" w:hAnsiTheme="majorHAnsi" w:cstheme="majorBidi"/>
          <w:b/>
          <w:bCs/>
          <w:sz w:val="32"/>
          <w:szCs w:val="32"/>
        </w:rPr>
      </w:pPr>
      <w:r>
        <w:br w:type="page"/>
      </w:r>
    </w:p>
    <w:p w:rsidR="005C7010" w:rsidRDefault="005C7010" w:rsidP="005C7010">
      <w:pPr>
        <w:pStyle w:val="1"/>
        <w:ind w:left="-1134"/>
        <w:rPr>
          <w:color w:val="auto"/>
        </w:rPr>
      </w:pPr>
      <w:bookmarkStart w:id="1" w:name="_Toc185963287"/>
      <w:r w:rsidRPr="005C7010">
        <w:rPr>
          <w:color w:val="auto"/>
        </w:rPr>
        <w:lastRenderedPageBreak/>
        <w:t>Древнерусское государство:  экономическое и политическое развитие. Социальная структура Древней Руси</w:t>
      </w:r>
      <w:bookmarkEnd w:id="1"/>
    </w:p>
    <w:p w:rsidR="005C7010" w:rsidRDefault="005C7010" w:rsidP="005C7010">
      <w:pPr>
        <w:pStyle w:val="a3"/>
        <w:ind w:left="-1134" w:right="-284"/>
        <w:jc w:val="both"/>
      </w:pPr>
      <w:r w:rsidRPr="00F461E0">
        <w:t xml:space="preserve">В Древнерусском государстве торговля была слабо развита. В экономике Руси того времени </w:t>
      </w:r>
      <w:r w:rsidRPr="0012726A">
        <w:rPr>
          <w:b/>
        </w:rPr>
        <w:t>господствовало натуральное хозяйство</w:t>
      </w:r>
      <w:r w:rsidRPr="00F461E0">
        <w:t xml:space="preserve">. Внешняя торговля начала бурно развиваться после становления русского государства. Это было связанно с тем, что государство стало охранять торговые пути, и обеспечивать безопасность русским купцам. Особые торговые отношения у Руси сложились с Византией. Способстовал этому </w:t>
      </w:r>
      <w:r w:rsidRPr="0012726A">
        <w:rPr>
          <w:b/>
        </w:rPr>
        <w:t>торговый путь</w:t>
      </w:r>
      <w:r w:rsidRPr="00F461E0">
        <w:t xml:space="preserve"> из «Варяг в Греки». Из Руси в Византию в огромных количествах ввозились такие товары как </w:t>
      </w:r>
      <w:r w:rsidRPr="0012726A">
        <w:rPr>
          <w:i/>
        </w:rPr>
        <w:t xml:space="preserve">мед и воск, деготь, пушнину, зерно, меха, плясница а так же изделия русских ремесленников, оружейников и ювелиров (златокузнецов). </w:t>
      </w:r>
      <w:r w:rsidRPr="00F461E0">
        <w:t xml:space="preserve">Эти товары имели большой успех в Империи. На Русь, же из Византии привозили </w:t>
      </w:r>
      <w:r w:rsidRPr="0012726A">
        <w:rPr>
          <w:i/>
        </w:rPr>
        <w:t>предметы роскоши, виноградные вина, шелковые ткани, благовония, приправы и дорогое, красивое оружие</w:t>
      </w:r>
      <w:r w:rsidRPr="00F461E0">
        <w:t>. Русское ремесло и торговля сосредотачивалась в городах.. В русских летописях говориться о том, что в древней РУСИ насчитывалось более 200 городов.</w:t>
      </w:r>
      <w:r w:rsidRPr="00111DA0">
        <w:t xml:space="preserve">Глава государства носил титул </w:t>
      </w:r>
      <w:r w:rsidRPr="00111DA0">
        <w:rPr>
          <w:rFonts w:eastAsiaTheme="majorEastAsia"/>
        </w:rPr>
        <w:t>великого князя</w:t>
      </w:r>
      <w:r w:rsidRPr="00111DA0">
        <w:t>, князя киевского</w:t>
      </w:r>
      <w:r>
        <w:t>.</w:t>
      </w:r>
      <w:r w:rsidRPr="00111DA0">
        <w:t xml:space="preserve"> Княжеская власть была наследственной.</w:t>
      </w:r>
      <w:r>
        <w:t xml:space="preserve"> Князь был верховным судьёй.</w:t>
      </w:r>
      <w:r w:rsidRPr="00111DA0">
        <w:t xml:space="preserve"> Помимо князей в управлении территориями участвовали великокняжеские </w:t>
      </w:r>
      <w:r w:rsidRPr="00111DA0">
        <w:rPr>
          <w:rFonts w:eastAsiaTheme="majorEastAsia"/>
        </w:rPr>
        <w:t>бояре</w:t>
      </w:r>
      <w:r w:rsidRPr="00111DA0">
        <w:t xml:space="preserve"> и «мужи». </w:t>
      </w:r>
      <w:r w:rsidRPr="005C7010">
        <w:rPr>
          <w:rFonts w:eastAsiaTheme="majorEastAsia"/>
        </w:rPr>
        <w:t>Принцип наследования</w:t>
      </w:r>
      <w:r w:rsidRPr="00111DA0">
        <w:t xml:space="preserve"> власти в </w:t>
      </w:r>
      <w:r w:rsidRPr="005C7010">
        <w:rPr>
          <w:rFonts w:eastAsiaTheme="majorEastAsia"/>
        </w:rPr>
        <w:t>IX</w:t>
      </w:r>
      <w:r w:rsidRPr="00111DA0">
        <w:t>—</w:t>
      </w:r>
      <w:r w:rsidRPr="005C7010">
        <w:rPr>
          <w:rFonts w:eastAsiaTheme="majorEastAsia"/>
        </w:rPr>
        <w:t>X веках</w:t>
      </w:r>
      <w:r w:rsidRPr="00111DA0">
        <w:t xml:space="preserve"> неизвестен. В </w:t>
      </w:r>
      <w:r w:rsidRPr="005C7010">
        <w:rPr>
          <w:rFonts w:eastAsiaTheme="majorEastAsia"/>
        </w:rPr>
        <w:t>XI веке</w:t>
      </w:r>
      <w:r w:rsidRPr="00111DA0">
        <w:t xml:space="preserve"> княжеская власть на Руси передавалась по «</w:t>
      </w:r>
      <w:r w:rsidR="00E71FA5" w:rsidRPr="005C7010">
        <w:rPr>
          <w:rFonts w:eastAsiaTheme="majorEastAsia"/>
        </w:rPr>
        <w:t>лестнице</w:t>
      </w:r>
      <w:r w:rsidRPr="00111DA0">
        <w:t>», то есть не обязательно сыну, а наиболее старшему в роду</w:t>
      </w:r>
      <w:r>
        <w:t>.</w:t>
      </w:r>
      <w:r w:rsidRPr="00111DA0">
        <w:t xml:space="preserve"> Формой </w:t>
      </w:r>
      <w:r w:rsidRPr="00CE0912">
        <w:rPr>
          <w:rFonts w:eastAsiaTheme="majorEastAsia"/>
        </w:rPr>
        <w:t>налогов</w:t>
      </w:r>
      <w:r w:rsidRPr="00111DA0">
        <w:t xml:space="preserve"> в Древней Руси выступала </w:t>
      </w:r>
      <w:r w:rsidRPr="00CE0912">
        <w:rPr>
          <w:rFonts w:eastAsiaTheme="majorEastAsia"/>
        </w:rPr>
        <w:t>дань</w:t>
      </w:r>
      <w:r w:rsidRPr="00111DA0">
        <w:t xml:space="preserve">, которую выплачивали подвластные племена Формой сбора дани было </w:t>
      </w:r>
      <w:r w:rsidRPr="0012726A">
        <w:rPr>
          <w:rFonts w:eastAsiaTheme="majorEastAsia"/>
          <w:b/>
        </w:rPr>
        <w:t>полюдье</w:t>
      </w:r>
      <w:r w:rsidRPr="00111DA0">
        <w:t xml:space="preserve">, князь с дружиной с </w:t>
      </w:r>
      <w:r w:rsidRPr="00CE0912">
        <w:rPr>
          <w:rFonts w:eastAsiaTheme="majorEastAsia"/>
        </w:rPr>
        <w:t>ноября</w:t>
      </w:r>
      <w:r w:rsidRPr="00111DA0">
        <w:t xml:space="preserve"> по </w:t>
      </w:r>
      <w:r w:rsidRPr="00CE0912">
        <w:rPr>
          <w:rFonts w:eastAsiaTheme="majorEastAsia"/>
        </w:rPr>
        <w:t>апрель</w:t>
      </w:r>
      <w:r w:rsidRPr="00111DA0">
        <w:t xml:space="preserve"> объезжал подданных. Русь делилась на несколько податных округов. В </w:t>
      </w:r>
      <w:r w:rsidRPr="00CE0912">
        <w:rPr>
          <w:rFonts w:eastAsiaTheme="majorEastAsia"/>
        </w:rPr>
        <w:t>946 году</w:t>
      </w:r>
      <w:r w:rsidRPr="00111DA0">
        <w:t xml:space="preserve"> после подавления восстания </w:t>
      </w:r>
      <w:r w:rsidRPr="00CE0912">
        <w:rPr>
          <w:rFonts w:eastAsiaTheme="majorEastAsia"/>
        </w:rPr>
        <w:t>древлянкнягиня Ольга</w:t>
      </w:r>
      <w:r w:rsidRPr="00111DA0">
        <w:t xml:space="preserve"> провела налоговую </w:t>
      </w:r>
      <w:r w:rsidRPr="00CE0912">
        <w:rPr>
          <w:rFonts w:eastAsiaTheme="majorEastAsia"/>
        </w:rPr>
        <w:t>реформу</w:t>
      </w:r>
      <w:r w:rsidRPr="00111DA0">
        <w:t>, упорядочив сбор дани. Она установила «</w:t>
      </w:r>
      <w:r w:rsidRPr="0012726A">
        <w:rPr>
          <w:b/>
        </w:rPr>
        <w:t>уроки</w:t>
      </w:r>
      <w:r w:rsidRPr="00111DA0">
        <w:t>», то есть размеры дани, и создала «погосты», крепости на пути полюдья, в которых жили княжеские администраторы и куда свозилась дань. Такая форма сбора дани и сама дань назывались «</w:t>
      </w:r>
      <w:r w:rsidRPr="00CE0912">
        <w:rPr>
          <w:rFonts w:eastAsiaTheme="majorEastAsia"/>
        </w:rPr>
        <w:t>повоз</w:t>
      </w:r>
      <w:r w:rsidRPr="00111DA0">
        <w:t>». Реформа содействовала централизации великокняжеской власти и ослаблению власти племенных князей.</w:t>
      </w:r>
      <w:r>
        <w:t xml:space="preserve"> «Русская правда» называет основным населением страны свободных общинников - </w:t>
      </w:r>
      <w:r w:rsidRPr="00CE0912">
        <w:rPr>
          <w:b/>
        </w:rPr>
        <w:t>людинов</w:t>
      </w:r>
      <w:r>
        <w:t xml:space="preserve"> или людей (отсюда: сбор дани с крестьян - общинников - полюдье). Вторая большая группа населения - </w:t>
      </w:r>
      <w:r w:rsidRPr="00CE0912">
        <w:rPr>
          <w:b/>
        </w:rPr>
        <w:t>смерды</w:t>
      </w:r>
      <w:r>
        <w:t xml:space="preserve">. Это  не свободные или полусвободные княжеские данники. Смерд не имел права оставлять свое имущество непрямым наследникам. Оно передавалось князю. С развитием феодальных отношений эта категория населения увеличивалась за счет свободных общинников. Третья группа населения – рабы, </w:t>
      </w:r>
      <w:r w:rsidRPr="00CE0912">
        <w:rPr>
          <w:b/>
        </w:rPr>
        <w:t>холопы</w:t>
      </w:r>
      <w:r>
        <w:t xml:space="preserve">. «Русская правда» показывает рабов полностью бесправными. Раб не имел права быть свидетелем на суде. За его убийство хозяин не нес ответственности. Наказанию за побег подвергался не только раб, но и все, кто ему помогал.  </w:t>
      </w:r>
      <w:r w:rsidRPr="00CE0912">
        <w:rPr>
          <w:b/>
        </w:rPr>
        <w:t>Закуп</w:t>
      </w:r>
      <w:r>
        <w:t xml:space="preserve">- это разорившийся общинник, пошедший в долговую кабалу за определенную ссуду (купу). Он работал слугой или в поле. Закуп был лишен личной свободы, но у него сохранялось свое хозяйство и он мог выкупиться, вернув долг. Небольшой группой зависимого населения Руси были </w:t>
      </w:r>
      <w:r w:rsidRPr="00CE0912">
        <w:rPr>
          <w:b/>
        </w:rPr>
        <w:t>рядовичи</w:t>
      </w:r>
      <w:r>
        <w:t xml:space="preserve">. Судя по «Русской правде», они были мелкими административными агентами. Другая небольшая группа - </w:t>
      </w:r>
      <w:r w:rsidRPr="00CE0912">
        <w:rPr>
          <w:b/>
        </w:rPr>
        <w:t>изгои</w:t>
      </w:r>
      <w:r>
        <w:t xml:space="preserve">, люди, лишившиеся своего социального статуса: холопы, отпущенные на волю, общинники, изгнанные из верви и т. д. Довольно большой группой населения Руси были </w:t>
      </w:r>
      <w:r w:rsidRPr="00CE0912">
        <w:rPr>
          <w:b/>
        </w:rPr>
        <w:t>ремесленники</w:t>
      </w:r>
      <w:r>
        <w:t xml:space="preserve">. Города по мере роста общественного разделения труда становились центрами развития ремесла. С ростом городов, развитием ремесленничества связана деятельность такой группы населения, как </w:t>
      </w:r>
      <w:r w:rsidRPr="00CE0912">
        <w:rPr>
          <w:b/>
        </w:rPr>
        <w:t>купцы</w:t>
      </w:r>
      <w:r>
        <w:t xml:space="preserve">. Необходимо выделить и такую группу населения Древней Руси, как </w:t>
      </w:r>
      <w:r w:rsidRPr="0012726A">
        <w:rPr>
          <w:b/>
        </w:rPr>
        <w:t>дружинники («мужи»)</w:t>
      </w:r>
      <w:r>
        <w:t xml:space="preserve">. Дружинники жили на княжеском дворе, участвовали в военных походах, в сборе дани. Княжеская дружина- это составная часть аппарата управления. Дружина была неоднородна. Наиболее приближенные дружинники составляли постоянный совет, «думу». Они именовались боярами. С ними  князь советовался по важным государственным делам. Старшие дружинники могли иметь и свою дружину. Впоследствии бояре выступали в роли воевод. Младшие дружинники исполняли обязанности судебных исполнителей, сборщиков штрафов и т.д. Княжеские дружинники составляли основу нарождающегося класса феодалов. </w:t>
      </w:r>
      <w:r w:rsidRPr="00111DA0">
        <w:t xml:space="preserve">На местном уровне княжеская власть имела дело с </w:t>
      </w:r>
      <w:r w:rsidRPr="00CE0912">
        <w:rPr>
          <w:rFonts w:eastAsiaTheme="majorEastAsia"/>
        </w:rPr>
        <w:t>племенным</w:t>
      </w:r>
      <w:r w:rsidRPr="00111DA0">
        <w:t xml:space="preserve"> самоуправлением в виде </w:t>
      </w:r>
      <w:r w:rsidRPr="00CE0912">
        <w:rPr>
          <w:rFonts w:eastAsiaTheme="majorEastAsia"/>
        </w:rPr>
        <w:t>веча</w:t>
      </w:r>
      <w:r w:rsidRPr="00111DA0">
        <w:t xml:space="preserve"> и «градских старцев».</w:t>
      </w:r>
    </w:p>
    <w:p w:rsidR="005C7010" w:rsidRPr="005C7010" w:rsidRDefault="005C7010" w:rsidP="005C7010">
      <w:pPr>
        <w:pStyle w:val="1"/>
        <w:ind w:left="-1134"/>
        <w:rPr>
          <w:color w:val="auto"/>
        </w:rPr>
      </w:pPr>
      <w:r w:rsidRPr="005C7010">
        <w:rPr>
          <w:color w:val="auto"/>
        </w:rPr>
        <w:br w:type="page"/>
      </w:r>
    </w:p>
    <w:p w:rsidR="00E71FA5" w:rsidRDefault="00E71FA5" w:rsidP="00E71FA5">
      <w:pPr>
        <w:pStyle w:val="1"/>
        <w:ind w:left="-1134"/>
        <w:rPr>
          <w:color w:val="auto"/>
        </w:rPr>
      </w:pPr>
      <w:bookmarkStart w:id="2" w:name="_Toc185963288"/>
      <w:r w:rsidRPr="00E71FA5">
        <w:rPr>
          <w:color w:val="auto"/>
        </w:rPr>
        <w:lastRenderedPageBreak/>
        <w:t>Принятие христианства на Руси: причины и последствия</w:t>
      </w:r>
      <w:bookmarkEnd w:id="2"/>
    </w:p>
    <w:p w:rsidR="00E71FA5" w:rsidRDefault="00E71FA5" w:rsidP="00E71FA5">
      <w:pPr>
        <w:ind w:left="-1134"/>
      </w:pPr>
      <w:r>
        <w:t>Христианство проникло на Русь ещё в середине 9 века. Первая русская епархия была установлена в 867году. Этому способствовала торговля и просвещенность Болгарии.</w:t>
      </w:r>
    </w:p>
    <w:p w:rsidR="00E71FA5" w:rsidRPr="000314F6" w:rsidRDefault="00E71FA5" w:rsidP="00E71FA5">
      <w:pPr>
        <w:ind w:left="-1134"/>
      </w:pPr>
      <w:r>
        <w:t>Сначала христианство было как религия, терпимая в государстве, но князем не поощряемая. Ольга крестилась в 955 году. Причины принятия христианства Владимиром:</w:t>
      </w:r>
    </w:p>
    <w:p w:rsidR="00E71FA5" w:rsidRPr="000314F6" w:rsidRDefault="00E71FA5" w:rsidP="00E71FA5">
      <w:pPr>
        <w:numPr>
          <w:ilvl w:val="0"/>
          <w:numId w:val="33"/>
        </w:numPr>
        <w:suppressAutoHyphens w:val="0"/>
        <w:ind w:left="-1134"/>
        <w:jc w:val="both"/>
      </w:pPr>
      <w:r>
        <w:t xml:space="preserve">Вся </w:t>
      </w:r>
      <w:r w:rsidRPr="000314F6">
        <w:t>Европа давно</w:t>
      </w:r>
      <w:r>
        <w:t>воцерковлена, окультурена,</w:t>
      </w:r>
      <w:r w:rsidRPr="000314F6">
        <w:t xml:space="preserve"> а Русь </w:t>
      </w:r>
      <w:r>
        <w:t>в Европе считается  диким, варварским, языческим государством,</w:t>
      </w:r>
      <w:r w:rsidRPr="000314F6">
        <w:t xml:space="preserve"> а это мешало развиваться гос</w:t>
      </w:r>
      <w:r>
        <w:t>ударству.</w:t>
      </w:r>
    </w:p>
    <w:p w:rsidR="00E71FA5" w:rsidRDefault="00E71FA5" w:rsidP="00E71FA5">
      <w:pPr>
        <w:numPr>
          <w:ilvl w:val="0"/>
          <w:numId w:val="33"/>
        </w:numPr>
        <w:suppressAutoHyphens w:val="0"/>
        <w:ind w:left="-1134"/>
        <w:jc w:val="both"/>
      </w:pPr>
      <w:r w:rsidRPr="000314F6">
        <w:t xml:space="preserve">Усобицы между </w:t>
      </w:r>
      <w:r>
        <w:t>славянами из-за поклонения разным Богам</w:t>
      </w:r>
    </w:p>
    <w:p w:rsidR="00E71FA5" w:rsidRDefault="00E71FA5" w:rsidP="00E71FA5">
      <w:pPr>
        <w:numPr>
          <w:ilvl w:val="0"/>
          <w:numId w:val="33"/>
        </w:numPr>
        <w:suppressAutoHyphens w:val="0"/>
        <w:ind w:left="-1134"/>
        <w:jc w:val="both"/>
      </w:pPr>
      <w:r>
        <w:t>Протест против жертвоприношения</w:t>
      </w:r>
    </w:p>
    <w:p w:rsidR="00E71FA5" w:rsidRDefault="00E71FA5" w:rsidP="00E71FA5">
      <w:pPr>
        <w:numPr>
          <w:ilvl w:val="0"/>
          <w:numId w:val="33"/>
        </w:numPr>
        <w:suppressAutoHyphens w:val="0"/>
        <w:ind w:left="-1134"/>
        <w:jc w:val="both"/>
      </w:pPr>
      <w:r>
        <w:t>С ликвидацией автономии славянских союзов племенных княжеств складывалась структура единого государства с единой династией во главе, с единым господствующим слоем. Не хватало лишь единой религии для полного «набора»</w:t>
      </w:r>
    </w:p>
    <w:p w:rsidR="00E71FA5" w:rsidRDefault="00E71FA5" w:rsidP="00E71FA5">
      <w:pPr>
        <w:numPr>
          <w:ilvl w:val="0"/>
          <w:numId w:val="33"/>
        </w:numPr>
        <w:suppressAutoHyphens w:val="0"/>
        <w:ind w:left="-1134"/>
        <w:jc w:val="both"/>
      </w:pPr>
      <w:r>
        <w:t>Языческая культура- пережиток прошлого, стала непригодной, могла служить сепаратисткой тенденцией на местах.</w:t>
      </w:r>
    </w:p>
    <w:p w:rsidR="00E71FA5" w:rsidRPr="000314F6" w:rsidRDefault="00E71FA5" w:rsidP="00E71FA5">
      <w:pPr>
        <w:ind w:left="-1134"/>
        <w:jc w:val="both"/>
      </w:pPr>
      <w:r w:rsidRPr="000314F6">
        <w:t>Владимир выбирает православие потому что:</w:t>
      </w:r>
    </w:p>
    <w:p w:rsidR="00E71FA5" w:rsidRPr="000314F6" w:rsidRDefault="00E71FA5" w:rsidP="00E71FA5">
      <w:pPr>
        <w:numPr>
          <w:ilvl w:val="0"/>
          <w:numId w:val="34"/>
        </w:numPr>
        <w:suppressAutoHyphens w:val="0"/>
        <w:ind w:left="-1134"/>
        <w:jc w:val="both"/>
      </w:pPr>
      <w:r w:rsidRPr="000314F6">
        <w:t>Не надо учить латынь</w:t>
      </w:r>
    </w:p>
    <w:p w:rsidR="00E71FA5" w:rsidRPr="000314F6" w:rsidRDefault="00E71FA5" w:rsidP="00E71FA5">
      <w:pPr>
        <w:numPr>
          <w:ilvl w:val="0"/>
          <w:numId w:val="34"/>
        </w:numPr>
        <w:suppressAutoHyphens w:val="0"/>
        <w:ind w:left="-1134"/>
        <w:jc w:val="both"/>
      </w:pPr>
      <w:r w:rsidRPr="000314F6">
        <w:t xml:space="preserve">Русь </w:t>
      </w:r>
      <w:r>
        <w:t>подняла бы свой авторитет, закрепившись поддержкой византии через брак с Анной</w:t>
      </w:r>
    </w:p>
    <w:p w:rsidR="00E71FA5" w:rsidRPr="000314F6" w:rsidRDefault="00E71FA5" w:rsidP="00E71FA5">
      <w:pPr>
        <w:numPr>
          <w:ilvl w:val="0"/>
          <w:numId w:val="34"/>
        </w:numPr>
        <w:suppressAutoHyphens w:val="0"/>
        <w:ind w:left="-1134"/>
        <w:jc w:val="both"/>
      </w:pPr>
      <w:r w:rsidRPr="000314F6">
        <w:t>Ольга и многие другие уже были крещены</w:t>
      </w:r>
    </w:p>
    <w:p w:rsidR="00E71FA5" w:rsidRDefault="00E71FA5" w:rsidP="00E71FA5">
      <w:pPr>
        <w:numPr>
          <w:ilvl w:val="0"/>
          <w:numId w:val="34"/>
        </w:numPr>
        <w:suppressAutoHyphens w:val="0"/>
        <w:ind w:left="-1134"/>
        <w:jc w:val="both"/>
      </w:pPr>
      <w:r w:rsidRPr="000314F6">
        <w:t>Усиливается княжеская власть(</w:t>
      </w:r>
      <w:r>
        <w:t xml:space="preserve">по православным традициям </w:t>
      </w:r>
      <w:r w:rsidRPr="000314F6">
        <w:t>Князь-помазанник Божий на царствование)</w:t>
      </w:r>
    </w:p>
    <w:p w:rsidR="00E71FA5" w:rsidRPr="000314F6" w:rsidRDefault="00E71FA5" w:rsidP="00E71FA5">
      <w:pPr>
        <w:numPr>
          <w:ilvl w:val="0"/>
          <w:numId w:val="34"/>
        </w:numPr>
        <w:suppressAutoHyphens w:val="0"/>
        <w:ind w:left="-1134"/>
        <w:jc w:val="both"/>
      </w:pPr>
      <w:r>
        <w:t>Выбрав другую религию, Русь была  бы песчинкой среди других государств с такой же религией, выбрав православие, Русь- преемница Византии</w:t>
      </w:r>
    </w:p>
    <w:p w:rsidR="00E71FA5" w:rsidRDefault="00E71FA5" w:rsidP="00E71FA5">
      <w:pPr>
        <w:ind w:left="-1134"/>
      </w:pPr>
      <w:r>
        <w:t>Усилилась власть киевского князя, поскольку она приобрела божественный характер. Значительно возрос международный авторитет Руси. Христианизация Руси способствовала ее просвещению, развитию культуры. Расцвет Руси приходится на время правления Ярослава Мудрого, пришедшего к власти в 1019 г. после ожесточенной междоусобной борьбы за власть со своими братьями Святославом и Мстиславом. При Ярославе Мудром Русь стала одним из сильнейших государств Европы. Это выразилось не только в военных успехах, но и в переменах внутри государства. Был принят первый письменный свод законов – Русская Правда, которая имела очень большое значение для развития правовых институтов в зарождающимся русском обществе. Происходит дальнейшее развитие экономики. Серьезные изменения произошли в церковной организации. Церковь стала феодальной организацией, в ее пользу собирали налог - «Десятина» – десятая часть назначаемых князьям оброков и дани отдавалось на нужды церкви. Главой церкви был митрополит, назначаемый из Византии патриархом. Первый христианский храм, построенный в Киеве, получил название Десятиной церкви. В руках церкви был суд, ведавший делами об антирелигиозных преступлениях, нарушениях нравственных и семейных норм. В этот период на Руси возникают первые монастыри, наиболее значимым из которых был Киево-Печерский. Монастыри являлись центрами культуры и просвещения, в которых создавались первые русские летописи. Отличительной чертой времени Ярослава Мудрого было распространение книжности, которая стала выходить и за пределы монастырей.</w:t>
      </w:r>
    </w:p>
    <w:p w:rsidR="00E71FA5" w:rsidRDefault="00E71FA5" w:rsidP="00E71FA5">
      <w:pPr>
        <w:ind w:left="-1134"/>
      </w:pPr>
    </w:p>
    <w:p w:rsidR="00E71FA5" w:rsidRDefault="00E71FA5" w:rsidP="00E71FA5">
      <w:pPr>
        <w:ind w:left="-1134"/>
      </w:pPr>
      <w:r>
        <w:t>Принятие христианства имело большое значение для дальнейшего развития Руси. Оно содействовало завершению объединения восточных славян, укрепило международный престиж Руси, экономические, культурные связи с другими христианскими государствами, повлияло на развитие политических и правовых отношений в Древней Руси. Русь признали цивилизованным государством.</w:t>
      </w:r>
    </w:p>
    <w:p w:rsidR="00E71FA5" w:rsidRDefault="00E71FA5" w:rsidP="00E71FA5">
      <w:pPr>
        <w:ind w:left="-1134"/>
      </w:pPr>
    </w:p>
    <w:p w:rsidR="00E71FA5" w:rsidRPr="000314F6" w:rsidRDefault="00E71FA5" w:rsidP="00E71FA5">
      <w:pPr>
        <w:ind w:left="-1134"/>
      </w:pPr>
      <w:r>
        <w:t>Религия является цементирующим центром для образования государства.</w:t>
      </w:r>
    </w:p>
    <w:p w:rsidR="00E71FA5" w:rsidRPr="00E71FA5" w:rsidRDefault="00E71FA5" w:rsidP="00E71FA5"/>
    <w:p w:rsidR="00E71FA5" w:rsidRDefault="00E71FA5">
      <w:pPr>
        <w:suppressAutoHyphens w:val="0"/>
        <w:rPr>
          <w:rFonts w:asciiTheme="majorHAnsi" w:eastAsiaTheme="majorEastAsia" w:hAnsiTheme="majorHAnsi" w:cstheme="majorBidi"/>
          <w:b/>
          <w:bCs/>
          <w:sz w:val="32"/>
          <w:szCs w:val="32"/>
        </w:rPr>
      </w:pPr>
      <w:r>
        <w:br w:type="page"/>
      </w:r>
    </w:p>
    <w:p w:rsidR="00E71FA5" w:rsidRPr="00DE0B98" w:rsidRDefault="00E71FA5" w:rsidP="00E71FA5">
      <w:pPr>
        <w:pStyle w:val="1"/>
        <w:ind w:left="-1134"/>
        <w:rPr>
          <w:color w:val="auto"/>
        </w:rPr>
      </w:pPr>
      <w:bookmarkStart w:id="3" w:name="_Toc185963289"/>
      <w:r w:rsidRPr="00E71FA5">
        <w:rPr>
          <w:color w:val="auto"/>
        </w:rPr>
        <w:lastRenderedPageBreak/>
        <w:t>Период удельной раздробленности</w:t>
      </w:r>
      <w:r>
        <w:rPr>
          <w:color w:val="auto"/>
        </w:rPr>
        <w:t xml:space="preserve"> на Руси: причины и последствия</w:t>
      </w:r>
      <w:bookmarkEnd w:id="3"/>
    </w:p>
    <w:p w:rsidR="00A93BE8" w:rsidRPr="00211B1C" w:rsidRDefault="00A93BE8" w:rsidP="00A93BE8">
      <w:pPr>
        <w:pStyle w:val="a4"/>
        <w:spacing w:before="100" w:beforeAutospacing="1" w:after="100" w:afterAutospacing="1"/>
        <w:ind w:left="-142"/>
        <w:rPr>
          <w:b/>
        </w:rPr>
      </w:pPr>
      <w:r w:rsidRPr="00211B1C">
        <w:rPr>
          <w:b/>
          <w:u w:val="single"/>
        </w:rPr>
        <w:t>Причины:</w:t>
      </w:r>
    </w:p>
    <w:p w:rsidR="00A93BE8" w:rsidRDefault="00A93BE8" w:rsidP="00A93BE8">
      <w:pPr>
        <w:pStyle w:val="a3"/>
        <w:numPr>
          <w:ilvl w:val="0"/>
          <w:numId w:val="35"/>
        </w:numPr>
        <w:rPr>
          <w:spacing w:val="-6"/>
        </w:rPr>
      </w:pPr>
      <w:r>
        <w:rPr>
          <w:spacing w:val="-5"/>
        </w:rPr>
        <w:t>Упадок Киевского княжества (</w:t>
      </w:r>
      <w:r>
        <w:rPr>
          <w:spacing w:val="-3"/>
        </w:rPr>
        <w:t xml:space="preserve">утратацентрального положения , </w:t>
      </w:r>
      <w:r>
        <w:rPr>
          <w:spacing w:val="-6"/>
        </w:rPr>
        <w:t>перемещением мировых торговых путей вдаль от Киева).</w:t>
      </w:r>
    </w:p>
    <w:p w:rsidR="00A93BE8" w:rsidRDefault="00A93BE8" w:rsidP="00A93BE8">
      <w:pPr>
        <w:pStyle w:val="a3"/>
        <w:numPr>
          <w:ilvl w:val="0"/>
          <w:numId w:val="35"/>
        </w:numPr>
        <w:rPr>
          <w:spacing w:val="-4"/>
        </w:rPr>
      </w:pPr>
      <w:r>
        <w:rPr>
          <w:spacing w:val="-5"/>
        </w:rPr>
        <w:t>Был связан с</w:t>
      </w:r>
      <w:r>
        <w:rPr>
          <w:spacing w:val="-4"/>
        </w:rPr>
        <w:t xml:space="preserve"> потерей значения торгового пути "из варяг в греки"</w:t>
      </w:r>
    </w:p>
    <w:p w:rsidR="00A93BE8" w:rsidRDefault="00A93BE8" w:rsidP="00A93BE8">
      <w:pPr>
        <w:pStyle w:val="a3"/>
        <w:numPr>
          <w:ilvl w:val="0"/>
          <w:numId w:val="35"/>
        </w:numPr>
      </w:pPr>
      <w:r>
        <w:rPr>
          <w:spacing w:val="-6"/>
        </w:rPr>
        <w:t>Древняя Русь теряет роль участника и посредника в тор</w:t>
      </w:r>
      <w:r>
        <w:rPr>
          <w:spacing w:val="-6"/>
        </w:rPr>
        <w:softHyphen/>
      </w:r>
      <w:r>
        <w:rPr>
          <w:spacing w:val="-8"/>
        </w:rPr>
        <w:t>говых отношениях между византийским, западноевропей</w:t>
      </w:r>
      <w:r>
        <w:rPr>
          <w:spacing w:val="-5"/>
        </w:rPr>
        <w:t>ским и восточным миром</w:t>
      </w:r>
    </w:p>
    <w:p w:rsidR="00A93BE8" w:rsidRDefault="00A93BE8" w:rsidP="00A93BE8">
      <w:pPr>
        <w:pStyle w:val="a3"/>
        <w:numPr>
          <w:ilvl w:val="0"/>
          <w:numId w:val="35"/>
        </w:numPr>
      </w:pPr>
      <w:r>
        <w:rPr>
          <w:spacing w:val="-11"/>
          <w:sz w:val="27"/>
          <w:szCs w:val="27"/>
        </w:rPr>
        <w:t>земля-главная ценность.</w:t>
      </w:r>
    </w:p>
    <w:p w:rsidR="00A93BE8" w:rsidRDefault="00A93BE8" w:rsidP="00A93BE8">
      <w:pPr>
        <w:pStyle w:val="a3"/>
        <w:numPr>
          <w:ilvl w:val="0"/>
          <w:numId w:val="35"/>
        </w:numPr>
      </w:pPr>
      <w:r>
        <w:rPr>
          <w:spacing w:val="-11"/>
        </w:rPr>
        <w:t>Земля-главное средство оплаты службы.</w:t>
      </w:r>
    </w:p>
    <w:p w:rsidR="00A93BE8" w:rsidRDefault="00A93BE8" w:rsidP="00A93BE8">
      <w:pPr>
        <w:pStyle w:val="a3"/>
        <w:numPr>
          <w:ilvl w:val="0"/>
          <w:numId w:val="35"/>
        </w:numPr>
      </w:pPr>
      <w:r>
        <w:rPr>
          <w:color w:val="000000"/>
          <w:spacing w:val="5"/>
        </w:rPr>
        <w:t xml:space="preserve">Одной  из  причин  начала  феодальной  раздробленности  на Руси. </w:t>
      </w:r>
      <w:r>
        <w:rPr>
          <w:color w:val="000000"/>
          <w:spacing w:val="-4"/>
        </w:rPr>
        <w:t>был(о)...</w:t>
      </w:r>
      <w:r>
        <w:rPr>
          <w:color w:val="000000"/>
          <w:spacing w:val="-1"/>
        </w:rPr>
        <w:t xml:space="preserve"> значительный рост производительных сил страны.</w:t>
      </w:r>
    </w:p>
    <w:p w:rsidR="00A93BE8" w:rsidRDefault="00A93BE8" w:rsidP="00A93BE8">
      <w:pPr>
        <w:pStyle w:val="a3"/>
        <w:numPr>
          <w:ilvl w:val="0"/>
          <w:numId w:val="35"/>
        </w:numPr>
      </w:pPr>
      <w:r>
        <w:rPr>
          <w:color w:val="000000"/>
          <w:spacing w:val="4"/>
        </w:rPr>
        <w:t xml:space="preserve">Важнейшим признаком феодальной раздробленности  XII-XIII вв. </w:t>
      </w:r>
      <w:r>
        <w:rPr>
          <w:color w:val="000000"/>
        </w:rPr>
        <w:t>являлось..</w:t>
      </w:r>
      <w:r>
        <w:rPr>
          <w:color w:val="000000"/>
          <w:spacing w:val="-2"/>
        </w:rPr>
        <w:t xml:space="preserve"> натуральное хозяйство.</w:t>
      </w:r>
    </w:p>
    <w:p w:rsidR="00A93BE8" w:rsidRDefault="00A93BE8" w:rsidP="00A93BE8">
      <w:pPr>
        <w:pStyle w:val="a3"/>
        <w:numPr>
          <w:ilvl w:val="0"/>
          <w:numId w:val="35"/>
        </w:numPr>
      </w:pPr>
      <w:r>
        <w:rPr>
          <w:spacing w:val="-6"/>
        </w:rPr>
        <w:t>Усилением местных князей.</w:t>
      </w:r>
    </w:p>
    <w:p w:rsidR="00A93BE8" w:rsidRDefault="00A93BE8" w:rsidP="00A93BE8">
      <w:pPr>
        <w:pStyle w:val="a3"/>
        <w:numPr>
          <w:ilvl w:val="0"/>
          <w:numId w:val="35"/>
        </w:numPr>
      </w:pPr>
      <w:r>
        <w:rPr>
          <w:spacing w:val="-7"/>
        </w:rPr>
        <w:t>Бояре превращаются в феодалов-землевладельцев, для которых доходы, получаемые от вотчин, становятся. глав</w:t>
      </w:r>
      <w:r>
        <w:rPr>
          <w:spacing w:val="-7"/>
        </w:rPr>
        <w:softHyphen/>
      </w:r>
      <w:r>
        <w:rPr>
          <w:spacing w:val="-5"/>
        </w:rPr>
        <w:t>ным средством существования</w:t>
      </w:r>
    </w:p>
    <w:p w:rsidR="00A93BE8" w:rsidRDefault="00A93BE8" w:rsidP="00A93BE8">
      <w:pPr>
        <w:pStyle w:val="a3"/>
        <w:numPr>
          <w:ilvl w:val="0"/>
          <w:numId w:val="35"/>
        </w:numPr>
      </w:pPr>
      <w:r>
        <w:rPr>
          <w:spacing w:val="-6"/>
        </w:rPr>
        <w:t>Ослабление обороноспособности.</w:t>
      </w:r>
    </w:p>
    <w:p w:rsidR="00A93BE8" w:rsidRDefault="00A93BE8" w:rsidP="00A93BE8">
      <w:pPr>
        <w:pStyle w:val="a3"/>
        <w:numPr>
          <w:ilvl w:val="0"/>
          <w:numId w:val="35"/>
        </w:numPr>
      </w:pPr>
      <w:r w:rsidRPr="002F1C60">
        <w:rPr>
          <w:spacing w:val="-11"/>
        </w:rPr>
        <w:t xml:space="preserve">Ослабление Киева и перемещение центров на окраины было </w:t>
      </w:r>
      <w:r w:rsidRPr="002F1C60">
        <w:rPr>
          <w:spacing w:val="-6"/>
        </w:rPr>
        <w:t xml:space="preserve">вызвано </w:t>
      </w:r>
      <w:r w:rsidRPr="002F1C60">
        <w:rPr>
          <w:spacing w:val="-5"/>
        </w:rPr>
        <w:t>напором степных кочевников.</w:t>
      </w:r>
    </w:p>
    <w:p w:rsidR="00A93BE8" w:rsidRDefault="00A93BE8" w:rsidP="00A93BE8">
      <w:pPr>
        <w:jc w:val="both"/>
        <w:rPr>
          <w:b/>
          <w:u w:val="single"/>
        </w:rPr>
      </w:pPr>
      <w:r w:rsidRPr="00211B1C">
        <w:rPr>
          <w:b/>
          <w:u w:val="single"/>
        </w:rPr>
        <w:t>Последствия</w:t>
      </w:r>
      <w:r>
        <w:rPr>
          <w:b/>
          <w:u w:val="single"/>
        </w:rPr>
        <w:t>(+)</w:t>
      </w:r>
      <w:r w:rsidRPr="00211B1C">
        <w:rPr>
          <w:b/>
          <w:u w:val="single"/>
        </w:rPr>
        <w:t>:</w:t>
      </w:r>
    </w:p>
    <w:p w:rsidR="00A93BE8" w:rsidRDefault="00A93BE8" w:rsidP="00A93BE8">
      <w:pPr>
        <w:pStyle w:val="a4"/>
        <w:numPr>
          <w:ilvl w:val="0"/>
          <w:numId w:val="36"/>
        </w:numPr>
        <w:spacing w:before="100" w:beforeAutospacing="1" w:after="100" w:afterAutospacing="1"/>
        <w:ind w:left="-426"/>
      </w:pPr>
      <w:r>
        <w:t>Наряду с Киевом появились новые центры ремесла и торговли, всё более независимые от столицы русского государства;</w:t>
      </w:r>
    </w:p>
    <w:p w:rsidR="00A93BE8" w:rsidRDefault="00A93BE8" w:rsidP="00A93BE8">
      <w:pPr>
        <w:pStyle w:val="a4"/>
        <w:numPr>
          <w:ilvl w:val="0"/>
          <w:numId w:val="36"/>
        </w:numPr>
        <w:spacing w:before="100" w:beforeAutospacing="1" w:after="100" w:afterAutospacing="1"/>
        <w:ind w:left="-426"/>
      </w:pPr>
      <w:r>
        <w:t>Развивались старые города</w:t>
      </w:r>
    </w:p>
    <w:p w:rsidR="00A93BE8" w:rsidRDefault="00A93BE8" w:rsidP="00A93BE8">
      <w:pPr>
        <w:pStyle w:val="a4"/>
        <w:numPr>
          <w:ilvl w:val="0"/>
          <w:numId w:val="36"/>
        </w:numPr>
        <w:spacing w:before="100" w:beforeAutospacing="1" w:after="100" w:afterAutospacing="1"/>
        <w:ind w:left="-426"/>
      </w:pPr>
      <w:r>
        <w:t>Образовались крупные и сильные княжества</w:t>
      </w:r>
    </w:p>
    <w:p w:rsidR="00A93BE8" w:rsidRDefault="00A93BE8" w:rsidP="00A93BE8">
      <w:pPr>
        <w:pStyle w:val="a4"/>
        <w:numPr>
          <w:ilvl w:val="0"/>
          <w:numId w:val="36"/>
        </w:numPr>
        <w:spacing w:before="100" w:beforeAutospacing="1" w:after="100" w:afterAutospacing="1"/>
        <w:ind w:left="-426"/>
      </w:pPr>
      <w:r>
        <w:t>В крупных русских княжествах создавались прочные княжеские династии, складывалась традиция передачи власти от отца к сыну, происходил бурный рост городов, шло неуклонное развитие крестьянского хозяйства, осваивались новые пахотные земли и лесные угодья. Там создавались замечательные памятники культуры. Там набирала силу Русская Православная Церковь.</w:t>
      </w:r>
    </w:p>
    <w:p w:rsidR="00A93BE8" w:rsidRDefault="00A93BE8" w:rsidP="00A93BE8">
      <w:pPr>
        <w:pStyle w:val="a4"/>
        <w:spacing w:before="100" w:beforeAutospacing="1" w:after="100" w:afterAutospacing="1"/>
        <w:ind w:left="-426"/>
      </w:pPr>
    </w:p>
    <w:p w:rsidR="00A93BE8" w:rsidRDefault="00A93BE8" w:rsidP="00A93BE8">
      <w:pPr>
        <w:pStyle w:val="a4"/>
        <w:spacing w:before="100" w:beforeAutospacing="1" w:after="100" w:afterAutospacing="1"/>
        <w:ind w:left="-426" w:firstLine="426"/>
        <w:rPr>
          <w:b/>
          <w:u w:val="single"/>
        </w:rPr>
      </w:pPr>
      <w:r w:rsidRPr="00211B1C">
        <w:rPr>
          <w:b/>
          <w:u w:val="single"/>
        </w:rPr>
        <w:t>Последствия</w:t>
      </w:r>
      <w:r>
        <w:rPr>
          <w:b/>
          <w:u w:val="single"/>
        </w:rPr>
        <w:t>(-)</w:t>
      </w:r>
      <w:r w:rsidRPr="00211B1C">
        <w:rPr>
          <w:b/>
          <w:u w:val="single"/>
        </w:rPr>
        <w:t>:</w:t>
      </w:r>
    </w:p>
    <w:p w:rsidR="00A93BE8" w:rsidRDefault="00A93BE8" w:rsidP="00A93BE8">
      <w:pPr>
        <w:pStyle w:val="a4"/>
        <w:numPr>
          <w:ilvl w:val="0"/>
          <w:numId w:val="37"/>
        </w:numPr>
        <w:spacing w:before="100" w:beforeAutospacing="1" w:after="100" w:afterAutospacing="1"/>
        <w:ind w:left="-426"/>
      </w:pPr>
      <w:r>
        <w:t>Государство стало уязвимым, так как далеко не все образовавшиеся княжества были в хороших отношениях между собой, и не было той единости, которая спасала в последствии нашу струну не раз.</w:t>
      </w:r>
    </w:p>
    <w:p w:rsidR="00A93BE8" w:rsidRDefault="00A93BE8" w:rsidP="00A93BE8">
      <w:pPr>
        <w:pStyle w:val="a4"/>
        <w:numPr>
          <w:ilvl w:val="0"/>
          <w:numId w:val="37"/>
        </w:numPr>
        <w:spacing w:before="100" w:beforeAutospacing="1" w:after="100" w:afterAutospacing="1"/>
        <w:ind w:left="-426"/>
      </w:pPr>
      <w:r>
        <w:t>Постоянные кровавые междоусобицы ослабляли военную и экономическую мощь страны</w:t>
      </w:r>
    </w:p>
    <w:p w:rsidR="00A93BE8" w:rsidRDefault="00A93BE8" w:rsidP="00A93BE8">
      <w:pPr>
        <w:pStyle w:val="a4"/>
        <w:numPr>
          <w:ilvl w:val="0"/>
          <w:numId w:val="37"/>
        </w:numPr>
        <w:spacing w:before="100" w:beforeAutospacing="1" w:after="100" w:afterAutospacing="1"/>
        <w:ind w:left="-426"/>
      </w:pPr>
      <w:r>
        <w:t>Киев — былая столица Древнерусского государства — утратил воспетое в легендах и былинах могущество и сам стал причиной раздоров</w:t>
      </w:r>
    </w:p>
    <w:p w:rsidR="00A93BE8" w:rsidRDefault="00A93BE8" w:rsidP="00A93BE8">
      <w:pPr>
        <w:pStyle w:val="a4"/>
        <w:numPr>
          <w:ilvl w:val="0"/>
          <w:numId w:val="37"/>
        </w:numPr>
        <w:spacing w:before="100" w:beforeAutospacing="1" w:after="100" w:afterAutospacing="1"/>
        <w:ind w:left="-426"/>
      </w:pPr>
      <w:r>
        <w:t>Многие князья стремились занять великокняжеский стол в Киеве. Власть в городе часто менялась — одних князей изгоняли, другие погибали в сражениях, третьи — уходили, будучи не в силах противостоять новым претендентам</w:t>
      </w:r>
    </w:p>
    <w:p w:rsidR="00A93BE8" w:rsidRPr="00DE0B98" w:rsidRDefault="00A93BE8" w:rsidP="00A93BE8"/>
    <w:p w:rsidR="00E71FA5" w:rsidRDefault="00E71FA5">
      <w:pPr>
        <w:suppressAutoHyphens w:val="0"/>
        <w:rPr>
          <w:rFonts w:asciiTheme="majorHAnsi" w:eastAsiaTheme="majorEastAsia" w:hAnsiTheme="majorHAnsi" w:cstheme="majorBidi"/>
          <w:b/>
          <w:bCs/>
          <w:sz w:val="32"/>
          <w:szCs w:val="32"/>
        </w:rPr>
      </w:pPr>
      <w:r>
        <w:br w:type="page"/>
      </w:r>
    </w:p>
    <w:p w:rsidR="00520511" w:rsidRPr="00956847" w:rsidRDefault="00520511" w:rsidP="00956847">
      <w:pPr>
        <w:pStyle w:val="1"/>
        <w:ind w:left="-1134"/>
        <w:rPr>
          <w:color w:val="auto"/>
        </w:rPr>
      </w:pPr>
      <w:bookmarkStart w:id="4" w:name="_Toc185963290"/>
      <w:r w:rsidRPr="00956847">
        <w:rPr>
          <w:color w:val="auto"/>
        </w:rPr>
        <w:lastRenderedPageBreak/>
        <w:t>Формы зависимости и влияние на развитие русских княжеств господства Золотой Орды.</w:t>
      </w:r>
      <w:bookmarkEnd w:id="4"/>
    </w:p>
    <w:p w:rsidR="00520511" w:rsidRPr="00E61AF9" w:rsidRDefault="00520511" w:rsidP="00520511">
      <w:pPr>
        <w:tabs>
          <w:tab w:val="left" w:pos="851"/>
        </w:tabs>
        <w:ind w:left="-1134"/>
      </w:pPr>
      <w:r w:rsidRPr="00E61AF9">
        <w:t>Русские князья были вынуждены признать ВАССАЛЬНУЮ зависимость от ЗО. Князья получали ярлык на правление в своих землях. ЗО обложила Русь данью, которую собирали подданные ЗО.(15 тысяч рублей в год).</w:t>
      </w:r>
    </w:p>
    <w:p w:rsidR="00520511" w:rsidRPr="00E61AF9" w:rsidRDefault="00520511" w:rsidP="00520511">
      <w:pPr>
        <w:tabs>
          <w:tab w:val="left" w:pos="851"/>
        </w:tabs>
        <w:ind w:left="-1134"/>
      </w:pPr>
      <w:r w:rsidRPr="00E61AF9">
        <w:t xml:space="preserve">Ясак – тяжелая ежегодная дань в виде серебра и различного имущества, которую платили в Золотую Орду. </w:t>
      </w:r>
    </w:p>
    <w:p w:rsidR="00520511" w:rsidRPr="00E61AF9" w:rsidRDefault="00520511" w:rsidP="00520511">
      <w:pPr>
        <w:tabs>
          <w:tab w:val="left" w:pos="851"/>
        </w:tabs>
        <w:ind w:left="-1134"/>
      </w:pPr>
      <w:r w:rsidRPr="00E61AF9">
        <w:t>Экономические формы ВЗ:</w:t>
      </w:r>
    </w:p>
    <w:p w:rsidR="00520511" w:rsidRPr="00E61AF9" w:rsidRDefault="00520511" w:rsidP="00520511">
      <w:pPr>
        <w:ind w:left="-1134"/>
      </w:pPr>
      <w:r w:rsidRPr="00E61AF9">
        <w:t>1)</w:t>
      </w:r>
      <w:r w:rsidRPr="00E61AF9">
        <w:tab/>
        <w:t>Уплата дани и различных повинностей</w:t>
      </w:r>
    </w:p>
    <w:p w:rsidR="00520511" w:rsidRPr="00E61AF9" w:rsidRDefault="00520511" w:rsidP="00520511">
      <w:pPr>
        <w:tabs>
          <w:tab w:val="left" w:pos="-709"/>
        </w:tabs>
        <w:ind w:left="-1134"/>
      </w:pPr>
      <w:r w:rsidRPr="00E61AF9">
        <w:t>2)</w:t>
      </w:r>
      <w:r w:rsidRPr="00E61AF9">
        <w:tab/>
        <w:t>Содержание тат-монг. гарнизонов в крупных городах;</w:t>
      </w:r>
    </w:p>
    <w:p w:rsidR="00520511" w:rsidRPr="00E61AF9" w:rsidRDefault="00520511" w:rsidP="00520511">
      <w:pPr>
        <w:tabs>
          <w:tab w:val="left" w:pos="-709"/>
        </w:tabs>
        <w:ind w:left="-1134"/>
      </w:pPr>
      <w:r w:rsidRPr="00E61AF9">
        <w:t>3)</w:t>
      </w:r>
      <w:r w:rsidRPr="00E61AF9">
        <w:tab/>
        <w:t>Отбывание к-л. повинностей (извоза, ремонт дорог, мостов…);</w:t>
      </w:r>
    </w:p>
    <w:p w:rsidR="00520511" w:rsidRPr="00E61AF9" w:rsidRDefault="00520511" w:rsidP="00520511">
      <w:pPr>
        <w:tabs>
          <w:tab w:val="left" w:pos="-709"/>
        </w:tabs>
        <w:ind w:left="-1134"/>
      </w:pPr>
      <w:r w:rsidRPr="00E61AF9">
        <w:t>4)</w:t>
      </w:r>
      <w:r w:rsidRPr="00E61AF9">
        <w:tab/>
        <w:t>Протекционизм монг.-тат. купцов (отсутствие налогов на торговлю с ордынских купцов);</w:t>
      </w:r>
    </w:p>
    <w:p w:rsidR="00520511" w:rsidRPr="00E61AF9" w:rsidRDefault="00520511" w:rsidP="00520511">
      <w:pPr>
        <w:tabs>
          <w:tab w:val="left" w:pos="-709"/>
        </w:tabs>
        <w:ind w:left="-1134"/>
      </w:pPr>
      <w:r w:rsidRPr="00E61AF9">
        <w:t>5)       Обеспечение м.-т. армии рекрутами для их походов</w:t>
      </w:r>
    </w:p>
    <w:p w:rsidR="00520511" w:rsidRPr="00E61AF9" w:rsidRDefault="00520511" w:rsidP="00520511">
      <w:pPr>
        <w:tabs>
          <w:tab w:val="left" w:pos="-709"/>
        </w:tabs>
        <w:ind w:left="-1134"/>
      </w:pPr>
      <w:r w:rsidRPr="00E61AF9">
        <w:t>Политические формы ВЗ:</w:t>
      </w:r>
    </w:p>
    <w:p w:rsidR="00520511" w:rsidRPr="00E61AF9" w:rsidRDefault="00520511" w:rsidP="00520511">
      <w:pPr>
        <w:tabs>
          <w:tab w:val="left" w:pos="-709"/>
        </w:tabs>
        <w:ind w:left="-1134"/>
      </w:pPr>
      <w:r w:rsidRPr="00E61AF9">
        <w:t>1)</w:t>
      </w:r>
      <w:r w:rsidRPr="00E61AF9">
        <w:tab/>
        <w:t>Получение ярлыка на право княжения;</w:t>
      </w:r>
    </w:p>
    <w:p w:rsidR="00520511" w:rsidRPr="00E61AF9" w:rsidRDefault="00520511" w:rsidP="00520511">
      <w:pPr>
        <w:tabs>
          <w:tab w:val="left" w:pos="-709"/>
        </w:tabs>
        <w:ind w:left="-1134"/>
      </w:pPr>
      <w:r w:rsidRPr="00E61AF9">
        <w:t>2)</w:t>
      </w:r>
      <w:r w:rsidRPr="00E61AF9">
        <w:tab/>
        <w:t>Постоянные набеги, пост. напряжение.</w:t>
      </w:r>
    </w:p>
    <w:p w:rsidR="00520511" w:rsidRPr="00E61AF9" w:rsidRDefault="00520511" w:rsidP="00520511">
      <w:pPr>
        <w:tabs>
          <w:tab w:val="left" w:pos="-709"/>
        </w:tabs>
        <w:ind w:left="-1134"/>
      </w:pPr>
      <w:r w:rsidRPr="00E61AF9">
        <w:t>3)</w:t>
      </w:r>
      <w:r w:rsidRPr="00E61AF9">
        <w:tab/>
        <w:t>Террор в отношении князей;</w:t>
      </w:r>
    </w:p>
    <w:p w:rsidR="00520511" w:rsidRDefault="00520511" w:rsidP="00520511">
      <w:pPr>
        <w:tabs>
          <w:tab w:val="left" w:pos="851"/>
        </w:tabs>
        <w:ind w:left="-1134"/>
      </w:pPr>
      <w:r w:rsidRPr="00E61AF9">
        <w:t xml:space="preserve">Характер ВЗ: Татаро-монголы не претендовали на независимость Руси, не претендовали на культуру, на религию; </w:t>
      </w:r>
      <w:r w:rsidR="00212A56">
        <w:t>Сборы дани сопровождались много</w:t>
      </w:r>
      <w:r w:rsidRPr="00E61AF9">
        <w:t>численными восстаниями и бунтами. С 13в. право сбора дани было передано русским князьям, что способствовало улу</w:t>
      </w:r>
      <w:r w:rsidR="00212A56">
        <w:t>чшению экономической и политиче</w:t>
      </w:r>
      <w:r w:rsidRPr="00E61AF9">
        <w:t xml:space="preserve">ской обстановки. На основании переписи населения-дань: царева дань (ханская), собиралась натурой, деньгами (1300 кг. Серебра/год), единовременные поборы, отчисления от торговых пошлин, налоги, всего 14 видов дани. </w:t>
      </w:r>
    </w:p>
    <w:p w:rsidR="00D308A8" w:rsidRDefault="00D308A8" w:rsidP="00520511">
      <w:pPr>
        <w:tabs>
          <w:tab w:val="left" w:pos="851"/>
        </w:tabs>
        <w:ind w:left="-1134"/>
      </w:pPr>
      <w:r>
        <w:t xml:space="preserve">Ярлык быстро заполучили Московские князья. Он способствовал быстрому </w:t>
      </w:r>
      <w:r w:rsidRPr="00D308A8">
        <w:t>ув</w:t>
      </w:r>
      <w:r>
        <w:t>еличению богатств Москвы.</w:t>
      </w:r>
    </w:p>
    <w:p w:rsidR="003031F7" w:rsidRDefault="00D308A8" w:rsidP="003031F7">
      <w:pPr>
        <w:tabs>
          <w:tab w:val="left" w:pos="851"/>
        </w:tabs>
        <w:ind w:left="-1134"/>
      </w:pPr>
      <w:r>
        <w:t>Впервые о Москве узнаем в 1147 году, когда князь Юрий Долгорукий приглашает своего родственника поохотиться в деревушке Москва.</w:t>
      </w:r>
    </w:p>
    <w:p w:rsidR="003031F7" w:rsidRDefault="003031F7" w:rsidP="003031F7">
      <w:pPr>
        <w:tabs>
          <w:tab w:val="left" w:pos="851"/>
        </w:tabs>
        <w:ind w:left="-1134"/>
      </w:pPr>
      <w:r>
        <w:t xml:space="preserve">Особого внимания заслуживает правление Иваны Калиты. Одна из главных черт характера Ивана — гибкость в отношениях с людьми и настойчивость. Он часто ездил к хану в </w:t>
      </w:r>
      <w:r w:rsidRPr="003031F7">
        <w:t>Орду</w:t>
      </w:r>
      <w:r>
        <w:t xml:space="preserve"> и вскоре заслужил расположение и доверие </w:t>
      </w:r>
      <w:r w:rsidRPr="003031F7">
        <w:t>Узбек-хана</w:t>
      </w:r>
      <w:r>
        <w:t>. В то время как другие русские земли страдали от ордынских вторжений, владения князя Московского оставались спокойными, их население и благосостояние неуклонно росли. Он накопил много богатств, которые использовал для покупки земель.</w:t>
      </w:r>
    </w:p>
    <w:p w:rsidR="00D308A8" w:rsidRPr="003031F7" w:rsidRDefault="00D308A8" w:rsidP="003031F7">
      <w:pPr>
        <w:tabs>
          <w:tab w:val="left" w:pos="851"/>
        </w:tabs>
        <w:ind w:left="-1134"/>
      </w:pPr>
      <w:r>
        <w:t>А уже в 1380 году мы говорим о Куликовской битве. Дружина идет в бой под предводительством московского князя Дмитрия Донского.</w:t>
      </w:r>
    </w:p>
    <w:p w:rsidR="00520511" w:rsidRPr="00E61AF9" w:rsidRDefault="00520511" w:rsidP="00520511">
      <w:pPr>
        <w:tabs>
          <w:tab w:val="left" w:pos="851"/>
        </w:tabs>
        <w:ind w:left="-1134"/>
      </w:pPr>
      <w:r w:rsidRPr="00E61AF9">
        <w:t>Последствия:</w:t>
      </w:r>
    </w:p>
    <w:p w:rsidR="00520511" w:rsidRPr="00E61AF9" w:rsidRDefault="00520511" w:rsidP="00520511">
      <w:pPr>
        <w:tabs>
          <w:tab w:val="left" w:pos="851"/>
        </w:tabs>
        <w:ind w:left="-1134"/>
      </w:pPr>
      <w:r w:rsidRPr="00E61AF9">
        <w:t xml:space="preserve">1) Были разрушены города, сожжены многие деревни. </w:t>
      </w:r>
    </w:p>
    <w:p w:rsidR="00520511" w:rsidRPr="00E61AF9" w:rsidRDefault="00520511" w:rsidP="00520511">
      <w:pPr>
        <w:tabs>
          <w:tab w:val="left" w:pos="851"/>
        </w:tabs>
        <w:ind w:left="-1134"/>
      </w:pPr>
      <w:r w:rsidRPr="00E61AF9">
        <w:t xml:space="preserve">2) Во время ига исчезли многие ремёсла (например стеклоделие). </w:t>
      </w:r>
    </w:p>
    <w:p w:rsidR="00520511" w:rsidRPr="00E61AF9" w:rsidRDefault="00520511" w:rsidP="00520511">
      <w:pPr>
        <w:tabs>
          <w:tab w:val="left" w:pos="851"/>
        </w:tabs>
        <w:ind w:left="-1134"/>
      </w:pPr>
      <w:r w:rsidRPr="00E61AF9">
        <w:t>3) Были нарушены традиционные дипломатические и торговые связи, что привело к внешнеполитической изоляции. Русь на 250 лет оказалась отделена от Европы, европейской культуры и торговли</w:t>
      </w:r>
    </w:p>
    <w:p w:rsidR="00520511" w:rsidRPr="00E61AF9" w:rsidRDefault="00520511" w:rsidP="00520511">
      <w:pPr>
        <w:tabs>
          <w:tab w:val="left" w:pos="851"/>
        </w:tabs>
        <w:ind w:left="-1134"/>
      </w:pPr>
      <w:r w:rsidRPr="00E61AF9">
        <w:t xml:space="preserve">4) Способствовало усилению самобытности русской культуры, но каких-либо серьёзных достижений в области материальной и духовной культуры не произошло. </w:t>
      </w:r>
    </w:p>
    <w:p w:rsidR="00520511" w:rsidRPr="00E61AF9" w:rsidRDefault="00520511" w:rsidP="00520511">
      <w:pPr>
        <w:tabs>
          <w:tab w:val="left" w:pos="851"/>
        </w:tabs>
        <w:ind w:left="-1134"/>
      </w:pPr>
      <w:r w:rsidRPr="00E61AF9">
        <w:t xml:space="preserve">5) Нашествие изменило отношения между князьями и городами. Князь становился единственной защитой горожан, а те теряли свои вольности. </w:t>
      </w:r>
    </w:p>
    <w:p w:rsidR="00520511" w:rsidRPr="00E61AF9" w:rsidRDefault="00520511" w:rsidP="00520511">
      <w:pPr>
        <w:tabs>
          <w:tab w:val="left" w:pos="851"/>
        </w:tabs>
        <w:ind w:left="-1134"/>
      </w:pPr>
      <w:r w:rsidRPr="00E61AF9">
        <w:t>6) Иго задержало социально-экономическое, политическое и культурное развитие.</w:t>
      </w:r>
    </w:p>
    <w:p w:rsidR="00520511" w:rsidRPr="00E61AF9" w:rsidRDefault="00520511" w:rsidP="00520511">
      <w:pPr>
        <w:tabs>
          <w:tab w:val="left" w:pos="851"/>
        </w:tabs>
        <w:ind w:left="-1134"/>
      </w:pPr>
      <w:r w:rsidRPr="00E61AF9">
        <w:t>7) Влияние на политическую культуру Руси- княжеская власть унаследовала тиранические восточные черты.</w:t>
      </w:r>
    </w:p>
    <w:p w:rsidR="00520511" w:rsidRDefault="00520511" w:rsidP="00520511">
      <w:pPr>
        <w:tabs>
          <w:tab w:val="left" w:pos="851"/>
        </w:tabs>
        <w:ind w:left="-1134"/>
      </w:pPr>
      <w:r w:rsidRPr="00E61AF9">
        <w:t xml:space="preserve">8) Тяжёлый экономический упадок и как следствие закрепощение крестьян </w:t>
      </w:r>
    </w:p>
    <w:p w:rsidR="00520511" w:rsidRDefault="00520511" w:rsidP="00520511"/>
    <w:p w:rsidR="00520511" w:rsidRDefault="00520511" w:rsidP="00520511"/>
    <w:p w:rsidR="00520511" w:rsidRDefault="00520511" w:rsidP="00520511"/>
    <w:p w:rsidR="00520511" w:rsidRDefault="00520511" w:rsidP="00520511"/>
    <w:p w:rsidR="00520511" w:rsidRPr="00956847" w:rsidRDefault="00520511" w:rsidP="003031F7">
      <w:pPr>
        <w:pStyle w:val="1"/>
        <w:ind w:left="-1134"/>
        <w:rPr>
          <w:color w:val="auto"/>
        </w:rPr>
      </w:pPr>
      <w:bookmarkStart w:id="5" w:name="_Toc185963291"/>
      <w:r w:rsidRPr="00956847">
        <w:rPr>
          <w:color w:val="auto"/>
        </w:rPr>
        <w:lastRenderedPageBreak/>
        <w:t xml:space="preserve">Образование Российского централизованного государства. Роль Ивана </w:t>
      </w:r>
      <w:r w:rsidRPr="00956847">
        <w:rPr>
          <w:color w:val="auto"/>
          <w:lang w:val="en-US"/>
        </w:rPr>
        <w:t>III</w:t>
      </w:r>
      <w:bookmarkEnd w:id="5"/>
    </w:p>
    <w:p w:rsidR="00520511" w:rsidRPr="00520511" w:rsidRDefault="00520511" w:rsidP="00520511">
      <w:pPr>
        <w:ind w:left="-1134"/>
        <w:rPr>
          <w:sz w:val="28"/>
          <w:szCs w:val="28"/>
        </w:rPr>
      </w:pPr>
      <w:r w:rsidRPr="00520511">
        <w:rPr>
          <w:sz w:val="28"/>
          <w:szCs w:val="28"/>
        </w:rPr>
        <w:t>Главные особенности образования централизованного Российского государства:</w:t>
      </w:r>
    </w:p>
    <w:p w:rsidR="00520511" w:rsidRPr="00E61AF9" w:rsidRDefault="00520511" w:rsidP="00520511">
      <w:pPr>
        <w:numPr>
          <w:ilvl w:val="1"/>
          <w:numId w:val="1"/>
        </w:numPr>
        <w:tabs>
          <w:tab w:val="clear" w:pos="1440"/>
        </w:tabs>
        <w:ind w:left="-1134"/>
      </w:pPr>
      <w:r w:rsidRPr="00E61AF9">
        <w:t>Все классы и сословия русского общества, кроме части боярства, были заинтересована в создании сильного национального государства.</w:t>
      </w:r>
    </w:p>
    <w:p w:rsidR="00520511" w:rsidRPr="00E61AF9" w:rsidRDefault="00520511" w:rsidP="00520511">
      <w:pPr>
        <w:numPr>
          <w:ilvl w:val="1"/>
          <w:numId w:val="1"/>
        </w:numPr>
        <w:ind w:left="-1134"/>
      </w:pPr>
      <w:r w:rsidRPr="00E61AF9">
        <w:t>объединение проходило в основном под влиянием внешних факторов, т.е. Московское государство формировалось как «военно-национальное». Основная движущая сила – экспансия/оборона. Тенденция к абсолютизму.</w:t>
      </w:r>
    </w:p>
    <w:p w:rsidR="00520511" w:rsidRPr="00E61AF9" w:rsidRDefault="00520511" w:rsidP="00520511">
      <w:pPr>
        <w:numPr>
          <w:ilvl w:val="1"/>
          <w:numId w:val="1"/>
        </w:numPr>
        <w:ind w:left="-1134"/>
      </w:pPr>
      <w:r w:rsidRPr="00E61AF9">
        <w:t>стремительные темпы централизации.</w:t>
      </w:r>
    </w:p>
    <w:p w:rsidR="00520511" w:rsidRPr="00E61AF9" w:rsidRDefault="00520511" w:rsidP="00520511">
      <w:pPr>
        <w:numPr>
          <w:ilvl w:val="1"/>
          <w:numId w:val="1"/>
        </w:numPr>
        <w:ind w:left="-1134"/>
      </w:pPr>
      <w:r w:rsidRPr="00E61AF9">
        <w:t>Политическое объединение не подкреплено экономической централизацией (господство феодализма)</w:t>
      </w:r>
    </w:p>
    <w:p w:rsidR="00520511" w:rsidRPr="00E61AF9" w:rsidRDefault="00520511" w:rsidP="00520511">
      <w:pPr>
        <w:numPr>
          <w:ilvl w:val="1"/>
          <w:numId w:val="1"/>
        </w:numPr>
        <w:ind w:left="-1134"/>
      </w:pPr>
      <w:r w:rsidRPr="00E61AF9">
        <w:t>Восточный стиль политической деятельности. 3 функции государства: налоги, оборона, видимость внутренней стабильности. Не несет ответственность за общественное благосостояние.</w:t>
      </w:r>
    </w:p>
    <w:p w:rsidR="00520511" w:rsidRPr="00520511" w:rsidRDefault="00520511" w:rsidP="00520511">
      <w:pPr>
        <w:ind w:left="-1134"/>
        <w:rPr>
          <w:sz w:val="28"/>
          <w:szCs w:val="28"/>
        </w:rPr>
      </w:pPr>
      <w:r w:rsidRPr="00520511">
        <w:rPr>
          <w:sz w:val="28"/>
          <w:szCs w:val="28"/>
        </w:rPr>
        <w:t>Деятельность Ивана 3(1440-1505):</w:t>
      </w:r>
    </w:p>
    <w:p w:rsidR="00520511" w:rsidRDefault="00520511" w:rsidP="00520511">
      <w:pPr>
        <w:numPr>
          <w:ilvl w:val="0"/>
          <w:numId w:val="2"/>
        </w:numPr>
        <w:ind w:left="-1134"/>
      </w:pPr>
      <w:r w:rsidRPr="00E61AF9">
        <w:t>Перв</w:t>
      </w:r>
      <w:r w:rsidR="00477E12">
        <w:t>ым принял титул «Государь всея Р</w:t>
      </w:r>
      <w:r w:rsidRPr="00E61AF9">
        <w:t>уси» в 1478</w:t>
      </w:r>
    </w:p>
    <w:p w:rsidR="00212A56" w:rsidRPr="00E61AF9" w:rsidRDefault="00212A56" w:rsidP="00520511">
      <w:pPr>
        <w:numPr>
          <w:ilvl w:val="0"/>
          <w:numId w:val="2"/>
        </w:numPr>
        <w:ind w:left="-1134"/>
      </w:pPr>
      <w:r>
        <w:t>Стояние на реке Угре</w:t>
      </w:r>
      <w:r w:rsidR="003031F7" w:rsidRPr="003031F7">
        <w:t>в</w:t>
      </w:r>
      <w:r w:rsidR="003031F7">
        <w:t xml:space="preserve"> 1480 году</w:t>
      </w:r>
      <w:r>
        <w:t>. С этого момента перестаем платить дань Золотой Орде.</w:t>
      </w:r>
      <w:r w:rsidR="003031F7">
        <w:t xml:space="preserve"> Начинается процесс распада Ордынского ханства, Орда ослабла и не может ничего противопоставить Ивану </w:t>
      </w:r>
      <w:r w:rsidR="003031F7">
        <w:rPr>
          <w:lang w:val="en-US"/>
        </w:rPr>
        <w:t>III</w:t>
      </w:r>
      <w:r w:rsidR="003031F7">
        <w:t>.</w:t>
      </w:r>
    </w:p>
    <w:p w:rsidR="00520511" w:rsidRPr="00E61AF9" w:rsidRDefault="00520511" w:rsidP="00520511">
      <w:pPr>
        <w:numPr>
          <w:ilvl w:val="0"/>
          <w:numId w:val="2"/>
        </w:numPr>
        <w:ind w:left="-1134"/>
      </w:pPr>
      <w:r w:rsidRPr="00E61AF9">
        <w:t>Гербом государства стал двуглавый орёл, атрибутами царя стали скипетр, держава и шапка Мономаха</w:t>
      </w:r>
    </w:p>
    <w:p w:rsidR="00520511" w:rsidRPr="00E61AF9" w:rsidRDefault="00520511" w:rsidP="00520511">
      <w:pPr>
        <w:numPr>
          <w:ilvl w:val="0"/>
          <w:numId w:val="2"/>
        </w:numPr>
        <w:ind w:left="-1134"/>
      </w:pPr>
      <w:r w:rsidRPr="00E61AF9">
        <w:t>Возведён сохранившийся до наших дней краснокирпичный Кремль</w:t>
      </w:r>
    </w:p>
    <w:p w:rsidR="00520511" w:rsidRPr="00E61AF9" w:rsidRDefault="00520511" w:rsidP="00520511">
      <w:pPr>
        <w:numPr>
          <w:ilvl w:val="0"/>
          <w:numId w:val="2"/>
        </w:numPr>
        <w:ind w:left="-1134"/>
      </w:pPr>
      <w:r w:rsidRPr="00E61AF9">
        <w:t>Окончательно свергнуто Ордынское иго</w:t>
      </w:r>
    </w:p>
    <w:p w:rsidR="00520511" w:rsidRPr="00E61AF9" w:rsidRDefault="00520511" w:rsidP="00520511">
      <w:pPr>
        <w:numPr>
          <w:ilvl w:val="0"/>
          <w:numId w:val="2"/>
        </w:numPr>
        <w:ind w:left="-1134"/>
      </w:pPr>
      <w:r w:rsidRPr="00E61AF9">
        <w:t xml:space="preserve">Судебник 1497 года (нормы процессуального, </w:t>
      </w:r>
      <w:r w:rsidR="000E2EC6">
        <w:t>граж</w:t>
      </w:r>
      <w:r w:rsidRPr="00E61AF9">
        <w:t>данского и административного права)</w:t>
      </w:r>
    </w:p>
    <w:p w:rsidR="00520511" w:rsidRPr="00E61AF9" w:rsidRDefault="00520511" w:rsidP="00520511">
      <w:pPr>
        <w:numPr>
          <w:ilvl w:val="0"/>
          <w:numId w:val="2"/>
        </w:numPr>
        <w:ind w:left="-1134"/>
      </w:pPr>
      <w:r w:rsidRPr="00E61AF9">
        <w:t>Завершение объединения северо-восточной Руси. Присоединены Ярославское кн-во, Пермь Великая, Ростовское кН-во, Тверь.</w:t>
      </w:r>
    </w:p>
    <w:p w:rsidR="00520511" w:rsidRPr="00E61AF9" w:rsidRDefault="00520511" w:rsidP="00520511">
      <w:pPr>
        <w:numPr>
          <w:ilvl w:val="0"/>
          <w:numId w:val="2"/>
        </w:numPr>
        <w:ind w:left="-1134"/>
      </w:pPr>
      <w:r w:rsidRPr="00E61AF9">
        <w:t>Многие западные земли (Вяземские, Одоевские, Черниговские, Новгород-Северские) перешли от Литвы к Москве</w:t>
      </w:r>
    </w:p>
    <w:p w:rsidR="00520511" w:rsidRPr="00E61AF9" w:rsidRDefault="00520511" w:rsidP="00520511">
      <w:pPr>
        <w:numPr>
          <w:ilvl w:val="0"/>
          <w:numId w:val="2"/>
        </w:numPr>
        <w:ind w:left="-1134"/>
      </w:pPr>
      <w:r w:rsidRPr="00E61AF9">
        <w:t>Покорён Новгород</w:t>
      </w:r>
    </w:p>
    <w:p w:rsidR="00520511" w:rsidRPr="00E61AF9" w:rsidRDefault="00520511" w:rsidP="00520511">
      <w:pPr>
        <w:numPr>
          <w:ilvl w:val="0"/>
          <w:numId w:val="2"/>
        </w:numPr>
        <w:ind w:left="-1134"/>
      </w:pPr>
      <w:r w:rsidRPr="00E61AF9">
        <w:t>Изменение в государственной структуре: появление боярской думы как высшего совещательного органа;  создание Дворца и Казны</w:t>
      </w:r>
    </w:p>
    <w:p w:rsidR="00520511" w:rsidRPr="00E61AF9" w:rsidRDefault="00520511" w:rsidP="00520511">
      <w:pPr>
        <w:numPr>
          <w:ilvl w:val="0"/>
          <w:numId w:val="2"/>
        </w:numPr>
        <w:ind w:left="-1134"/>
      </w:pPr>
      <w:r w:rsidRPr="00E61AF9">
        <w:t>Попытка ограничить земельные владения церкви и установить контроль за её хозяйственной деятельностью, чтобы укрепить государственную власть.</w:t>
      </w:r>
    </w:p>
    <w:p w:rsidR="00520511" w:rsidRPr="00E61AF9" w:rsidRDefault="00520511" w:rsidP="00520511">
      <w:pPr>
        <w:numPr>
          <w:ilvl w:val="0"/>
          <w:numId w:val="2"/>
        </w:numPr>
        <w:ind w:left="-1134"/>
      </w:pPr>
      <w:r w:rsidRPr="00E61AF9">
        <w:t>Введено наместническое управление в городах, волостях и сельской местности.</w:t>
      </w:r>
    </w:p>
    <w:p w:rsidR="00520511" w:rsidRDefault="00520511" w:rsidP="00520511">
      <w:pPr>
        <w:numPr>
          <w:ilvl w:val="0"/>
          <w:numId w:val="2"/>
        </w:numPr>
        <w:ind w:left="-1134"/>
      </w:pPr>
      <w:r w:rsidRPr="00E61AF9">
        <w:t>Территориальное деление государства на уезды, станы и волости.</w:t>
      </w:r>
    </w:p>
    <w:p w:rsidR="00212A56" w:rsidRDefault="00212A56" w:rsidP="00520511">
      <w:pPr>
        <w:numPr>
          <w:ilvl w:val="0"/>
          <w:numId w:val="2"/>
        </w:numPr>
        <w:ind w:left="-1134"/>
      </w:pPr>
      <w:r>
        <w:t>Перебирается в Москву митрополит.</w:t>
      </w:r>
    </w:p>
    <w:p w:rsidR="00212A56" w:rsidRDefault="00212A56" w:rsidP="00520511">
      <w:pPr>
        <w:numPr>
          <w:ilvl w:val="0"/>
          <w:numId w:val="2"/>
        </w:numPr>
        <w:ind w:left="-1134"/>
      </w:pPr>
      <w:r>
        <w:t>Появляется идея, что Москва-третий Рим.</w:t>
      </w:r>
    </w:p>
    <w:p w:rsidR="00212A56" w:rsidRDefault="00212A56" w:rsidP="00520511">
      <w:pPr>
        <w:numPr>
          <w:ilvl w:val="0"/>
          <w:numId w:val="2"/>
        </w:numPr>
        <w:ind w:left="-1134"/>
      </w:pPr>
      <w:r>
        <w:t>Заканчивается процесс централизации.</w:t>
      </w:r>
    </w:p>
    <w:p w:rsidR="00212A56" w:rsidRDefault="00212A56" w:rsidP="00212A56"/>
    <w:p w:rsidR="00212A56" w:rsidRDefault="00212A56" w:rsidP="00212A56">
      <w:pPr>
        <w:ind w:left="-1134"/>
      </w:pPr>
      <w:r>
        <w:t>Москва стала центром из-за выгодного экономического, территориального положения.</w:t>
      </w:r>
    </w:p>
    <w:p w:rsidR="00212A56" w:rsidRDefault="00212A56" w:rsidP="00212A56">
      <w:pPr>
        <w:ind w:left="-1134"/>
      </w:pPr>
      <w:r>
        <w:t>Располагалась на холмистой местности, протекают рядом несколько крупных рек(Москва-река, Яуза, Неглинка), проходят основные торговые пути( из Варяг в Греки, Волжско-каспийский)</w:t>
      </w:r>
      <w:r w:rsidR="003031F7">
        <w:t>.</w:t>
      </w:r>
    </w:p>
    <w:p w:rsidR="003031F7" w:rsidRPr="00E61AF9" w:rsidRDefault="003031F7" w:rsidP="003031F7">
      <w:pPr>
        <w:ind w:left="-1134"/>
      </w:pPr>
      <w:r>
        <w:t>Московские князья организуют хорошую охрану торговых путей.</w:t>
      </w:r>
    </w:p>
    <w:p w:rsidR="00520511" w:rsidRPr="00E61AF9" w:rsidRDefault="00520511" w:rsidP="00520511">
      <w:pPr>
        <w:ind w:left="-1134"/>
      </w:pPr>
    </w:p>
    <w:p w:rsidR="00520511" w:rsidRDefault="00520511" w:rsidP="00520511">
      <w:pPr>
        <w:ind w:left="-1134"/>
      </w:pPr>
    </w:p>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Pr="00956847" w:rsidRDefault="00520511" w:rsidP="00FC606C">
      <w:pPr>
        <w:pStyle w:val="1"/>
        <w:ind w:left="-1134"/>
        <w:rPr>
          <w:color w:val="auto"/>
        </w:rPr>
      </w:pPr>
      <w:bookmarkStart w:id="6" w:name="_Toc185963292"/>
      <w:r w:rsidRPr="00956847">
        <w:rPr>
          <w:color w:val="auto"/>
        </w:rPr>
        <w:lastRenderedPageBreak/>
        <w:t>Реформы Избранной рады. Причины перехода к опричнине и ее последствия.</w:t>
      </w:r>
      <w:bookmarkEnd w:id="6"/>
    </w:p>
    <w:p w:rsidR="00520511" w:rsidRPr="00E61AF9" w:rsidRDefault="00520511" w:rsidP="00520511">
      <w:pPr>
        <w:ind w:left="-1134"/>
      </w:pPr>
      <w:r w:rsidRPr="00E61AF9">
        <w:t>С 1533 года государством фактически</w:t>
      </w:r>
      <w:r w:rsidR="00212A56">
        <w:t xml:space="preserve"> управляла мать Ивана Грозного Е</w:t>
      </w:r>
      <w:r w:rsidRPr="00E61AF9">
        <w:t xml:space="preserve">лена Глинская, назначенная при нём регентшей. И в годы её правления и после её смерти в 1538 г. Велась постоянная борьба между боярскими </w:t>
      </w:r>
      <w:r w:rsidR="00212A56" w:rsidRPr="00E61AF9">
        <w:t>группировками</w:t>
      </w:r>
      <w:r w:rsidRPr="00E61AF9">
        <w:t xml:space="preserve"> Бельских, Шуйских и Глинских. В 1547 г. Иван венчался на царство и вокруг него к 1549 г. Сложился совет близких к нему людей «Избранная Рада» (1549-63гг), куда входили Адашев, Курбский, Воротынский, </w:t>
      </w:r>
      <w:r w:rsidR="00212A56" w:rsidRPr="00E61AF9">
        <w:t>митрополит</w:t>
      </w:r>
      <w:r w:rsidRPr="00E61AF9">
        <w:t>Макарий, духовник царя Сильвестр.</w:t>
      </w:r>
    </w:p>
    <w:p w:rsidR="00520511" w:rsidRPr="00E61AF9" w:rsidRDefault="00520511" w:rsidP="00520511">
      <w:pPr>
        <w:ind w:left="-1134"/>
        <w:rPr>
          <w:b/>
        </w:rPr>
      </w:pPr>
      <w:r w:rsidRPr="00E61AF9">
        <w:rPr>
          <w:b/>
        </w:rPr>
        <w:t>Предпосылки реформ:</w:t>
      </w:r>
    </w:p>
    <w:p w:rsidR="00520511" w:rsidRPr="00E61AF9" w:rsidRDefault="00520511" w:rsidP="00520511">
      <w:pPr>
        <w:numPr>
          <w:ilvl w:val="0"/>
          <w:numId w:val="5"/>
        </w:numPr>
        <w:ind w:left="-1134"/>
      </w:pPr>
      <w:r w:rsidRPr="00E61AF9">
        <w:t>Процесс централизации не был завершён.</w:t>
      </w:r>
    </w:p>
    <w:p w:rsidR="00520511" w:rsidRPr="00E61AF9" w:rsidRDefault="00520511" w:rsidP="00520511">
      <w:pPr>
        <w:numPr>
          <w:ilvl w:val="0"/>
          <w:numId w:val="5"/>
        </w:numPr>
        <w:ind w:left="-1134"/>
      </w:pPr>
      <w:r w:rsidRPr="00E61AF9">
        <w:t>Знать сохраняла свои владения и иммунитетные права</w:t>
      </w:r>
    </w:p>
    <w:p w:rsidR="00520511" w:rsidRPr="00E61AF9" w:rsidRDefault="00520511" w:rsidP="00520511">
      <w:pPr>
        <w:numPr>
          <w:ilvl w:val="0"/>
          <w:numId w:val="5"/>
        </w:numPr>
        <w:ind w:left="-1134"/>
      </w:pPr>
      <w:r w:rsidRPr="00E61AF9">
        <w:t>Мощной и относительно самостоятельной структурой оставалась церковь</w:t>
      </w:r>
    </w:p>
    <w:p w:rsidR="00520511" w:rsidRPr="00E61AF9" w:rsidRDefault="00520511" w:rsidP="00520511">
      <w:pPr>
        <w:ind w:left="-1134"/>
        <w:rPr>
          <w:b/>
        </w:rPr>
      </w:pPr>
      <w:r w:rsidRPr="00E61AF9">
        <w:rPr>
          <w:b/>
        </w:rPr>
        <w:t>Реформы:</w:t>
      </w:r>
    </w:p>
    <w:p w:rsidR="00520511" w:rsidRPr="00E61AF9" w:rsidRDefault="00520511" w:rsidP="00520511">
      <w:pPr>
        <w:ind w:left="-1134"/>
        <w:rPr>
          <w:i/>
        </w:rPr>
      </w:pPr>
      <w:r w:rsidRPr="00E61AF9">
        <w:rPr>
          <w:i/>
        </w:rPr>
        <w:t>1. Финансовая реформа.</w:t>
      </w:r>
    </w:p>
    <w:p w:rsidR="00520511" w:rsidRPr="00E61AF9" w:rsidRDefault="00520511" w:rsidP="00520511">
      <w:pPr>
        <w:ind w:left="-1134"/>
      </w:pPr>
      <w:r w:rsidRPr="00E61AF9">
        <w:t>При Елене Глинской была введена единая русская монетная система, чеканка денег разрешалась только государственной казне. В 50-х годах после переписи земель была введена единая единица налогообложения- большая соха.</w:t>
      </w:r>
    </w:p>
    <w:p w:rsidR="00520511" w:rsidRPr="00E61AF9" w:rsidRDefault="00520511" w:rsidP="00520511">
      <w:pPr>
        <w:ind w:left="-1134"/>
        <w:rPr>
          <w:i/>
        </w:rPr>
      </w:pPr>
      <w:r w:rsidRPr="00E61AF9">
        <w:rPr>
          <w:i/>
        </w:rPr>
        <w:t>2. Земская реформа.</w:t>
      </w:r>
    </w:p>
    <w:p w:rsidR="00520511" w:rsidRPr="00E61AF9" w:rsidRDefault="00520511" w:rsidP="00520511">
      <w:pPr>
        <w:ind w:left="-1134"/>
      </w:pPr>
      <w:r w:rsidRPr="00E61AF9">
        <w:t>Повсеместная отмена кормлений, создание земских и губных изб, выполняющих функции органов местного самоуправления. Земские избы занимались сбором налогов, строительством, заселением пустующих земель. Губные избы боролись с преступностью.</w:t>
      </w:r>
    </w:p>
    <w:p w:rsidR="00520511" w:rsidRPr="00E61AF9" w:rsidRDefault="00520511" w:rsidP="00520511">
      <w:pPr>
        <w:ind w:left="-1134"/>
        <w:rPr>
          <w:i/>
        </w:rPr>
      </w:pPr>
      <w:r w:rsidRPr="00E61AF9">
        <w:rPr>
          <w:i/>
        </w:rPr>
        <w:t>3. Судебная реформа.</w:t>
      </w:r>
    </w:p>
    <w:p w:rsidR="00520511" w:rsidRPr="00E61AF9" w:rsidRDefault="00520511" w:rsidP="00520511">
      <w:pPr>
        <w:ind w:left="-1134"/>
      </w:pPr>
      <w:r w:rsidRPr="00E61AF9">
        <w:t xml:space="preserve">В руках земско-губной администрации сосредоточились судебные функции. </w:t>
      </w:r>
      <w:r w:rsidR="00FC606C">
        <w:t>Появляется институт присяжных, а именно</w:t>
      </w:r>
      <w:r w:rsidRPr="00E61AF9">
        <w:t xml:space="preserve"> «добрые люди», избираемые местным населением, их приобщили к принятию судебных решений.</w:t>
      </w:r>
    </w:p>
    <w:p w:rsidR="00520511" w:rsidRPr="00E61AF9" w:rsidRDefault="00520511" w:rsidP="00520511">
      <w:pPr>
        <w:ind w:left="-1134"/>
        <w:rPr>
          <w:i/>
        </w:rPr>
      </w:pPr>
      <w:r w:rsidRPr="00E61AF9">
        <w:rPr>
          <w:i/>
        </w:rPr>
        <w:t>4. Военная реформа.</w:t>
      </w:r>
    </w:p>
    <w:p w:rsidR="00520511" w:rsidRPr="00E61AF9" w:rsidRDefault="00520511" w:rsidP="00520511">
      <w:pPr>
        <w:ind w:left="-1134"/>
      </w:pPr>
      <w:r w:rsidRPr="00E61AF9">
        <w:t>Определён порядок прохождения военной службы: «по отечеству»(по происхождению) и «по прибору» (по набору). Служба регулировалась Уложением о службе (1556г.). В 1550 г. Формируется стрелецкое войско, которое составило личную охрану царя. Введено чёткое деление на полки с подчинением войска воеводе большого полка. На время военных походов отменялось местничество.</w:t>
      </w:r>
    </w:p>
    <w:p w:rsidR="00520511" w:rsidRPr="00E61AF9" w:rsidRDefault="00520511" w:rsidP="00520511">
      <w:pPr>
        <w:ind w:left="-1134"/>
        <w:rPr>
          <w:i/>
        </w:rPr>
      </w:pPr>
      <w:r w:rsidRPr="00E61AF9">
        <w:rPr>
          <w:i/>
        </w:rPr>
        <w:t>5. Стоглав и Домострой.</w:t>
      </w:r>
    </w:p>
    <w:p w:rsidR="00520511" w:rsidRPr="00E61AF9" w:rsidRDefault="00520511" w:rsidP="00520511">
      <w:pPr>
        <w:ind w:left="-1134"/>
      </w:pPr>
      <w:r w:rsidRPr="00E61AF9">
        <w:t>В 1551 г. На церковном соборе Иван выступил с речью, в которой изложил 69 вопросов к церкви. Ответы церковных деятелей в основном по вопросам канонической жизни составили Стоглав, который был разослан по всем монастырям и церквам.</w:t>
      </w:r>
    </w:p>
    <w:p w:rsidR="00520511" w:rsidRPr="00E61AF9" w:rsidRDefault="00520511" w:rsidP="00520511">
      <w:pPr>
        <w:ind w:left="-1134"/>
      </w:pPr>
      <w:r w:rsidRPr="00E61AF9">
        <w:t>Домострой- сборник бытовых, нравственно-моральных и юридических правил поведения.</w:t>
      </w:r>
    </w:p>
    <w:p w:rsidR="00520511" w:rsidRPr="00E61AF9" w:rsidRDefault="00520511" w:rsidP="00520511">
      <w:pPr>
        <w:ind w:left="-1134"/>
        <w:rPr>
          <w:i/>
        </w:rPr>
      </w:pPr>
      <w:r w:rsidRPr="00E61AF9">
        <w:rPr>
          <w:i/>
        </w:rPr>
        <w:t xml:space="preserve">6. Создание приказной системы. </w:t>
      </w:r>
    </w:p>
    <w:p w:rsidR="00520511" w:rsidRPr="00E61AF9" w:rsidRDefault="00520511" w:rsidP="00520511">
      <w:pPr>
        <w:ind w:left="-1134"/>
      </w:pPr>
      <w:r w:rsidRPr="00E61AF9">
        <w:t>Приказы обладали довольно стройной формой. Создавались по отраслевому и территориальному признаку. Во главе приказа стоял боярин или дьяк. Приказы ведали управлением, сбором налогов и судом.</w:t>
      </w:r>
    </w:p>
    <w:p w:rsidR="00520511" w:rsidRPr="00E61AF9" w:rsidRDefault="00520511" w:rsidP="00520511">
      <w:pPr>
        <w:ind w:left="-1134"/>
      </w:pPr>
      <w:r w:rsidRPr="00E61AF9">
        <w:rPr>
          <w:i/>
        </w:rPr>
        <w:t>7. Издание нового Судебника 1550г.</w:t>
      </w:r>
    </w:p>
    <w:p w:rsidR="00520511" w:rsidRPr="00E61AF9" w:rsidRDefault="00520511" w:rsidP="00520511">
      <w:pPr>
        <w:ind w:left="-1134"/>
      </w:pPr>
      <w:r w:rsidRPr="00E61AF9">
        <w:t>Судебник был правовой основой для реформ 50-хгг 16 в. Была создана единая общегос. судебная система, были закреплены отношения м/у помещиком и крестьянином.</w:t>
      </w:r>
      <w:r w:rsidR="00212A56">
        <w:t>Появляются урочные заповедные лета,</w:t>
      </w:r>
      <w:r w:rsidR="00FC606C">
        <w:t>вводится</w:t>
      </w:r>
      <w:r w:rsidR="00AA4A48">
        <w:t>Юрьев день.</w:t>
      </w:r>
      <w:r w:rsidR="00FC606C">
        <w:t xml:space="preserve"> Ограничивается переход крестьян от одного помещика к другому.</w:t>
      </w:r>
    </w:p>
    <w:p w:rsidR="00520511" w:rsidRPr="00E61AF9" w:rsidRDefault="00520511" w:rsidP="00520511">
      <w:pPr>
        <w:ind w:left="-1134"/>
      </w:pPr>
      <w:r w:rsidRPr="00E61AF9">
        <w:rPr>
          <w:i/>
        </w:rPr>
        <w:t xml:space="preserve">8.Земский собор (1549)– </w:t>
      </w:r>
      <w:r w:rsidRPr="00E61AF9">
        <w:t>представит. учреждение. Совещат. ф-ии, законы вступали в силу после подписания царем. Созывались нерегулярно, созывал сам царь, решения собора не были обязат. Для царя. Зан</w:t>
      </w:r>
      <w:r w:rsidR="00212A56">
        <w:t>имался решением важнейших государственных</w:t>
      </w:r>
      <w:r w:rsidRPr="00E61AF9">
        <w:t xml:space="preserve"> дел, пр. всего вопросами внеш. политики и финансов. На них избирались цари.</w:t>
      </w:r>
    </w:p>
    <w:p w:rsidR="00520511" w:rsidRPr="00E61AF9" w:rsidRDefault="00520511" w:rsidP="00520511">
      <w:pPr>
        <w:ind w:left="-1134"/>
        <w:rPr>
          <w:b/>
        </w:rPr>
      </w:pPr>
      <w:r w:rsidRPr="00E61AF9">
        <w:rPr>
          <w:b/>
        </w:rPr>
        <w:t>Последствия реформ:</w:t>
      </w:r>
    </w:p>
    <w:p w:rsidR="00520511" w:rsidRPr="00E61AF9" w:rsidRDefault="00520511" w:rsidP="00520511">
      <w:pPr>
        <w:numPr>
          <w:ilvl w:val="0"/>
          <w:numId w:val="3"/>
        </w:numPr>
        <w:ind w:left="-1134"/>
      </w:pPr>
      <w:r w:rsidRPr="00E61AF9">
        <w:t>Укрепление государства и его военной мощи (присоединение Казанского и Астраханского ханства, успешное начало Ливонской войны)</w:t>
      </w:r>
    </w:p>
    <w:p w:rsidR="00520511" w:rsidRPr="00E61AF9" w:rsidRDefault="00520511" w:rsidP="00520511">
      <w:pPr>
        <w:numPr>
          <w:ilvl w:val="0"/>
          <w:numId w:val="3"/>
        </w:numPr>
        <w:ind w:left="-1134"/>
      </w:pPr>
      <w:r w:rsidRPr="00E61AF9">
        <w:t>Рост крепостнического гнёта</w:t>
      </w:r>
    </w:p>
    <w:p w:rsidR="00520511" w:rsidRPr="00E61AF9" w:rsidRDefault="00520511" w:rsidP="00520511">
      <w:pPr>
        <w:numPr>
          <w:ilvl w:val="0"/>
          <w:numId w:val="3"/>
        </w:numPr>
        <w:ind w:left="-1134"/>
      </w:pPr>
      <w:r w:rsidRPr="00E61AF9">
        <w:t>Бояре по-прежнему оставались привелегированным классом</w:t>
      </w:r>
    </w:p>
    <w:p w:rsidR="00520511" w:rsidRDefault="00520511" w:rsidP="00520511">
      <w:pPr>
        <w:ind w:left="-1134"/>
        <w:rPr>
          <w:b/>
          <w:u w:val="single"/>
        </w:rPr>
      </w:pPr>
    </w:p>
    <w:p w:rsidR="00520511" w:rsidRDefault="00520511" w:rsidP="00520511">
      <w:pPr>
        <w:ind w:left="-1134"/>
        <w:rPr>
          <w:b/>
          <w:u w:val="single"/>
        </w:rPr>
      </w:pPr>
    </w:p>
    <w:p w:rsidR="00520511" w:rsidRDefault="00520511" w:rsidP="00FC606C">
      <w:pPr>
        <w:rPr>
          <w:b/>
          <w:u w:val="single"/>
        </w:rPr>
      </w:pPr>
      <w:r w:rsidRPr="00E61AF9">
        <w:rPr>
          <w:b/>
          <w:u w:val="single"/>
        </w:rPr>
        <w:lastRenderedPageBreak/>
        <w:t>Охарактеризуйте причины, сущность и последствия опричнины в период царствования Ивана IV(Грозного).</w:t>
      </w:r>
    </w:p>
    <w:p w:rsidR="00520511" w:rsidRPr="00520511" w:rsidRDefault="00520511" w:rsidP="00520511">
      <w:pPr>
        <w:ind w:left="-1134"/>
        <w:rPr>
          <w:b/>
          <w:u w:val="single"/>
        </w:rPr>
      </w:pPr>
      <w:r w:rsidRPr="00E61AF9">
        <w:rPr>
          <w:b/>
          <w:i/>
        </w:rPr>
        <w:t>Причины:</w:t>
      </w:r>
    </w:p>
    <w:p w:rsidR="00520511" w:rsidRPr="00E61AF9" w:rsidRDefault="00520511" w:rsidP="00520511">
      <w:pPr>
        <w:numPr>
          <w:ilvl w:val="0"/>
          <w:numId w:val="4"/>
        </w:numPr>
        <w:tabs>
          <w:tab w:val="clear" w:pos="360"/>
          <w:tab w:val="num" w:pos="142"/>
        </w:tabs>
        <w:ind w:left="-1134"/>
      </w:pPr>
      <w:r w:rsidRPr="00E61AF9">
        <w:t>Отношения между царской властью и боярской оппозицией достигли наивысшего накала.</w:t>
      </w:r>
    </w:p>
    <w:p w:rsidR="00520511" w:rsidRPr="00E61AF9" w:rsidRDefault="00520511" w:rsidP="00520511">
      <w:pPr>
        <w:numPr>
          <w:ilvl w:val="0"/>
          <w:numId w:val="4"/>
        </w:numPr>
        <w:tabs>
          <w:tab w:val="clear" w:pos="360"/>
          <w:tab w:val="num" w:pos="142"/>
        </w:tabs>
        <w:ind w:left="-1134"/>
      </w:pPr>
      <w:r w:rsidRPr="00E61AF9">
        <w:t>Стремление царя к самодержавию и абсолютизму</w:t>
      </w:r>
    </w:p>
    <w:p w:rsidR="00520511" w:rsidRPr="00E61AF9" w:rsidRDefault="00520511" w:rsidP="00520511">
      <w:pPr>
        <w:numPr>
          <w:ilvl w:val="0"/>
          <w:numId w:val="4"/>
        </w:numPr>
        <w:tabs>
          <w:tab w:val="clear" w:pos="360"/>
          <w:tab w:val="num" w:pos="142"/>
        </w:tabs>
        <w:ind w:left="-1134"/>
      </w:pPr>
      <w:r w:rsidRPr="00E61AF9">
        <w:t>Неудачи в Ливонской войне.</w:t>
      </w:r>
      <w:r w:rsidR="00AA4A48">
        <w:t xml:space="preserve"> Не получили выход к Балтийскому морю.</w:t>
      </w:r>
    </w:p>
    <w:p w:rsidR="00520511" w:rsidRPr="00E61AF9" w:rsidRDefault="00520511" w:rsidP="00520511"/>
    <w:p w:rsidR="00520511" w:rsidRPr="00E61AF9" w:rsidRDefault="00520511" w:rsidP="00520511">
      <w:pPr>
        <w:ind w:left="-1134"/>
      </w:pPr>
      <w:r w:rsidRPr="00E61AF9">
        <w:t xml:space="preserve">В декабре 1564 г. Иван IV неожиданно выехал из Москвы в Александровскую слободу. Отсюда в январе 1565 г. он направил в Москву два послания, которые были оглашены на Красной площади. В 1-ом царь обвинял бояр в изменах, в другом заверял "черный люд" в том, что "гнева на них и опалы на них никакой нет". Воспользовавшись растерянностью бояр, Иван IV заставил их согласиться разделить страну на земщину и опричнину. Во главе земщины оставалась Боярская дума. Опричнина была своеобразным личным уделом, подвластным только царю, его вотчиной, в нее входили наиболее важные земли: поморские города, города с большими посадами. Было создано особое опричное войско. </w:t>
      </w:r>
      <w:r w:rsidR="00AA4A48">
        <w:t xml:space="preserve">В опричнину идут люди, которые хотят разбогатеть, а не помочь государству. </w:t>
      </w:r>
      <w:r w:rsidRPr="00E61AF9">
        <w:t>Грабежи опричников (под видом конфискаций) приняли чудовищные размеры. Один из наиболее драматичных эпизодов опричнины — погром Новгорода. Однако опричное войско, привыкшее воевать с мирным населением, ока</w:t>
      </w:r>
      <w:r w:rsidR="00AA4A48">
        <w:t>залось неспособ</w:t>
      </w:r>
      <w:r w:rsidRPr="00E61AF9">
        <w:t>ным защитить Москву от армии крымского хана Девлет-Гирея в мае 1571 г. За несколько часов грандиозный пожар уничтожил столицу. Потери среди жителей были огромны. На обратном пути крымчаки разграбили более 30 городов и уездов, в рабство было уведено более 60 тыс. русских.</w:t>
      </w:r>
    </w:p>
    <w:p w:rsidR="00520511" w:rsidRPr="00E61AF9" w:rsidRDefault="00520511" w:rsidP="00520511">
      <w:pPr>
        <w:ind w:left="-1134"/>
        <w:rPr>
          <w:b/>
        </w:rPr>
      </w:pPr>
      <w:r w:rsidRPr="00E61AF9">
        <w:rPr>
          <w:b/>
        </w:rPr>
        <w:t>Последствия опричнины:</w:t>
      </w:r>
    </w:p>
    <w:p w:rsidR="00520511" w:rsidRPr="00E61AF9" w:rsidRDefault="00520511" w:rsidP="00520511">
      <w:pPr>
        <w:ind w:left="-1134"/>
      </w:pPr>
      <w:r w:rsidRPr="00E61AF9">
        <w:t>1. Тяжелейший экономический кризис, упадок торговли, разорение земель.</w:t>
      </w:r>
    </w:p>
    <w:p w:rsidR="00520511" w:rsidRPr="00E61AF9" w:rsidRDefault="00520511" w:rsidP="00520511">
      <w:pPr>
        <w:ind w:left="-1134"/>
      </w:pPr>
      <w:r w:rsidRPr="00E61AF9">
        <w:t>2. Возрос налоговый гнёт.</w:t>
      </w:r>
    </w:p>
    <w:p w:rsidR="00520511" w:rsidRPr="00E61AF9" w:rsidRDefault="00520511" w:rsidP="00520511">
      <w:pPr>
        <w:ind w:left="-1134"/>
      </w:pPr>
      <w:r w:rsidRPr="00E61AF9">
        <w:t>3. Укрепление крепостного гнёта. Введение заповедных лет.</w:t>
      </w:r>
    </w:p>
    <w:p w:rsidR="00520511" w:rsidRPr="00E61AF9" w:rsidRDefault="00520511" w:rsidP="00520511">
      <w:pPr>
        <w:ind w:left="-1134"/>
      </w:pPr>
      <w:r w:rsidRPr="00E61AF9">
        <w:t>4. Становление неограниченной власти царя.</w:t>
      </w:r>
    </w:p>
    <w:p w:rsidR="00520511" w:rsidRPr="00E61AF9" w:rsidRDefault="00520511" w:rsidP="00520511">
      <w:pPr>
        <w:ind w:left="-1134"/>
      </w:pPr>
      <w:r w:rsidRPr="00E61AF9">
        <w:t>5. Упала роль боярской думы.</w:t>
      </w:r>
    </w:p>
    <w:p w:rsidR="00520511" w:rsidRPr="00E61AF9" w:rsidRDefault="00520511" w:rsidP="00520511">
      <w:pPr>
        <w:ind w:left="-1134"/>
      </w:pPr>
      <w:r w:rsidRPr="00E61AF9">
        <w:t>6. Ограничена самостоятельность церкви.</w:t>
      </w:r>
    </w:p>
    <w:p w:rsidR="00AA4A48" w:rsidRDefault="00520511" w:rsidP="00AA4A48">
      <w:pPr>
        <w:ind w:left="-1134"/>
      </w:pPr>
      <w:r w:rsidRPr="00E61AF9">
        <w:t xml:space="preserve">7. Социальной </w:t>
      </w:r>
      <w:r w:rsidR="00AA4A48">
        <w:t>опорой власти стала бюрократия.</w:t>
      </w:r>
    </w:p>
    <w:p w:rsidR="00AA4A48" w:rsidRDefault="00AA4A48" w:rsidP="00AA4A48"/>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 w:rsidR="00520511" w:rsidRDefault="00520511" w:rsidP="00520511">
      <w:pPr>
        <w:jc w:val="both"/>
        <w:rPr>
          <w:b/>
          <w:sz w:val="28"/>
          <w:szCs w:val="28"/>
        </w:rPr>
      </w:pPr>
    </w:p>
    <w:p w:rsidR="00520511" w:rsidRDefault="00520511" w:rsidP="00520511">
      <w:pPr>
        <w:jc w:val="both"/>
        <w:rPr>
          <w:b/>
          <w:sz w:val="28"/>
          <w:szCs w:val="28"/>
        </w:rPr>
      </w:pPr>
    </w:p>
    <w:p w:rsidR="00520511" w:rsidRDefault="00520511" w:rsidP="00520511">
      <w:pPr>
        <w:jc w:val="both"/>
        <w:rPr>
          <w:b/>
          <w:sz w:val="28"/>
          <w:szCs w:val="28"/>
        </w:rPr>
      </w:pPr>
    </w:p>
    <w:p w:rsidR="00520511" w:rsidRPr="00956847" w:rsidRDefault="00520511" w:rsidP="00956847">
      <w:pPr>
        <w:pStyle w:val="1"/>
        <w:ind w:left="-1134"/>
        <w:rPr>
          <w:color w:val="auto"/>
        </w:rPr>
      </w:pPr>
      <w:bookmarkStart w:id="7" w:name="_Toc185963293"/>
      <w:r w:rsidRPr="00956847">
        <w:rPr>
          <w:color w:val="auto"/>
        </w:rPr>
        <w:lastRenderedPageBreak/>
        <w:t>Смутное время: причины, альтернативы развития и последствия</w:t>
      </w:r>
      <w:bookmarkEnd w:id="7"/>
    </w:p>
    <w:p w:rsidR="00520511" w:rsidRPr="00E61AF9" w:rsidRDefault="00520511" w:rsidP="00520511">
      <w:pPr>
        <w:ind w:left="-1134" w:hanging="1"/>
        <w:jc w:val="both"/>
      </w:pPr>
      <w:r w:rsidRPr="00A94D06">
        <w:rPr>
          <w:b/>
        </w:rPr>
        <w:t>Смутное время</w:t>
      </w:r>
      <w:r>
        <w:t xml:space="preserve"> – эпоха социально-политического, экономического и династического кризиса. Сопровождалась народными восстаниями, правлением самозванцев, разрушением государственной власти, польско-шведско-литовской интервенцией, разорением страны. </w:t>
      </w:r>
    </w:p>
    <w:p w:rsidR="00D77A7D" w:rsidRPr="00D77A7D" w:rsidRDefault="00D77A7D" w:rsidP="00D77A7D">
      <w:pPr>
        <w:ind w:left="-1134"/>
        <w:rPr>
          <w:b/>
        </w:rPr>
      </w:pPr>
      <w:r w:rsidRPr="00D77A7D">
        <w:rPr>
          <w:b/>
        </w:rPr>
        <w:t>Причины Смутного времени:</w:t>
      </w:r>
    </w:p>
    <w:p w:rsidR="00FC606C" w:rsidRDefault="00D77A7D" w:rsidP="00FC606C">
      <w:pPr>
        <w:pStyle w:val="a4"/>
        <w:numPr>
          <w:ilvl w:val="3"/>
          <w:numId w:val="1"/>
        </w:numPr>
        <w:tabs>
          <w:tab w:val="clear" w:pos="2880"/>
          <w:tab w:val="num" w:pos="2977"/>
        </w:tabs>
        <w:ind w:left="-851" w:hanging="284"/>
      </w:pPr>
      <w:r w:rsidRPr="00D77A7D">
        <w:t>Династический кризис – поиски народного царя.</w:t>
      </w:r>
    </w:p>
    <w:p w:rsidR="00FC606C" w:rsidRDefault="00FC606C" w:rsidP="00FC606C">
      <w:pPr>
        <w:pStyle w:val="a4"/>
        <w:numPr>
          <w:ilvl w:val="3"/>
          <w:numId w:val="1"/>
        </w:numPr>
        <w:ind w:left="-851" w:hanging="284"/>
      </w:pPr>
      <w:r>
        <w:t>Нравственный</w:t>
      </w:r>
    </w:p>
    <w:p w:rsidR="00D77A7D" w:rsidRPr="00D77A7D" w:rsidRDefault="00FC606C" w:rsidP="00D77A7D">
      <w:pPr>
        <w:ind w:left="-1134"/>
      </w:pPr>
      <w:r>
        <w:t>3</w:t>
      </w:r>
      <w:r w:rsidR="00D77A7D" w:rsidRPr="00D77A7D">
        <w:t xml:space="preserve">. Падение авторитета царской власти после опричнины. </w:t>
      </w:r>
    </w:p>
    <w:p w:rsidR="00D77A7D" w:rsidRPr="00D77A7D" w:rsidRDefault="00FC606C" w:rsidP="00D77A7D">
      <w:pPr>
        <w:ind w:left="-1134"/>
      </w:pPr>
      <w:r>
        <w:t>4</w:t>
      </w:r>
      <w:r w:rsidR="00D77A7D" w:rsidRPr="00D77A7D">
        <w:t xml:space="preserve">. Борьба между боярами и дворянами (опорой самодержавной власти). </w:t>
      </w:r>
    </w:p>
    <w:p w:rsidR="00D77A7D" w:rsidRPr="00D77A7D" w:rsidRDefault="00FC606C" w:rsidP="00D77A7D">
      <w:pPr>
        <w:ind w:left="-1134"/>
      </w:pPr>
      <w:r>
        <w:t>5</w:t>
      </w:r>
      <w:r w:rsidR="00D77A7D" w:rsidRPr="00D77A7D">
        <w:t>. Ужесточение эксплуатации крестьян. Усилились миграционные процессы, в результате которых происходило опустение центральных районов и освоение Поволжья, упадок с/х. Народные бунты, мятежи, восстания (Хлопка, И. Болотникова), разбой казаков и беглых холопов.</w:t>
      </w:r>
    </w:p>
    <w:p w:rsidR="00D77A7D" w:rsidRPr="00D77A7D" w:rsidRDefault="00FC606C" w:rsidP="00D77A7D">
      <w:pPr>
        <w:ind w:left="-1134"/>
      </w:pPr>
      <w:r>
        <w:t>6</w:t>
      </w:r>
      <w:r w:rsidR="00D77A7D" w:rsidRPr="00D77A7D">
        <w:t>. Истощение экономических ресурсов вследствие Ливонской войны и опричнины.</w:t>
      </w:r>
    </w:p>
    <w:p w:rsidR="00D77A7D" w:rsidRPr="00D77A7D" w:rsidRDefault="00FC606C" w:rsidP="00D77A7D">
      <w:pPr>
        <w:ind w:left="-1134"/>
        <w:rPr>
          <w:b/>
        </w:rPr>
      </w:pPr>
      <w:r>
        <w:t>7</w:t>
      </w:r>
      <w:r w:rsidR="00D77A7D" w:rsidRPr="00D77A7D">
        <w:t>. Иностранная интервенция.</w:t>
      </w:r>
    </w:p>
    <w:p w:rsidR="00D77A7D" w:rsidRPr="00D77A7D" w:rsidRDefault="00D77A7D" w:rsidP="00D77A7D">
      <w:pPr>
        <w:ind w:left="-1134"/>
        <w:rPr>
          <w:b/>
        </w:rPr>
      </w:pPr>
      <w:r w:rsidRPr="00D77A7D">
        <w:rPr>
          <w:b/>
        </w:rPr>
        <w:t>Этапы:</w:t>
      </w:r>
    </w:p>
    <w:p w:rsidR="00D77A7D" w:rsidRPr="00D77A7D" w:rsidRDefault="00D77A7D" w:rsidP="00D77A7D">
      <w:pPr>
        <w:ind w:left="-1134"/>
      </w:pPr>
      <w:bookmarkStart w:id="8" w:name="1011988-L-102"/>
      <w:r w:rsidRPr="00D77A7D">
        <w:t xml:space="preserve">1) </w:t>
      </w:r>
      <w:bookmarkEnd w:id="8"/>
      <w:r w:rsidRPr="00D77A7D">
        <w:t xml:space="preserve">Династический кризис, вызванный убийством царем Иваном IV Грозным своего старшего сына Ивана, приходом к власти его брата Федора Ивановича и смертью их младшего сводного брата Дмитрия. Престол лишился последнего наследника из династии Рюриковичей. </w:t>
      </w:r>
    </w:p>
    <w:p w:rsidR="00D77A7D" w:rsidRPr="00D77A7D" w:rsidRDefault="00D77A7D" w:rsidP="00D77A7D">
      <w:pPr>
        <w:ind w:left="-1134"/>
      </w:pPr>
      <w:r w:rsidRPr="00D77A7D">
        <w:t xml:space="preserve">Смерть бездетного царя Федора Ивановича (1598) позволила прийти к власти Борису Годунову (1598–1605), правившему энергично и мудро, но неспособному пресечь интриги недовольных бояр. Неурожай 1601–1602 и последовавший за ним голод стали причиной вначале первого социального взрыва (1603, восстание Хлопка). Вскоре в объединившихся Речи Посполитой и Литве появился Григорий Отрепьев, назвавшийся выжившим чудом Дмитрием. В конце 1604, приняв католичество, Лжедмитрий I с небольшим войском вступил в Россию. На его сторону перешли многие города юга России, казаки, недовольные крестьяне. В июне 1605 самозванец почти на год стал царем Дмитрием I. Однако боярский заговор и восстание москвичей 17 мая 1606, недовольных направлением его политики, смели его с трона. </w:t>
      </w:r>
    </w:p>
    <w:p w:rsidR="00D77A7D" w:rsidRPr="00D77A7D" w:rsidRDefault="00D77A7D" w:rsidP="00D77A7D">
      <w:pPr>
        <w:ind w:left="-1134"/>
      </w:pPr>
      <w:r w:rsidRPr="00D77A7D">
        <w:t xml:space="preserve">2) Через два дня царем был «выкрикнут» боярин Василий Шуйский, давший крестоцеловальную запись править с Боярской думой, не налагать опал и не казнить без суда. </w:t>
      </w:r>
    </w:p>
    <w:p w:rsidR="00D77A7D" w:rsidRPr="00D77A7D" w:rsidRDefault="00D77A7D" w:rsidP="00D77A7D">
      <w:pPr>
        <w:ind w:left="-1134"/>
      </w:pPr>
      <w:r w:rsidRPr="00D77A7D">
        <w:t xml:space="preserve">К лету 1606 в Путивле вспыхнуло восстание под главенством беглого холопа Ивана Болотникова, к нему присоединились крестьяне, стрельцы, дворяне. Восставшие дошли до Москвы, осадили ее, но потерпели поражение. Болотников летом 1607 был схвачен. </w:t>
      </w:r>
    </w:p>
    <w:p w:rsidR="00D77A7D" w:rsidRPr="00D77A7D" w:rsidRDefault="00D77A7D" w:rsidP="00D77A7D">
      <w:pPr>
        <w:ind w:left="-1134"/>
      </w:pPr>
      <w:r w:rsidRPr="00D77A7D">
        <w:t xml:space="preserve">Новым претендентом на русский трон стал Лжедмитрий II (происхождение не известно), объединивший вокруг себя уцелевших участников восстания Болотникова, казаков во главе с Иваном Заруцким, польские отряды. Обосновавшись с июня 1608 в подмосковном селе Тушино (отсюда его прозвище «Тушинский вор»), он осадил Москву. </w:t>
      </w:r>
    </w:p>
    <w:p w:rsidR="00D77A7D" w:rsidRPr="00D77A7D" w:rsidRDefault="00D77A7D" w:rsidP="00D77A7D">
      <w:pPr>
        <w:ind w:left="-1134"/>
      </w:pPr>
      <w:r w:rsidRPr="00D77A7D">
        <w:t xml:space="preserve">В Московии образовалось два царя, две Боярские думы, два патриарха (Гермоген в Москве и Филарет в Тушине), территории, признающие власть Лжедмитрия II, и территории, сохраняющие верность Шуйскому. Успехи тушинцев заставили Шуйского в феврале 1609 заключить договор с враждебной Польше Швецией. Отдав шведам русскую крепость Корела, он получил военную помощь, и русско-шведская армия освободила ряд городов на севере страны. Это дало польскому королю Сигизмунду III повод к интервенции: осенью 1609 польские войска осадили Смоленск, дошли до Троице-Сергиева монастыря. Лжедмитрий II бежал из Тушина, покинувшие его тушинцы заключили в начале 1610 договор с Сигизмундом об избрании на русский престол его сына королевича Владислава. </w:t>
      </w:r>
    </w:p>
    <w:p w:rsidR="00D77A7D" w:rsidRPr="00D77A7D" w:rsidRDefault="00D77A7D" w:rsidP="00D77A7D">
      <w:pPr>
        <w:ind w:left="-1134"/>
      </w:pPr>
      <w:r w:rsidRPr="00D77A7D">
        <w:t xml:space="preserve">В июле 1610 Шуйский был свергнут боярами и насильно пострижен в монахи. Власть временно перешла к «Семибоярщине», правительству, подписавшему в августе 1610 договор с Сигизмундом III об избрании Владислава царем при условии, что тот примет православие. В Москву вступили польские войска. </w:t>
      </w:r>
    </w:p>
    <w:p w:rsidR="00D77A7D" w:rsidRPr="00D77A7D" w:rsidRDefault="00D77A7D" w:rsidP="00D77A7D">
      <w:pPr>
        <w:ind w:left="-1134"/>
      </w:pPr>
      <w:bookmarkStart w:id="9" w:name="1011988-L-104"/>
      <w:r w:rsidRPr="00D77A7D">
        <w:t>3)</w:t>
      </w:r>
      <w:bookmarkEnd w:id="9"/>
      <w:r w:rsidRPr="00D77A7D">
        <w:t xml:space="preserve"> С нарастанием с 1611 патриотических настроений усилились призывы к прекращению раздоров, восстановлению единства. Центром притяжения патриотических сил стали московский патриарх Гермоген, кн. Д.Т.Трубецкой. В сформированном Первом ополчении участвовали дворянские отряды П.Ляпунова, казаки И. Заруцкого, бывшие тушинцы. В Нижнем Новгороде и Ярославле собирал войско К.Минин, формировалось новое правительство, «Совет всея земли». Первому ополчению </w:t>
      </w:r>
      <w:r w:rsidRPr="00D77A7D">
        <w:lastRenderedPageBreak/>
        <w:t xml:space="preserve">освободить Москву не удалось, летом 1611 ополчение распалось. Осенью 1611 по инициативе К.Минина и приглашенного им Д.Пожарского в Нижнем Новгороде было сформировано Второе ополчение. В августе 1612 оно подошло к Москве и 26 октября 1612 освободило ее. В 1613 Земский собор избрал царем 16-летнего Михаила Романова, в Россию вернулся из плена его отец, патриарх Филарет, с именем которого народ связывал надежды на искоренение разбоя и грабежей. </w:t>
      </w:r>
    </w:p>
    <w:p w:rsidR="00D77A7D" w:rsidRPr="00D77A7D" w:rsidRDefault="00D77A7D" w:rsidP="00D77A7D">
      <w:pPr>
        <w:ind w:left="-1134"/>
      </w:pPr>
      <w:r w:rsidRPr="00D77A7D">
        <w:t xml:space="preserve">В 1617 был подписан Столбовский мир со Швецией, которая получила крепость Корелу и побережье Финского залива. </w:t>
      </w:r>
    </w:p>
    <w:p w:rsidR="00D77A7D" w:rsidRPr="00D77A7D" w:rsidRDefault="00D77A7D" w:rsidP="00D77A7D">
      <w:pPr>
        <w:ind w:left="-1134"/>
      </w:pPr>
      <w:r w:rsidRPr="00D77A7D">
        <w:t xml:space="preserve">В 1618 заключено Деулинское перемирие с Польшей: Россия уступила ей Смоленск, Чернигов и ряд других городов. Территориальные потери России смог возместить и восстановить лишь царь Петр I почти сто лет спустя. </w:t>
      </w:r>
    </w:p>
    <w:p w:rsidR="00D77A7D" w:rsidRPr="00D77A7D" w:rsidRDefault="00D77A7D" w:rsidP="00D77A7D">
      <w:pPr>
        <w:ind w:left="-1134"/>
        <w:rPr>
          <w:b/>
        </w:rPr>
      </w:pPr>
      <w:r w:rsidRPr="00D77A7D">
        <w:rPr>
          <w:b/>
        </w:rPr>
        <w:t>Последствия:</w:t>
      </w:r>
    </w:p>
    <w:p w:rsidR="00D77A7D" w:rsidRPr="00D77A7D" w:rsidRDefault="00D77A7D" w:rsidP="00D77A7D">
      <w:pPr>
        <w:ind w:left="-1134"/>
      </w:pPr>
      <w:r w:rsidRPr="00D77A7D">
        <w:t>1. Было восстановлено территориальное единство России, хотя часть русских земель осталась за Речью Посполитой и Швецией.</w:t>
      </w:r>
    </w:p>
    <w:p w:rsidR="00D77A7D" w:rsidRPr="00D77A7D" w:rsidRDefault="00D77A7D" w:rsidP="00D77A7D">
      <w:pPr>
        <w:ind w:left="-1134"/>
      </w:pPr>
      <w:r w:rsidRPr="00D77A7D">
        <w:t>2. Поднятие патриотического духа населения</w:t>
      </w:r>
    </w:p>
    <w:p w:rsidR="00D77A7D" w:rsidRPr="00D77A7D" w:rsidRDefault="00D77A7D" w:rsidP="00D77A7D">
      <w:pPr>
        <w:ind w:left="-1134"/>
      </w:pPr>
      <w:r w:rsidRPr="00D77A7D">
        <w:t xml:space="preserve">3. Создание  разветвленного бюрократического аппарата. </w:t>
      </w:r>
    </w:p>
    <w:p w:rsidR="00D77A7D" w:rsidRPr="00D77A7D" w:rsidRDefault="00D77A7D" w:rsidP="00D77A7D">
      <w:pPr>
        <w:ind w:left="-1134"/>
      </w:pPr>
      <w:r w:rsidRPr="00D77A7D">
        <w:t>4. Избран путь дальнейшего развития России: 1) самодержавие как форма полит правления; 2) крепостное право как основа экономики; 3) православие как идеология; 4) сословный строй как соц. структура.</w:t>
      </w:r>
    </w:p>
    <w:p w:rsidR="00D77A7D" w:rsidRDefault="00D77A7D" w:rsidP="00D77A7D">
      <w:pPr>
        <w:ind w:left="-1134"/>
      </w:pPr>
      <w:r w:rsidRPr="00D77A7D">
        <w:t>5. страшное разорение и запустение страны</w:t>
      </w: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D77A7D" w:rsidRDefault="00D77A7D" w:rsidP="00D77A7D">
      <w:pPr>
        <w:ind w:left="-1134"/>
      </w:pPr>
    </w:p>
    <w:p w:rsidR="00520511" w:rsidRPr="00D77A7D" w:rsidRDefault="00520511" w:rsidP="009D5938">
      <w:pPr>
        <w:pStyle w:val="1"/>
        <w:ind w:left="-1134"/>
        <w:rPr>
          <w:color w:val="auto"/>
        </w:rPr>
      </w:pPr>
      <w:bookmarkStart w:id="10" w:name="_Toc185963294"/>
      <w:r w:rsidRPr="00D77A7D">
        <w:rPr>
          <w:color w:val="auto"/>
          <w:shd w:val="clear" w:color="auto" w:fill="FFFFFF"/>
          <w:lang w:eastAsia="ru-RU"/>
        </w:rPr>
        <w:lastRenderedPageBreak/>
        <w:t>Социально-экономическое и политическое развитие России после Смуты</w:t>
      </w:r>
      <w:bookmarkEnd w:id="10"/>
    </w:p>
    <w:p w:rsidR="00520511" w:rsidRPr="00EB0D6A" w:rsidRDefault="00520511" w:rsidP="00520511">
      <w:pPr>
        <w:shd w:val="clear" w:color="auto" w:fill="FFFFFF"/>
        <w:ind w:left="-1134" w:firstLine="708"/>
        <w:jc w:val="both"/>
        <w:rPr>
          <w:color w:val="000000"/>
          <w:lang w:eastAsia="ru-RU"/>
        </w:rPr>
      </w:pPr>
      <w:r w:rsidRPr="00EB0D6A">
        <w:rPr>
          <w:color w:val="000000"/>
          <w:lang w:eastAsia="ru-RU"/>
        </w:rPr>
        <w:t>После Смуты в России почти три десятилетия шел восстановительный процесс. Только с середины XVII в. в хозяйстве начинают проявляться новые, прогрессивные тенденции. В хозяйственный оборот вовлекаются плодородные земли Черноземного центра и Среднего Поволжья. Благодаря относительно высокой урожайности они дают некоторый излишек хлеба. Этот излишек идет на продажу в менее плодородные регионы, позволяя их населению постепенно переходить к другим занятиям, более соответствующим местным природно-климатическим условиям. Идет процесс районирования — хозяйственной специализации различных регионов. На северо-западе, культивируется лен и другие техн</w:t>
      </w:r>
      <w:r w:rsidRPr="00184755">
        <w:rPr>
          <w:color w:val="000000"/>
          <w:lang w:eastAsia="ru-RU"/>
        </w:rPr>
        <w:t xml:space="preserve">ические культуры. Северо-восток </w:t>
      </w:r>
      <w:r w:rsidRPr="00EB0D6A">
        <w:rPr>
          <w:color w:val="000000"/>
          <w:lang w:eastAsia="ru-RU"/>
        </w:rPr>
        <w:t>начинает специализироваться на скотоводстве. Заметное развитие в этих регионах получают и крестьянские промыслы: на северо-западе — ткацкий, на северо-востоке — кожевенный. Возрастающий обмен сельскохозяйственной и промысловой продукцией, развитие товарно-денежных отношений приводят к постепенному становлению внутреннего рынка (процесс завершается лишь к концу XVII в.). Торговля в XVII в. носила в основном ярмарочный характер. Некоторые ярмарки имели общероссийское значение: Макарьевская (под Нижним Новгородом), Ирбитская (Южный Урал) и Свенская (недалеко от Брянска). Новым явлением в экономике стали мануфактуры — крупные производства с разделением труда, пока в основном ручного. Количество мануфактур в России XVII в. не превышало 30; единственной отраслью, в которой они возникали, была металлургия.</w:t>
      </w:r>
    </w:p>
    <w:p w:rsidR="00520511" w:rsidRPr="00EB0D6A" w:rsidRDefault="00520511" w:rsidP="00520511">
      <w:pPr>
        <w:shd w:val="clear" w:color="auto" w:fill="FFFFFF"/>
        <w:ind w:left="-1134" w:firstLine="708"/>
        <w:jc w:val="both"/>
        <w:rPr>
          <w:color w:val="000000"/>
          <w:lang w:eastAsia="ru-RU"/>
        </w:rPr>
      </w:pPr>
      <w:r w:rsidRPr="00EB0D6A">
        <w:rPr>
          <w:color w:val="000000"/>
          <w:lang w:eastAsia="ru-RU"/>
        </w:rPr>
        <w:t>В социальном отношении все более значительной силой становится дворянство. Продолжая давать служилым людям земли за службу, правительство избегает их отбирать. Все чаще поместья переходят по наследству, т.е. становятся все больше похожими на вотчины. Правда, в XVII в. этот процесс не был еще подкреплен специальными указами. Крестьянство в 1649 г. Соборным Уложением было окончательно прикреплено к земле: Юрьев день отменялся навсегда; сыск беглых становился бессрочным. Это закрепощение носило пока еще формальный характер — у государства не было сил, чтобы реально прикрепить крестьянство к земле. До начала XVIII в. по Руси бродили в поисках лучшей доли ватаги "гулящих людей". Власть принимает меры для поддержания "торгового сословия", прежде всего его привилегированной верхушки — гостей. В 1653 г. принимается Торговый устав, заменивший множество мелких торговых пошлин одной, в размере 5% с цены продаваемого товара. Конкуренты русских купцов — иностранцы — должны были платить 8%, а по Новоторговому уставу 1667 г. — 10%.</w:t>
      </w:r>
    </w:p>
    <w:p w:rsidR="009D5938" w:rsidRDefault="00520511" w:rsidP="00520511">
      <w:pPr>
        <w:shd w:val="clear" w:color="auto" w:fill="FFFFFF"/>
        <w:ind w:left="-1134"/>
        <w:jc w:val="both"/>
        <w:rPr>
          <w:color w:val="000000"/>
          <w:lang w:eastAsia="ru-RU"/>
        </w:rPr>
      </w:pPr>
      <w:r w:rsidRPr="00EB0D6A">
        <w:rPr>
          <w:color w:val="000000"/>
          <w:lang w:eastAsia="ru-RU"/>
        </w:rPr>
        <w:t>В плане политического развития XVII в. был временем становления самодержавного строя. Царская власть постепенно ослабляла и упраздняла ограничивавшие ее сословно-представительные органы. Земские соборы, к поддержке которых после Смуты первый Романов, Михаил, обращался чуть ли не каждый год, при его преемнике Алексее перестают созываться (последний собор был созван в 1653 г.). Боярскую думу царская власть умело берет под свой контроль, вводя в нее думных дьяков и дворян (до 30% состава), безоговорочно поддерживавших царя. Доказательством возросшей силы царской власти и ослабления боярства явилась отмена в 1682 г. местничества. Укрепляется и разрастается приказная бюрократия, служившая опорой царю. Приказная система становится громоздкой и неуклюжей: к концу XVII в. существовало более 40 приказов, часть из них носила функциональный характер — Посольский, Поместный, Стрелецкий и пр., а часть территориальный — Сибирский, Казанский, Малороссийский и пр. Попытка контролировать эту махину при помощи приказа Тайных дел не увенчалась успехом. На местах в XVII в. окончательно изживаются выборные органы управления. Вся власть переходит в руки к воеводам, назначаемым из центра и живущим кормлением за счет местного населения. Во второй половине XVII в. в России появляются полки нового строя, в которых служили за жалованье "охочие люди" — добровольцы. Тогда же на Волге был построен "Орел" — первый корабль, способный выдержать морское плавание.</w:t>
      </w:r>
    </w:p>
    <w:p w:rsidR="00520511" w:rsidRPr="004E76C2" w:rsidRDefault="009D5938" w:rsidP="00520511">
      <w:pPr>
        <w:shd w:val="clear" w:color="auto" w:fill="FFFFFF"/>
        <w:ind w:left="-1134"/>
        <w:jc w:val="both"/>
        <w:rPr>
          <w:color w:val="000000"/>
          <w:lang w:eastAsia="ru-RU"/>
        </w:rPr>
      </w:pPr>
      <w:r>
        <w:rPr>
          <w:color w:val="000000"/>
          <w:lang w:eastAsia="ru-RU"/>
        </w:rPr>
        <w:t>Было соборное уложение, в котором было прописано окончательное закрепощение русских крестьян(а именно все имущество и земли переходят к помещику, который становится владельцем крестьян)</w:t>
      </w:r>
      <w:r w:rsidR="00520511" w:rsidRPr="004E76C2">
        <w:rPr>
          <w:color w:val="000000"/>
          <w:lang w:eastAsia="ru-RU"/>
        </w:rPr>
        <w:br w:type="page"/>
      </w:r>
    </w:p>
    <w:p w:rsidR="00520511" w:rsidRPr="00956847" w:rsidRDefault="00520511" w:rsidP="00956847">
      <w:pPr>
        <w:pStyle w:val="1"/>
        <w:ind w:left="-1134"/>
        <w:rPr>
          <w:color w:val="auto"/>
          <w:lang w:eastAsia="ru-RU"/>
        </w:rPr>
      </w:pPr>
      <w:bookmarkStart w:id="11" w:name="_Toc185963295"/>
      <w:r w:rsidRPr="00956847">
        <w:rPr>
          <w:color w:val="auto"/>
          <w:lang w:eastAsia="ru-RU"/>
        </w:rPr>
        <w:lastRenderedPageBreak/>
        <w:t>Органы власти и социальная структура России в XVII в.</w:t>
      </w:r>
      <w:bookmarkEnd w:id="11"/>
    </w:p>
    <w:p w:rsidR="00520511" w:rsidRPr="004E76C2" w:rsidRDefault="00520511" w:rsidP="00520511">
      <w:pPr>
        <w:shd w:val="clear" w:color="auto" w:fill="FFFFFF"/>
        <w:ind w:left="-1134" w:firstLine="708"/>
        <w:jc w:val="both"/>
        <w:rPr>
          <w:lang w:eastAsia="ru-RU"/>
        </w:rPr>
      </w:pPr>
      <w:r w:rsidRPr="004E76C2">
        <w:rPr>
          <w:color w:val="000000"/>
          <w:u w:val="single"/>
          <w:lang w:eastAsia="ru-RU"/>
        </w:rPr>
        <w:t>Соц. строй общества</w:t>
      </w:r>
      <w:r w:rsidRPr="004E76C2">
        <w:rPr>
          <w:color w:val="000000"/>
          <w:lang w:eastAsia="ru-RU"/>
        </w:rPr>
        <w:t xml:space="preserve">. </w:t>
      </w:r>
      <w:r w:rsidR="009D5938" w:rsidRPr="00DE0B98">
        <w:rPr>
          <w:color w:val="000000"/>
          <w:lang w:eastAsia="ru-RU"/>
        </w:rPr>
        <w:t>ВоглавегосударстваЦарь.</w:t>
      </w:r>
      <w:r w:rsidRPr="004E76C2">
        <w:rPr>
          <w:color w:val="000000"/>
          <w:lang w:eastAsia="ru-RU"/>
        </w:rPr>
        <w:t>Высшим сословием было боярство. К концу века оно все больше сближалось с дворянством и теряло свою мощь. Дворяне составляли верхний слой гос. служащих. После смуты стало опорой царской власти. К низшему слою относились служилые люди (стрельцы, казаки, пушкари и т.д.).</w:t>
      </w:r>
      <w:r w:rsidRPr="004E76C2">
        <w:rPr>
          <w:lang w:eastAsia="ru-RU"/>
        </w:rPr>
        <w:t> </w:t>
      </w:r>
    </w:p>
    <w:p w:rsidR="00520511" w:rsidRPr="004E76C2" w:rsidRDefault="00520511" w:rsidP="00520511">
      <w:pPr>
        <w:shd w:val="clear" w:color="auto" w:fill="FFFFFF"/>
        <w:ind w:left="-1134" w:firstLine="708"/>
        <w:jc w:val="both"/>
        <w:rPr>
          <w:lang w:eastAsia="ru-RU"/>
        </w:rPr>
      </w:pPr>
      <w:r w:rsidRPr="004E76C2">
        <w:rPr>
          <w:color w:val="000000"/>
          <w:lang w:eastAsia="ru-RU"/>
        </w:rPr>
        <w:t>Крестьяне делились на две категории: частновладельческие и черносошные. Первые жили на землях вотчин и поместий, несли повинности в пользу гос-ва и феодала. Вторые проживали на окраинах страны и объединялись в общины. несли повинности в пользу гос-ва. Средний слой крестьянства – дворцовые крестьяне.</w:t>
      </w:r>
      <w:r w:rsidRPr="004E76C2">
        <w:rPr>
          <w:lang w:eastAsia="ru-RU"/>
        </w:rPr>
        <w:t> </w:t>
      </w:r>
    </w:p>
    <w:p w:rsidR="00520511" w:rsidRPr="004E76C2" w:rsidRDefault="00520511" w:rsidP="00520511">
      <w:pPr>
        <w:shd w:val="clear" w:color="auto" w:fill="FFFFFF"/>
        <w:ind w:left="-1134" w:firstLine="708"/>
        <w:jc w:val="both"/>
        <w:rPr>
          <w:color w:val="000000"/>
          <w:lang w:eastAsia="ru-RU"/>
        </w:rPr>
      </w:pPr>
      <w:r w:rsidRPr="004E76C2">
        <w:rPr>
          <w:color w:val="000000"/>
          <w:lang w:eastAsia="ru-RU"/>
        </w:rPr>
        <w:t>Верхушку городского населения составляли купцы( объединялись в сотни – “гостинная и суконная”). Основная масса городского населения назывались посадскими людьми, которые объединялись в тягловую общину. Городские ремесленники объединялись в слободы или сотни. Черные слободы несли повинность в пользу гос-ва, а белые нет. До петровских времен жило значительное число рабов – холопов.</w:t>
      </w:r>
    </w:p>
    <w:p w:rsidR="00520511" w:rsidRPr="004E76C2" w:rsidRDefault="00520511" w:rsidP="00520511">
      <w:pPr>
        <w:shd w:val="clear" w:color="auto" w:fill="FFFFFF"/>
        <w:ind w:left="-1134" w:firstLine="708"/>
        <w:jc w:val="both"/>
        <w:rPr>
          <w:color w:val="000000"/>
          <w:lang w:eastAsia="ru-RU"/>
        </w:rPr>
      </w:pPr>
      <w:r w:rsidRPr="004E76C2">
        <w:rPr>
          <w:color w:val="000000"/>
          <w:lang w:eastAsia="ru-RU"/>
        </w:rPr>
        <w:t>Особое сословие духовенство. Архиереи и монахи – черное, а священники – белое духовенство.</w:t>
      </w:r>
      <w:r w:rsidRPr="004E76C2">
        <w:rPr>
          <w:lang w:eastAsia="ru-RU"/>
        </w:rPr>
        <w:t> </w:t>
      </w:r>
      <w:r w:rsidRPr="004E76C2">
        <w:rPr>
          <w:color w:val="000000"/>
          <w:lang w:eastAsia="ru-RU"/>
        </w:rPr>
        <w:t>Также были вольные люди, не попавшие в какой-либо слой, из них набирали служилых людей по прибору.</w:t>
      </w:r>
      <w:r w:rsidRPr="004E76C2">
        <w:rPr>
          <w:lang w:eastAsia="ru-RU"/>
        </w:rPr>
        <w:t> </w:t>
      </w:r>
    </w:p>
    <w:p w:rsidR="00520511" w:rsidRPr="004E76C2" w:rsidRDefault="00520511" w:rsidP="00520511">
      <w:pPr>
        <w:pStyle w:val="a3"/>
        <w:shd w:val="clear" w:color="auto" w:fill="FFFFFF"/>
        <w:spacing w:before="0" w:beforeAutospacing="0" w:after="0" w:afterAutospacing="0"/>
        <w:ind w:left="-1134" w:firstLine="708"/>
        <w:rPr>
          <w:color w:val="000000"/>
        </w:rPr>
      </w:pPr>
      <w:r w:rsidRPr="004E76C2">
        <w:rPr>
          <w:color w:val="000000"/>
          <w:u w:val="single"/>
        </w:rPr>
        <w:t>Органы власти.</w:t>
      </w:r>
      <w:r w:rsidRPr="004E76C2">
        <w:rPr>
          <w:color w:val="000000"/>
        </w:rPr>
        <w:t xml:space="preserve"> После окончания Смутного времени и избрания царем Михаила Романова в стране сложилась новая политическая обстановка. Заметную роль в управлении государством играли Земские соборы, которые решали вопросы внешней политики, финансов, налогов. При царе Михаиле Земские соборы собирались регулярно. Слабая еще царская власть нуждалась в поддержке различных социальных групп -- боярства, дворянства, духовенства, посадских и служилых людей, крестьян.</w:t>
      </w:r>
    </w:p>
    <w:p w:rsidR="00520511" w:rsidRPr="004E76C2" w:rsidRDefault="00520511" w:rsidP="00520511">
      <w:pPr>
        <w:pStyle w:val="a3"/>
        <w:shd w:val="clear" w:color="auto" w:fill="FFFFFF"/>
        <w:spacing w:before="0" w:beforeAutospacing="0" w:after="0" w:afterAutospacing="0"/>
        <w:ind w:left="-1134" w:firstLine="708"/>
        <w:rPr>
          <w:color w:val="000000"/>
        </w:rPr>
      </w:pPr>
      <w:r w:rsidRPr="004E76C2">
        <w:rPr>
          <w:color w:val="000000"/>
        </w:rPr>
        <w:t>В XVII в. царь правил совместно с Боярской думой, но боярство не противопоставляло себя царю, а служило ему. В Думу входило 4 думных чина: бояре, окольничие, думные дворяне и думные дьяки. Число членов Думы было не более 100. Формула ее решений гласила: «Царь указал, а бояре приговорили». Положение дворян в Думе укрепилось после отмены местничества в 1682 г. -- теперь на высшие должности назначались не по родовитости, а по решению царя. Но постепенно роль Боярской думы начинает падать, царь принимает решения единолично. Начинает устанавливаться самодержавная (абсолютная) форма правления. Этот процесс находит законодательное закрепление в Соборном уложении 1649 г. Первые главы этого свода законов содержат статьи о престиже государственной власти и преступлениях против нее. Власть монарха усиливалась, что означало движение по пути установления в России абсолютной монархии. Об этом же свидетельствует и постепенное отмирание Земских соборов, последний из которых собрался в 1653 г.</w:t>
      </w:r>
    </w:p>
    <w:p w:rsidR="00520511" w:rsidRPr="004E76C2" w:rsidRDefault="00520511" w:rsidP="00520511">
      <w:pPr>
        <w:pStyle w:val="a3"/>
        <w:shd w:val="clear" w:color="auto" w:fill="FFFFFF"/>
        <w:spacing w:before="0" w:beforeAutospacing="0" w:after="0" w:afterAutospacing="0"/>
        <w:ind w:left="-1134" w:firstLine="708"/>
        <w:rPr>
          <w:color w:val="000000"/>
        </w:rPr>
      </w:pPr>
      <w:r w:rsidRPr="004E76C2">
        <w:rPr>
          <w:color w:val="000000"/>
        </w:rPr>
        <w:t>Органами государственного управления являлись приказы. Количество их доходило до 80. Они ведали определенной отраслью управления, можно выделить несколько групп приказов: приказы служилых людей, финансовые, судебные, военные, областные, дворцовые, посольские. При царе Алексее Михайловиче был учрежден Приказ тайных дел, который контролировал деятельность других приказов, им руководил не боярин, а царь. В приказах трудились дьяки и подьячие, выходцы из духовенства, купечества, посадских людей. Так формировался аппарат чиновничества -- профессиональный аппарат управления государством. К концу XVII в. численность приказных людей достигла 3 тысяч чело-век. Дела приказами решались долго, процветали взяточничество, казнокрадство, мелочная опека сверху.</w:t>
      </w:r>
    </w:p>
    <w:p w:rsidR="00520511" w:rsidRPr="004E76C2" w:rsidRDefault="00520511" w:rsidP="00520511">
      <w:pPr>
        <w:pStyle w:val="a3"/>
        <w:shd w:val="clear" w:color="auto" w:fill="FFFFFF"/>
        <w:spacing w:before="0" w:beforeAutospacing="0" w:after="0" w:afterAutospacing="0"/>
        <w:ind w:left="-1134" w:firstLine="708"/>
        <w:rPr>
          <w:color w:val="000000"/>
        </w:rPr>
      </w:pPr>
      <w:r w:rsidRPr="004E76C2">
        <w:rPr>
          <w:color w:val="000000"/>
        </w:rPr>
        <w:t xml:space="preserve"> Основной административной единицей страны были уезды, которые делились на станы и волости. Во главе уезда стоял воевода, назначавшийся из Москвы. Воевода -- это одновременно военачальник, администратор, судья, сборщик налогов, полицейский. Содержало воевод местное население, их общая численность составляла около 2 тысяч человек.</w:t>
      </w:r>
    </w:p>
    <w:p w:rsidR="00520511" w:rsidRPr="004E76C2" w:rsidRDefault="00520511" w:rsidP="00520511">
      <w:pPr>
        <w:ind w:left="-1134"/>
        <w:rPr>
          <w:color w:val="000000"/>
          <w:lang w:eastAsia="ru-RU"/>
        </w:rPr>
      </w:pPr>
      <w:r w:rsidRPr="004E76C2">
        <w:rPr>
          <w:color w:val="000000"/>
        </w:rPr>
        <w:br w:type="page"/>
      </w:r>
    </w:p>
    <w:p w:rsidR="00520511" w:rsidRPr="00956847" w:rsidRDefault="00520511" w:rsidP="00956847">
      <w:pPr>
        <w:pStyle w:val="1"/>
        <w:ind w:left="-1134"/>
        <w:rPr>
          <w:color w:val="auto"/>
          <w:shd w:val="clear" w:color="auto" w:fill="FFFFFF"/>
        </w:rPr>
      </w:pPr>
      <w:bookmarkStart w:id="12" w:name="_Toc185963296"/>
      <w:r w:rsidRPr="00956847">
        <w:rPr>
          <w:color w:val="auto"/>
          <w:shd w:val="clear" w:color="auto" w:fill="FFFFFF"/>
        </w:rPr>
        <w:lastRenderedPageBreak/>
        <w:t>Этапы, сущность и последствия формирования крепостного права в России.</w:t>
      </w:r>
      <w:bookmarkEnd w:id="12"/>
    </w:p>
    <w:p w:rsidR="00520511" w:rsidRPr="004E76C2" w:rsidRDefault="00520511" w:rsidP="00520511">
      <w:pPr>
        <w:pStyle w:val="a3"/>
        <w:shd w:val="clear" w:color="auto" w:fill="FFFFFF"/>
        <w:spacing w:before="0" w:beforeAutospacing="0" w:after="0" w:afterAutospacing="0"/>
        <w:ind w:left="-1134"/>
        <w:jc w:val="both"/>
        <w:rPr>
          <w:color w:val="000000"/>
        </w:rPr>
      </w:pPr>
      <w:r w:rsidRPr="004E76C2">
        <w:rPr>
          <w:color w:val="000000"/>
        </w:rPr>
        <w:t>Основные этапы закрепощения</w:t>
      </w:r>
    </w:p>
    <w:p w:rsidR="00520511" w:rsidRDefault="00520511" w:rsidP="00520511">
      <w:pPr>
        <w:pStyle w:val="a3"/>
        <w:shd w:val="clear" w:color="auto" w:fill="FFFFFF"/>
        <w:spacing w:before="0" w:beforeAutospacing="0" w:after="0" w:afterAutospacing="0"/>
        <w:ind w:left="-1134"/>
        <w:jc w:val="both"/>
        <w:rPr>
          <w:color w:val="000000"/>
        </w:rPr>
      </w:pPr>
      <w:r w:rsidRPr="004E76C2">
        <w:rPr>
          <w:color w:val="000000"/>
        </w:rPr>
        <w:t>Процесс закрепощения крестьян в России был достаточно длительным и прошел несколько этапов.</w:t>
      </w:r>
    </w:p>
    <w:p w:rsidR="00520511" w:rsidRPr="004E76C2" w:rsidRDefault="00520511" w:rsidP="00520511">
      <w:pPr>
        <w:pStyle w:val="a3"/>
        <w:shd w:val="clear" w:color="auto" w:fill="FFFFFF"/>
        <w:spacing w:before="0" w:beforeAutospacing="0" w:after="0" w:afterAutospacing="0"/>
        <w:ind w:left="-1134"/>
        <w:jc w:val="both"/>
        <w:rPr>
          <w:color w:val="000000"/>
        </w:rPr>
      </w:pPr>
      <w:r w:rsidRPr="004E76C2">
        <w:rPr>
          <w:color w:val="000000"/>
        </w:rPr>
        <w:t>Первый этап - конец ХV - конец ХVI в. Еще в эпоху Древней Руси часть сельского населения теряла личную свободу и превращалась в смердов и холопов. В условиях раздробленности крестьяне могли покидать землю, на которой жили, и переходить к другому землевладельцу. Судебник 1497 г. упорядочил это право, подтвердив право крестьян после выплаты "пожилого" на возможность "выхода" в Юрьев день (неделя до 26 ноября и неделя после). Эта норма содержалась и в новом Судебнике 1550 г. Однако в 1581 г., в условиях крайнего разорения страны и бегства населения, Иван IV ввел "заповедные годы", запрещающие крестьянский выход на территориях, наиболее пострадавших от бедствий. Эта мера была чрезвычайной и временной.</w:t>
      </w:r>
    </w:p>
    <w:p w:rsidR="00520511" w:rsidRPr="004E76C2" w:rsidRDefault="00520511" w:rsidP="00520511">
      <w:pPr>
        <w:pStyle w:val="a3"/>
        <w:shd w:val="clear" w:color="auto" w:fill="FFFFFF"/>
        <w:spacing w:before="0" w:beforeAutospacing="0" w:after="0" w:afterAutospacing="0"/>
        <w:ind w:left="-1134"/>
        <w:jc w:val="both"/>
        <w:rPr>
          <w:color w:val="000000"/>
        </w:rPr>
      </w:pPr>
      <w:r w:rsidRPr="004E76C2">
        <w:rPr>
          <w:color w:val="000000"/>
        </w:rPr>
        <w:t>Новый этап в развитии закрепощения начался с конца ХVI века и завершился изданием Соборного Уложения 1649г. В 1592 (или в 1593 г.), т.е. в эпоху правлен</w:t>
      </w:r>
      <w:r>
        <w:rPr>
          <w:color w:val="000000"/>
        </w:rPr>
        <w:t>ия Бориса Годунова, вышел указ</w:t>
      </w:r>
      <w:r w:rsidRPr="004E76C2">
        <w:rPr>
          <w:color w:val="000000"/>
        </w:rPr>
        <w:t>, запрещавший выход уже по всей стране и без каких-либо временных ограничений. В 1592 г. началось составление писцовых книг (т.е. проводилась перепись населения, позволявшая прикрепить крестьян к месту их жительства и возвращать их в случае бегства и дальнейшей поимки старым хозяевам), "обелялась" (т.е. освобождалась от налогов) барская запашка.</w:t>
      </w:r>
    </w:p>
    <w:p w:rsidR="00520511" w:rsidRPr="004E76C2" w:rsidRDefault="00520511" w:rsidP="00520511">
      <w:pPr>
        <w:pStyle w:val="a3"/>
        <w:shd w:val="clear" w:color="auto" w:fill="FFFFFF"/>
        <w:spacing w:before="0" w:beforeAutospacing="0" w:after="0" w:afterAutospacing="0"/>
        <w:ind w:left="-1134"/>
        <w:jc w:val="both"/>
        <w:rPr>
          <w:color w:val="000000"/>
        </w:rPr>
      </w:pPr>
      <w:r w:rsidRPr="004E76C2">
        <w:rPr>
          <w:color w:val="000000"/>
        </w:rPr>
        <w:t>На писцовые книги ориентировались составители указа 1597 г., установившие "урочные годы" (срок сыска беглых крестьян, определенный в пять лет). По истечении пятилетнего срока бежавшие крестьяне подлежали закрепощению на новых местах, что отвечало интересам крупных землевладельцев и дворян южных и юго-западных уездов, куда направлялись основные потоки беглых</w:t>
      </w:r>
      <w:r>
        <w:rPr>
          <w:color w:val="000000"/>
        </w:rPr>
        <w:t>.</w:t>
      </w:r>
    </w:p>
    <w:p w:rsidR="00520511" w:rsidRPr="004E76C2" w:rsidRDefault="00520511" w:rsidP="00520511">
      <w:pPr>
        <w:pStyle w:val="a3"/>
        <w:shd w:val="clear" w:color="auto" w:fill="FFFFFF"/>
        <w:spacing w:before="0" w:beforeAutospacing="0" w:after="0" w:afterAutospacing="0"/>
        <w:ind w:left="-1134"/>
        <w:jc w:val="both"/>
        <w:rPr>
          <w:color w:val="000000"/>
        </w:rPr>
      </w:pPr>
      <w:r w:rsidRPr="004E76C2">
        <w:rPr>
          <w:color w:val="000000"/>
        </w:rPr>
        <w:t>На втором этапе закрепощения шла острая борьба между различными группировками землевладельцев и крестьянами по вопросу о сроке сыска беглых, пока Соборное уложение 1649 г. не отменило "урочные годы", ввело б</w:t>
      </w:r>
      <w:r w:rsidR="004270F0">
        <w:rPr>
          <w:color w:val="000000"/>
        </w:rPr>
        <w:t>ессрочный сыск и окончательно</w:t>
      </w:r>
      <w:r w:rsidRPr="004E76C2">
        <w:rPr>
          <w:color w:val="000000"/>
        </w:rPr>
        <w:t xml:space="preserve"> закрепостило крестьян.</w:t>
      </w:r>
    </w:p>
    <w:p w:rsidR="00520511" w:rsidRDefault="00520511" w:rsidP="00520511">
      <w:pPr>
        <w:pStyle w:val="a3"/>
        <w:shd w:val="clear" w:color="auto" w:fill="FFFFFF"/>
        <w:spacing w:before="0" w:beforeAutospacing="0" w:after="0" w:afterAutospacing="0"/>
        <w:ind w:left="-1134"/>
        <w:jc w:val="both"/>
        <w:rPr>
          <w:color w:val="000000"/>
        </w:rPr>
      </w:pPr>
      <w:r w:rsidRPr="004E76C2">
        <w:rPr>
          <w:color w:val="000000"/>
        </w:rPr>
        <w:t>На третьем этапе (с середины ХVII в. до конца ХVIII в.) крепостное право развивалось по восходящей линии. Крестьяне потеряли остатки своих прав, например, по закону 1675 г. их можно будет продавать без земли. В ХVIII в. помещики получили полное право распоряжаться их личностью и имуществом, в том числе ссылать без суда в Сибирь и на каторгу. Крестьяне по своему социальному и правовом</w:t>
      </w:r>
      <w:r>
        <w:rPr>
          <w:color w:val="000000"/>
        </w:rPr>
        <w:t>у статусу приблизились к рабам.</w:t>
      </w:r>
    </w:p>
    <w:p w:rsidR="00520511" w:rsidRPr="004E76C2" w:rsidRDefault="00520511" w:rsidP="00520511">
      <w:pPr>
        <w:pStyle w:val="a3"/>
        <w:shd w:val="clear" w:color="auto" w:fill="FFFFFF"/>
        <w:spacing w:before="0" w:beforeAutospacing="0" w:after="0" w:afterAutospacing="0"/>
        <w:ind w:left="-1134"/>
        <w:jc w:val="both"/>
        <w:rPr>
          <w:color w:val="000000"/>
        </w:rPr>
      </w:pPr>
      <w:r w:rsidRPr="004E76C2">
        <w:rPr>
          <w:color w:val="000000"/>
        </w:rPr>
        <w:t>На четвертом этапе (конец ХVIII в. - 1861 г.) крепостнические отношения вступили в стадию своего разложения. Государство начало проводить меры, несколько ограничивающие крепостнический произвол, к тому же крепостничество в результате распространения гуманных и либеральных идей было осуждено передовой частью русского дворянства. В итоге, в силу различных причин оно было отменено Манифестом Александра 11 в феврале 1861 г.</w:t>
      </w:r>
    </w:p>
    <w:p w:rsidR="00520511" w:rsidRPr="004E76C2" w:rsidRDefault="00520511" w:rsidP="00520511">
      <w:pPr>
        <w:pStyle w:val="a3"/>
        <w:shd w:val="clear" w:color="auto" w:fill="FFFFFF"/>
        <w:spacing w:before="0" w:beforeAutospacing="0" w:after="0" w:afterAutospacing="0"/>
        <w:ind w:left="-1134"/>
        <w:jc w:val="both"/>
        <w:rPr>
          <w:color w:val="000000"/>
        </w:rPr>
      </w:pPr>
      <w:r w:rsidRPr="004E76C2">
        <w:rPr>
          <w:color w:val="000000"/>
        </w:rPr>
        <w:t>Последствия закрепощения</w:t>
      </w:r>
    </w:p>
    <w:p w:rsidR="00520511" w:rsidRPr="000C4B54" w:rsidRDefault="00520511" w:rsidP="00520511">
      <w:pPr>
        <w:pStyle w:val="a3"/>
        <w:shd w:val="clear" w:color="auto" w:fill="FFFFFF"/>
        <w:spacing w:before="0" w:beforeAutospacing="0" w:after="0" w:afterAutospacing="0"/>
        <w:ind w:left="-1134"/>
        <w:jc w:val="both"/>
        <w:rPr>
          <w:color w:val="000000"/>
        </w:rPr>
      </w:pPr>
      <w:r w:rsidRPr="004E76C2">
        <w:rPr>
          <w:color w:val="000000"/>
        </w:rPr>
        <w:t xml:space="preserve">Крепостничество привело к утверждению крайне неэффективной формы феодальных </w:t>
      </w:r>
      <w:r w:rsidRPr="000C4B54">
        <w:rPr>
          <w:color w:val="000000"/>
        </w:rPr>
        <w:t>отношений, консервирующей отсталость русского общества. Крепостническая эксплуатация лишала непосредственных производителей заинтересованности в результатах своего труда, подрывала как крестьянское, так, в итоге, и помещичье хозяйство. Усугубив социальный раскол общества, крепостное право вызвало массовые народные выступления, потрясшие Россию в ХVII и ХVIII вв. Обрекая народ на патриархальность и невежество, крепостничество препятствовало проникновению культурных ценностей в народную среду. Оно отразилось и на моральном облике народа, породило в нем некоторые рабские привычки, а также резкие переходы от крайнего смирения до всеразрушающего бунта.</w:t>
      </w:r>
    </w:p>
    <w:p w:rsidR="00520511" w:rsidRPr="00956847" w:rsidRDefault="00520511" w:rsidP="00956847">
      <w:pPr>
        <w:pStyle w:val="1"/>
        <w:ind w:left="-1134"/>
        <w:rPr>
          <w:rFonts w:ascii="Times New Roman" w:eastAsia="Times New Roman" w:hAnsi="Times New Roman" w:cs="Times New Roman"/>
          <w:color w:val="auto"/>
          <w:sz w:val="24"/>
          <w:szCs w:val="24"/>
          <w:lang w:eastAsia="ru-RU"/>
        </w:rPr>
      </w:pPr>
      <w:r w:rsidRPr="000C4B54">
        <w:rPr>
          <w:rFonts w:ascii="Times New Roman" w:hAnsi="Times New Roman" w:cs="Times New Roman"/>
          <w:sz w:val="24"/>
          <w:szCs w:val="24"/>
        </w:rPr>
        <w:br w:type="page"/>
      </w:r>
      <w:bookmarkStart w:id="13" w:name="_Toc185963297"/>
      <w:r w:rsidRPr="00956847">
        <w:rPr>
          <w:color w:val="auto"/>
          <w:shd w:val="clear" w:color="auto" w:fill="FFFFFF"/>
        </w:rPr>
        <w:lastRenderedPageBreak/>
        <w:t>Внешняя политика Петра I</w:t>
      </w:r>
      <w:bookmarkEnd w:id="13"/>
    </w:p>
    <w:p w:rsidR="00520511" w:rsidRPr="00520511" w:rsidRDefault="002B6367" w:rsidP="00520511">
      <w:pPr>
        <w:pStyle w:val="a3"/>
        <w:shd w:val="clear" w:color="auto" w:fill="FFFFFF"/>
        <w:spacing w:before="0" w:beforeAutospacing="0" w:after="0" w:afterAutospacing="0"/>
        <w:ind w:left="-1134" w:firstLine="400"/>
        <w:rPr>
          <w:color w:val="000000"/>
          <w:sz w:val="22"/>
          <w:szCs w:val="22"/>
        </w:rPr>
      </w:pPr>
      <w:r w:rsidRPr="002B6367">
        <w:rPr>
          <w:color w:val="000000"/>
          <w:sz w:val="22"/>
          <w:szCs w:val="22"/>
        </w:rPr>
        <w:t>Из</w:t>
      </w:r>
      <w:r>
        <w:rPr>
          <w:color w:val="000000"/>
          <w:sz w:val="22"/>
          <w:szCs w:val="22"/>
        </w:rPr>
        <w:t xml:space="preserve"> 32 лет своего правления Петр </w:t>
      </w:r>
      <w:r w:rsidR="004270F0">
        <w:rPr>
          <w:color w:val="000000"/>
          <w:sz w:val="22"/>
          <w:szCs w:val="22"/>
        </w:rPr>
        <w:t>I</w:t>
      </w:r>
      <w:r>
        <w:rPr>
          <w:color w:val="000000"/>
          <w:sz w:val="22"/>
          <w:szCs w:val="22"/>
        </w:rPr>
        <w:t xml:space="preserve"> 28 лет воевал. </w:t>
      </w:r>
      <w:r w:rsidR="00520511" w:rsidRPr="00520511">
        <w:rPr>
          <w:color w:val="000000"/>
          <w:sz w:val="22"/>
          <w:szCs w:val="22"/>
        </w:rPr>
        <w:t>Внешняя политика Российского государства при Петре I находилась в ведении Посольского приказа, созданного еще в 1549 году. Это было сложное по структуре ведомство, занимавшееся не только делами собственно внешней, но и вопросами управления отдельными российскими территориями. До начала XVIII века существовали лишь две постоянные миссии России – в Швеции и Польше, то есть в двух важнейших соседних государствах. С 1700 до 1717 года (когда Посольский приказ был преобразован в Коллегию иностранных дел) главным внешнеполитическим органом была Посольская канцелярия, которая практически всегда находилась при императоре. Посольскую канцелярию возглавлял граф Ф.А. Головин, а затем Г.И. Головкин. За первую четверть XVIII века были открыты постоянные дипломатические представительства во всех великих державах того времени – Австрии, Турции, Швеции, Великобритании, Франции, Дании. В дипломатии Россия оказалась на должной высоте, и это во многом явилось основой военных успехов Петра I.</w:t>
      </w:r>
    </w:p>
    <w:p w:rsidR="00520511" w:rsidRPr="00520511" w:rsidRDefault="00520511" w:rsidP="00520511">
      <w:pPr>
        <w:pStyle w:val="a3"/>
        <w:shd w:val="clear" w:color="auto" w:fill="FFFFFF"/>
        <w:spacing w:before="0" w:beforeAutospacing="0" w:after="0" w:afterAutospacing="0"/>
        <w:ind w:left="-1134" w:firstLine="400"/>
        <w:rPr>
          <w:color w:val="000000"/>
          <w:sz w:val="22"/>
          <w:szCs w:val="22"/>
        </w:rPr>
      </w:pPr>
      <w:r w:rsidRPr="00520511">
        <w:rPr>
          <w:color w:val="000000"/>
          <w:sz w:val="22"/>
          <w:szCs w:val="22"/>
        </w:rPr>
        <w:t>Основные направления внешней политики России в конце XVII – начале XVIII века определялись необходимостью получить доступ к морям: к Балтийскому – западное, к Черному – южное и к Каспийскому – восточное направления. В 1695 году молодой царь Петр предпринял поход на Азов, турецко-татарскую крепость в устье Дона. Летом русские войска осадили Азов. Однако отсутствие у русских флота позволяло туркам беспрепятственно получать подкрепление и продовольствие морем. Предприняв два неудачных штурма, русское войско вынуждено было отступить.</w:t>
      </w:r>
    </w:p>
    <w:p w:rsidR="00520511" w:rsidRPr="00520511" w:rsidRDefault="00520511" w:rsidP="00520511">
      <w:pPr>
        <w:pStyle w:val="a3"/>
        <w:shd w:val="clear" w:color="auto" w:fill="FFFFFF"/>
        <w:spacing w:before="0" w:beforeAutospacing="0" w:after="0" w:afterAutospacing="0"/>
        <w:ind w:left="-1134" w:firstLine="400"/>
        <w:rPr>
          <w:color w:val="000000"/>
          <w:sz w:val="22"/>
          <w:szCs w:val="22"/>
        </w:rPr>
      </w:pPr>
      <w:r w:rsidRPr="00520511">
        <w:rPr>
          <w:color w:val="000000"/>
          <w:sz w:val="22"/>
          <w:szCs w:val="22"/>
        </w:rPr>
        <w:t>Зимой того же года началась подготовка второго азовского похода, который оказался более удачным. Благодаря построенному за несколько месяцев флоту Петр смог блокировать Азов с моря. Успешными действиями бомбардиров была разрушена часть крепости, и турки без боя сдались 18 июля 1696 года. Россия получила доступ к Азовскому морю, однако выход на Черное море был закрыт Керченским проливом, который по-прежнему находился в руках Турции. Дальнейшая борьба с Турецкой империей была невозможной без союзников, найти которых Петру не удалось. В ходе Великого посольства 1697 – 1698 годов царь познакомился поближе с расстановкой политических сил в Европе, которая способствовала созданию антишведского союза. В Северный союз кроме России вошли Дания и Польско-Саксонское. Дания мечтала вернуть отторгнутые Швецией области, а Август II надеялся упрочить свою власть в Речи Посполитой, присоединив Лифляндию.</w:t>
      </w:r>
    </w:p>
    <w:p w:rsidR="00520511" w:rsidRPr="00520511" w:rsidRDefault="00520511" w:rsidP="00520511">
      <w:pPr>
        <w:pStyle w:val="a3"/>
        <w:shd w:val="clear" w:color="auto" w:fill="FFFFFF"/>
        <w:spacing w:before="0" w:beforeAutospacing="0" w:after="0" w:afterAutospacing="0"/>
        <w:ind w:left="-1134" w:firstLine="400"/>
        <w:rPr>
          <w:color w:val="000000"/>
          <w:sz w:val="22"/>
          <w:szCs w:val="22"/>
        </w:rPr>
      </w:pPr>
      <w:r w:rsidRPr="00520511">
        <w:rPr>
          <w:color w:val="000000"/>
          <w:sz w:val="22"/>
          <w:szCs w:val="22"/>
        </w:rPr>
        <w:t>В 1699 году, когда Август II начал военные действия, русские дипломаты активно вели мирные переговоры с Турцией, а царь Петр занимался устройством армии.</w:t>
      </w:r>
    </w:p>
    <w:p w:rsidR="00520511" w:rsidRPr="00520511" w:rsidRDefault="00520511" w:rsidP="00520511">
      <w:pPr>
        <w:pStyle w:val="a3"/>
        <w:shd w:val="clear" w:color="auto" w:fill="FFFFFF"/>
        <w:spacing w:before="0" w:beforeAutospacing="0" w:after="0" w:afterAutospacing="0"/>
        <w:ind w:left="-1134" w:firstLine="400"/>
        <w:rPr>
          <w:color w:val="000000"/>
          <w:sz w:val="22"/>
          <w:szCs w:val="22"/>
        </w:rPr>
      </w:pPr>
      <w:r w:rsidRPr="00520511">
        <w:rPr>
          <w:color w:val="000000"/>
          <w:sz w:val="22"/>
          <w:szCs w:val="22"/>
        </w:rPr>
        <w:t>Русские вооруженные силы в это время насчитывали 600 тысяч человек. Военная реформа еще только начиналась. Вновь сформированные полки состояли в основном из необученных солдат, которые были плохо одеты и вооружены. Большую часть высших и значительную часть средних командных должностей занимали иностранцы, которые были незнакомы не только с русскими обычаями и традициями, но нередко и с языком. Как только Петр I получил известие о подписании мирного договора с Турцией, он начал активные действия против Швеции. Началась Северная война (1700 - 1721 гг.), которая завершилась подписанием Ништадтского мира. Была решена важнейшая задача внешней политики России, поставленная ещё в XVI – XVII веках, – был обретен выход к Балтийскому морю. Россия получила ряд первоклассных портов и благоприятные условия для торговых отношений с Западной Европой.</w:t>
      </w:r>
    </w:p>
    <w:p w:rsidR="00520511" w:rsidRPr="00520511" w:rsidRDefault="00520511" w:rsidP="00520511">
      <w:pPr>
        <w:pStyle w:val="a3"/>
        <w:shd w:val="clear" w:color="auto" w:fill="FFFFFF"/>
        <w:spacing w:before="0" w:beforeAutospacing="0" w:after="0" w:afterAutospacing="0"/>
        <w:ind w:left="-1134" w:firstLine="400"/>
        <w:rPr>
          <w:color w:val="000000"/>
          <w:sz w:val="22"/>
          <w:szCs w:val="22"/>
        </w:rPr>
      </w:pPr>
      <w:r w:rsidRPr="00520511">
        <w:rPr>
          <w:color w:val="000000"/>
          <w:sz w:val="22"/>
          <w:szCs w:val="22"/>
        </w:rPr>
        <w:t>В 1721 году Петра I провозгласили императором. Отныне русское государство стало именоваться Российской Империей. В то время, когда шла Северная война, Турция, поощряемая Карлом XII объявила войну России, которая закончилась неудачей для русской армии. Все приобретенные по Константинопольскому мирному договору территории Россия потеряла.</w:t>
      </w:r>
    </w:p>
    <w:p w:rsidR="00520511" w:rsidRPr="00520511" w:rsidRDefault="00520511" w:rsidP="00520511">
      <w:pPr>
        <w:pStyle w:val="a3"/>
        <w:shd w:val="clear" w:color="auto" w:fill="FFFFFF"/>
        <w:spacing w:before="0" w:beforeAutospacing="0" w:after="0" w:afterAutospacing="0"/>
        <w:ind w:left="-1134" w:firstLine="400"/>
        <w:rPr>
          <w:color w:val="000000"/>
          <w:sz w:val="22"/>
          <w:szCs w:val="22"/>
        </w:rPr>
      </w:pPr>
      <w:r w:rsidRPr="00520511">
        <w:rPr>
          <w:color w:val="000000"/>
          <w:sz w:val="22"/>
          <w:szCs w:val="22"/>
        </w:rPr>
        <w:t>Важным внешнеполитическим мероприятием последних лет правления Петра Великого стал поход 1722 – 1723 годов в Закавказье. Воспользовавшись внутриполитическим кризисом в Иране, Россия активизировала свои действия в этом регионе. В результате похода 1722 года на Кавказ и Иран Россия получила западный берег Каспийского моря с Баку, Рештом, Астрабадом. Дальнейшее продвижение в Закавказье было невозможным из-за вступления в войну Турции. Каспийский поход сыграл положительную роль в деле укрепления дружественных связей и сотрудничества между Россией и народами Закавказья против турецкой агрессии. В 1724 году султан заключил мир с Россией, признав территориальные приобретения в ходе Каспийского похода. Россия со своей стороны признала права Турции на западное Закавказье.</w:t>
      </w:r>
    </w:p>
    <w:p w:rsidR="00520511" w:rsidRPr="00520511" w:rsidRDefault="00520511" w:rsidP="00520511">
      <w:pPr>
        <w:pStyle w:val="a3"/>
        <w:shd w:val="clear" w:color="auto" w:fill="FFFFFF"/>
        <w:spacing w:before="0" w:beforeAutospacing="0" w:after="0" w:afterAutospacing="0"/>
        <w:ind w:left="-1134" w:firstLine="400"/>
        <w:rPr>
          <w:color w:val="000000"/>
          <w:sz w:val="22"/>
          <w:szCs w:val="22"/>
        </w:rPr>
      </w:pPr>
      <w:r w:rsidRPr="00520511">
        <w:rPr>
          <w:color w:val="000000"/>
          <w:sz w:val="22"/>
          <w:szCs w:val="22"/>
        </w:rPr>
        <w:t>Таким образом, в первой четверти XVIII века была решена одна из главных внешнеполитических задач России. Россия получила выход в Балтийское море и стала мировой державой.</w:t>
      </w:r>
    </w:p>
    <w:p w:rsidR="00520511" w:rsidRPr="00184755" w:rsidRDefault="00520511" w:rsidP="00520511">
      <w:pPr>
        <w:pStyle w:val="a3"/>
        <w:shd w:val="clear" w:color="auto" w:fill="FFFFFF"/>
        <w:spacing w:before="0" w:beforeAutospacing="0" w:after="0" w:afterAutospacing="0"/>
        <w:ind w:left="-1134"/>
        <w:jc w:val="both"/>
        <w:rPr>
          <w:color w:val="000000"/>
        </w:rPr>
      </w:pPr>
    </w:p>
    <w:p w:rsidR="00520511" w:rsidRDefault="00520511" w:rsidP="00520511">
      <w:pPr>
        <w:ind w:left="-1134"/>
      </w:pPr>
    </w:p>
    <w:p w:rsidR="00520511" w:rsidRDefault="00520511" w:rsidP="00520511">
      <w:pPr>
        <w:ind w:left="-1134"/>
      </w:pPr>
    </w:p>
    <w:p w:rsidR="00520511" w:rsidRDefault="00520511" w:rsidP="00520511">
      <w:pPr>
        <w:ind w:left="-1134"/>
      </w:pPr>
    </w:p>
    <w:p w:rsidR="00952A0B" w:rsidRPr="00956847" w:rsidRDefault="00952A0B" w:rsidP="00956847">
      <w:pPr>
        <w:pStyle w:val="1"/>
        <w:ind w:left="-1134"/>
        <w:rPr>
          <w:color w:val="auto"/>
        </w:rPr>
      </w:pPr>
      <w:bookmarkStart w:id="14" w:name="_Toc185963298"/>
      <w:r w:rsidRPr="00956847">
        <w:rPr>
          <w:color w:val="auto"/>
        </w:rPr>
        <w:lastRenderedPageBreak/>
        <w:t>Экономическая политика Петра I: сущность и итоги.</w:t>
      </w:r>
      <w:bookmarkEnd w:id="14"/>
    </w:p>
    <w:p w:rsidR="00952A0B" w:rsidRDefault="00952A0B" w:rsidP="00952A0B">
      <w:pPr>
        <w:ind w:left="-1134"/>
      </w:pPr>
      <w:r w:rsidRPr="006B5FCF">
        <w:t xml:space="preserve">Первостепенное внимание Петр </w:t>
      </w:r>
      <w:r w:rsidRPr="006B5FCF">
        <w:rPr>
          <w:lang w:val="en-US"/>
        </w:rPr>
        <w:t>I</w:t>
      </w:r>
      <w:r w:rsidRPr="006B5FCF">
        <w:t xml:space="preserve"> уделял становлению отечественной промышленности. Не случайно его экономические преобразования историки называют форсированной индустриализацией. Она началась с реорганизации тяжелой промышленности и прежде всего тех отраслей, которые были связаны с войной: строились железоплавильные, оружейные и другие заводы, всячески поощрялось устройство суконных и полотняных фабрик, к управлению которыми царь привлек и своих приближенных. </w:t>
      </w:r>
      <w:r w:rsidR="00916086">
        <w:t xml:space="preserve">При Петре </w:t>
      </w:r>
      <w:r w:rsidR="00916086" w:rsidRPr="00916086">
        <w:rPr>
          <w:lang w:val="en-US"/>
        </w:rPr>
        <w:t>I</w:t>
      </w:r>
      <w:r w:rsidR="00916086" w:rsidRPr="00DE0B98">
        <w:t xml:space="preserve">былавведенановаяденежнаясистема-копейка. </w:t>
      </w:r>
      <w:r w:rsidRPr="006B5FCF">
        <w:t xml:space="preserve">В результате в конце правления Петра </w:t>
      </w:r>
      <w:r w:rsidRPr="006B5FCF">
        <w:rPr>
          <w:lang w:val="en-US"/>
        </w:rPr>
        <w:t>I</w:t>
      </w:r>
      <w:r w:rsidRPr="006B5FCF">
        <w:t xml:space="preserve"> в России насчитывалось свыше 200 мануфактур, на которых широко использовался принудительный крепостной труд. Железнодорожные заводы строились в центре страны, а также на севере, в Карелии, где были основаны заводы. Особо большое значение приобрел Уральский металлургический район: к 1725 г. три четверти выплавленного чугуна давали заводы Урала.</w:t>
      </w:r>
    </w:p>
    <w:p w:rsidR="00952A0B" w:rsidRDefault="00952A0B" w:rsidP="00952A0B">
      <w:pPr>
        <w:ind w:left="-1134"/>
      </w:pPr>
      <w:r>
        <w:t xml:space="preserve">Когда в 1719 г. театр военных действий сметсился на Запад, Петр </w:t>
      </w:r>
      <w:r>
        <w:rPr>
          <w:lang w:val="en-US"/>
        </w:rPr>
        <w:t>I</w:t>
      </w:r>
      <w:r>
        <w:t xml:space="preserve"> пошел на всемерное поощрение частной предпринимательской деятельности русских людей, прежде всего купечества. Известным предпринимателям он давал дворянские (например, Демидовым). В 1719 г. любому жителю страны было разрешено искать полезные ископаемые и строить заводы по их переработке. Получила распространение практика передачи государственных предприятий частным владельцам или специально созданным для этого компаниям («кумпанствам»). </w:t>
      </w:r>
    </w:p>
    <w:p w:rsidR="00952A0B" w:rsidRDefault="00952A0B" w:rsidP="00952A0B">
      <w:pPr>
        <w:ind w:left="-1134"/>
      </w:pPr>
      <w:r>
        <w:t>В 1724 г. был принят таможенный тариф, который облегчал вывоз за границу отечественной продукции и сдерживал ввоз иностранных товаров. Благодаря морским перевозкам в 1726 г. торговый оборот Петербурга в 12 раз превышал торговый оборот Архангельска. Действовали и другие порты на Балтике.</w:t>
      </w:r>
    </w:p>
    <w:p w:rsidR="00952A0B" w:rsidRDefault="00952A0B" w:rsidP="00952A0B">
      <w:pPr>
        <w:ind w:left="-1134"/>
      </w:pPr>
      <w:r>
        <w:t>Менее динамично развивалась жизнь российской деревни, которая несла на себе основную тяжесть налогового бремени. Но и здесь произошли некоторые сдвиги: осваивались новые районы Поволжья и Сибири, расширялись посевы новых культур (винограда, табака); наряду с серпами для уборки хлебов стали применяться косы; из Голландии в Россию была завезена высокопродуктивная порода коров и т.д. Однако эти преобразования не затрагивали основ крепостнической аграрной политики правительства.</w:t>
      </w:r>
    </w:p>
    <w:p w:rsidR="00952A0B" w:rsidRDefault="00952A0B" w:rsidP="00952A0B">
      <w:pPr>
        <w:ind w:left="-1134"/>
      </w:pPr>
      <w:r>
        <w:t>Несмотря на то что реформы проводились на крепостнической основе, они дали толчок для развития производительных сил. В итоге экономических преобразований Россия становилась сильным европейским государством.</w:t>
      </w:r>
    </w:p>
    <w:p w:rsidR="00952A0B" w:rsidRDefault="00952A0B">
      <w:pPr>
        <w:suppressAutoHyphens w:val="0"/>
        <w:rPr>
          <w:rFonts w:asciiTheme="majorHAnsi" w:eastAsiaTheme="majorEastAsia" w:hAnsiTheme="majorHAnsi" w:cstheme="majorBidi"/>
          <w:b/>
          <w:bCs/>
          <w:color w:val="345A8A" w:themeColor="accent1" w:themeShade="B5"/>
          <w:sz w:val="32"/>
          <w:szCs w:val="32"/>
          <w:shd w:val="clear" w:color="auto" w:fill="FFFFFF"/>
        </w:rPr>
      </w:pPr>
      <w:r>
        <w:rPr>
          <w:shd w:val="clear" w:color="auto" w:fill="FFFFFF"/>
        </w:rPr>
        <w:br w:type="page"/>
      </w:r>
    </w:p>
    <w:p w:rsidR="00952A0B" w:rsidRPr="00956847" w:rsidRDefault="00952A0B" w:rsidP="00956847">
      <w:pPr>
        <w:pStyle w:val="1"/>
        <w:ind w:left="-1134"/>
        <w:rPr>
          <w:color w:val="auto"/>
        </w:rPr>
      </w:pPr>
      <w:bookmarkStart w:id="15" w:name="_Toc185963299"/>
      <w:r w:rsidRPr="00956847">
        <w:rPr>
          <w:color w:val="auto"/>
        </w:rPr>
        <w:lastRenderedPageBreak/>
        <w:t>Реформы Петра I и их значение.</w:t>
      </w:r>
      <w:bookmarkEnd w:id="15"/>
    </w:p>
    <w:p w:rsidR="00952A0B" w:rsidRPr="00952A0B" w:rsidRDefault="00952A0B" w:rsidP="00952A0B">
      <w:pPr>
        <w:ind w:left="-1134"/>
        <w:rPr>
          <w:sz w:val="22"/>
          <w:szCs w:val="22"/>
        </w:rPr>
      </w:pPr>
      <w:r w:rsidRPr="00952A0B">
        <w:rPr>
          <w:sz w:val="22"/>
          <w:szCs w:val="22"/>
        </w:rPr>
        <w:t xml:space="preserve">В то время как в Европе бурно развивалась промышленность, процветали кораблестроение, наука и культура (газеты, театры и т.д.), в России в конце </w:t>
      </w:r>
      <w:r w:rsidRPr="00952A0B">
        <w:rPr>
          <w:sz w:val="22"/>
          <w:szCs w:val="22"/>
          <w:lang w:val="en-US"/>
        </w:rPr>
        <w:t>XVII</w:t>
      </w:r>
      <w:r w:rsidRPr="00952A0B">
        <w:rPr>
          <w:sz w:val="22"/>
          <w:szCs w:val="22"/>
        </w:rPr>
        <w:t xml:space="preserve"> – начале </w:t>
      </w:r>
      <w:r w:rsidRPr="00952A0B">
        <w:rPr>
          <w:sz w:val="22"/>
          <w:szCs w:val="22"/>
          <w:lang w:val="en-US"/>
        </w:rPr>
        <w:t>XVIII</w:t>
      </w:r>
      <w:r w:rsidRPr="00952A0B">
        <w:rPr>
          <w:sz w:val="22"/>
          <w:szCs w:val="22"/>
        </w:rPr>
        <w:t xml:space="preserve"> в. было всего несколько железоделательных заводов, 20-30 мануфактур, по существу, не было современной армии, светского образования, национальной научной медицины. Ногие смотрели на Россию как на будущую колонию Европы, но Петр </w:t>
      </w:r>
      <w:r w:rsidRPr="00952A0B">
        <w:rPr>
          <w:sz w:val="22"/>
          <w:szCs w:val="22"/>
          <w:lang w:val="en-US"/>
        </w:rPr>
        <w:t>I</w:t>
      </w:r>
      <w:r w:rsidRPr="00952A0B">
        <w:rPr>
          <w:sz w:val="22"/>
          <w:szCs w:val="22"/>
        </w:rPr>
        <w:t xml:space="preserve"> не хотел такой судьбы для страны. Возвратившись из Европы, он решил модернизировать Россию, придать динамизм и сблизить с Западом. Для этого он заимствовал у каждого гос-ва то, что считал для России лучшим.</w:t>
      </w:r>
    </w:p>
    <w:p w:rsidR="00952A0B" w:rsidRPr="00952A0B" w:rsidRDefault="00952A0B" w:rsidP="00952A0B">
      <w:pPr>
        <w:ind w:left="-1134"/>
        <w:rPr>
          <w:sz w:val="22"/>
          <w:szCs w:val="22"/>
        </w:rPr>
      </w:pPr>
      <w:r w:rsidRPr="00952A0B">
        <w:rPr>
          <w:b/>
          <w:sz w:val="22"/>
          <w:szCs w:val="22"/>
        </w:rPr>
        <w:t xml:space="preserve">Цели и задачи. </w:t>
      </w:r>
      <w:r w:rsidRPr="00952A0B">
        <w:rPr>
          <w:sz w:val="22"/>
          <w:szCs w:val="22"/>
        </w:rPr>
        <w:t>Главной целью было создание сильного Ев. гос-ва, обладающего современной армией и флотом, имеющего морские выходы в соседние страны и мировой океан. Основной инструмент – законодательное регулирование всех сторон жизни гос-ва и общества.</w:t>
      </w:r>
    </w:p>
    <w:p w:rsidR="00952A0B" w:rsidRPr="00952A0B" w:rsidRDefault="00952A0B" w:rsidP="00952A0B">
      <w:pPr>
        <w:ind w:left="-1134"/>
        <w:rPr>
          <w:sz w:val="22"/>
          <w:szCs w:val="22"/>
        </w:rPr>
      </w:pPr>
      <w:r w:rsidRPr="00952A0B">
        <w:rPr>
          <w:sz w:val="22"/>
          <w:szCs w:val="22"/>
        </w:rPr>
        <w:t xml:space="preserve">Петр </w:t>
      </w:r>
      <w:r w:rsidRPr="00952A0B">
        <w:rPr>
          <w:sz w:val="22"/>
          <w:szCs w:val="22"/>
          <w:lang w:val="en-US"/>
        </w:rPr>
        <w:t>I</w:t>
      </w:r>
      <w:r w:rsidRPr="00952A0B">
        <w:rPr>
          <w:sz w:val="22"/>
          <w:szCs w:val="22"/>
        </w:rPr>
        <w:t xml:space="preserve"> лично руководил проектированием и стр-ом С.-Петербурга, в котором видел «Северную Венецию». П. придавал огромное значение роли гос-ва в жизни общества.</w:t>
      </w:r>
    </w:p>
    <w:p w:rsidR="00952A0B" w:rsidRPr="00952A0B" w:rsidRDefault="00952A0B" w:rsidP="00952A0B">
      <w:pPr>
        <w:ind w:left="-1134"/>
        <w:rPr>
          <w:sz w:val="22"/>
          <w:szCs w:val="22"/>
        </w:rPr>
      </w:pPr>
      <w:r w:rsidRPr="00952A0B">
        <w:rPr>
          <w:sz w:val="22"/>
          <w:szCs w:val="22"/>
        </w:rPr>
        <w:t xml:space="preserve">Главным в модернизации России Петр </w:t>
      </w:r>
      <w:r w:rsidRPr="00952A0B">
        <w:rPr>
          <w:sz w:val="22"/>
          <w:szCs w:val="22"/>
          <w:lang w:val="en-US"/>
        </w:rPr>
        <w:t>I</w:t>
      </w:r>
      <w:r w:rsidRPr="00952A0B">
        <w:rPr>
          <w:sz w:val="22"/>
          <w:szCs w:val="22"/>
        </w:rPr>
        <w:t xml:space="preserve"> считал внедрение в стране рыночных отношений, предпринимательства, соответствующей им светской культуры и образования. Опора на гос. механизм усиливало централизацию, крепостной гнет и укрепляло абсолютную власть монарха.</w:t>
      </w:r>
    </w:p>
    <w:p w:rsidR="00952A0B" w:rsidRPr="00952A0B" w:rsidRDefault="00952A0B" w:rsidP="00952A0B">
      <w:pPr>
        <w:ind w:left="-1134"/>
        <w:rPr>
          <w:sz w:val="22"/>
          <w:szCs w:val="22"/>
        </w:rPr>
      </w:pPr>
      <w:r w:rsidRPr="00952A0B">
        <w:rPr>
          <w:b/>
          <w:sz w:val="22"/>
          <w:szCs w:val="22"/>
        </w:rPr>
        <w:t xml:space="preserve">Экономические преобразования </w:t>
      </w:r>
      <w:r w:rsidRPr="00952A0B">
        <w:rPr>
          <w:sz w:val="22"/>
          <w:szCs w:val="22"/>
        </w:rPr>
        <w:t>– см. вопрос 13.</w:t>
      </w:r>
    </w:p>
    <w:p w:rsidR="00952A0B" w:rsidRPr="00952A0B" w:rsidRDefault="00952A0B" w:rsidP="00952A0B">
      <w:pPr>
        <w:ind w:left="-1134"/>
        <w:rPr>
          <w:sz w:val="22"/>
          <w:szCs w:val="22"/>
        </w:rPr>
      </w:pPr>
      <w:r w:rsidRPr="00952A0B">
        <w:rPr>
          <w:b/>
          <w:sz w:val="22"/>
          <w:szCs w:val="22"/>
        </w:rPr>
        <w:t xml:space="preserve">Административные реформы: </w:t>
      </w:r>
      <w:r w:rsidRPr="00952A0B">
        <w:rPr>
          <w:sz w:val="22"/>
          <w:szCs w:val="22"/>
        </w:rPr>
        <w:t xml:space="preserve">за основу было взято шведское гос-во. Реформы предусм. ломку гос учреждений, в том числе Боярской думы и приказов. </w:t>
      </w:r>
      <w:r w:rsidRPr="00952A0B">
        <w:rPr>
          <w:b/>
          <w:sz w:val="22"/>
          <w:szCs w:val="22"/>
        </w:rPr>
        <w:t>Областная реформа</w:t>
      </w:r>
      <w:r w:rsidRPr="00952A0B">
        <w:rPr>
          <w:sz w:val="22"/>
          <w:szCs w:val="22"/>
        </w:rPr>
        <w:t xml:space="preserve">: в 1708-1710 гг. страна была разделена на 8 губерний, они – на провинции, последние – на уезды. Это увеличивало штат чиновников </w:t>
      </w:r>
      <w:r w:rsidRPr="00952A0B">
        <w:rPr>
          <w:sz w:val="22"/>
          <w:szCs w:val="22"/>
        </w:rPr>
        <w:sym w:font="Wingdings" w:char="F04C"/>
      </w:r>
      <w:r w:rsidRPr="00952A0B">
        <w:rPr>
          <w:sz w:val="22"/>
          <w:szCs w:val="22"/>
        </w:rPr>
        <w:t>.</w:t>
      </w:r>
    </w:p>
    <w:p w:rsidR="00952A0B" w:rsidRPr="00952A0B" w:rsidRDefault="00952A0B" w:rsidP="00952A0B">
      <w:pPr>
        <w:ind w:left="-1134"/>
        <w:rPr>
          <w:sz w:val="22"/>
          <w:szCs w:val="22"/>
        </w:rPr>
      </w:pPr>
      <w:r w:rsidRPr="00952A0B">
        <w:rPr>
          <w:sz w:val="22"/>
          <w:szCs w:val="22"/>
        </w:rPr>
        <w:t xml:space="preserve">В 1711 г. Боярская дума заменена Сенатом. Предназначался для коллегиального управления гос-вом. Состоял из 9 человек, избивавшихся по компетентности, «по уму». С 1717 г. были введены коллегии (к концу первой четверти </w:t>
      </w:r>
      <w:r w:rsidRPr="00952A0B">
        <w:rPr>
          <w:sz w:val="22"/>
          <w:szCs w:val="22"/>
          <w:lang w:val="en-US"/>
        </w:rPr>
        <w:t>XVIII</w:t>
      </w:r>
      <w:r w:rsidRPr="00952A0B">
        <w:rPr>
          <w:sz w:val="22"/>
          <w:szCs w:val="22"/>
        </w:rPr>
        <w:t xml:space="preserve"> в. их действовало 13). Генеральный регламент – устав деят-сти коллегий.</w:t>
      </w:r>
    </w:p>
    <w:p w:rsidR="00952A0B" w:rsidRPr="00952A0B" w:rsidRDefault="00952A0B" w:rsidP="00952A0B">
      <w:pPr>
        <w:ind w:left="-1134"/>
        <w:rPr>
          <w:sz w:val="22"/>
          <w:szCs w:val="22"/>
        </w:rPr>
      </w:pPr>
      <w:r w:rsidRPr="00952A0B">
        <w:rPr>
          <w:sz w:val="22"/>
          <w:szCs w:val="22"/>
        </w:rPr>
        <w:t>В 1721 г. создан Синод – высший государственный орган управ. делами церкви.</w:t>
      </w:r>
    </w:p>
    <w:p w:rsidR="00952A0B" w:rsidRPr="00952A0B" w:rsidRDefault="00952A0B" w:rsidP="00952A0B">
      <w:pPr>
        <w:ind w:left="-1134"/>
        <w:rPr>
          <w:sz w:val="22"/>
          <w:szCs w:val="22"/>
        </w:rPr>
      </w:pPr>
      <w:r w:rsidRPr="00952A0B">
        <w:rPr>
          <w:b/>
          <w:sz w:val="22"/>
          <w:szCs w:val="22"/>
        </w:rPr>
        <w:t xml:space="preserve">Реформы в армии, создание флота. </w:t>
      </w:r>
      <w:r w:rsidRPr="00952A0B">
        <w:rPr>
          <w:sz w:val="22"/>
          <w:szCs w:val="22"/>
        </w:rPr>
        <w:t>П. был убежден, что армия, флот и корабль – наиболее совершенные обществ. структуры, что они должны стать достойной моделью этого общества. 1716 г – указом П. был принят Вонский устав. Для дворян служба стала обязательной.создавалась  постоянная армия на основе рекрутской повинности. Военно-морские силы были созданы закороткий срок, наши суда не ус</w:t>
      </w:r>
      <w:r>
        <w:rPr>
          <w:sz w:val="22"/>
          <w:szCs w:val="22"/>
        </w:rPr>
        <w:t>тупали иностранным. Благодаря фл</w:t>
      </w:r>
      <w:r w:rsidRPr="00952A0B">
        <w:rPr>
          <w:sz w:val="22"/>
          <w:szCs w:val="22"/>
        </w:rPr>
        <w:t>оту была достигнута победа в Северной войне.</w:t>
      </w:r>
    </w:p>
    <w:p w:rsidR="00952A0B" w:rsidRPr="00952A0B" w:rsidRDefault="00952A0B" w:rsidP="00952A0B">
      <w:pPr>
        <w:ind w:left="-1134"/>
        <w:rPr>
          <w:sz w:val="22"/>
          <w:szCs w:val="22"/>
        </w:rPr>
      </w:pPr>
      <w:r w:rsidRPr="00952A0B">
        <w:rPr>
          <w:b/>
          <w:sz w:val="22"/>
          <w:szCs w:val="22"/>
        </w:rPr>
        <w:t xml:space="preserve">Табель о рангах. </w:t>
      </w:r>
      <w:r w:rsidRPr="00952A0B">
        <w:rPr>
          <w:sz w:val="22"/>
          <w:szCs w:val="22"/>
        </w:rPr>
        <w:t xml:space="preserve">Табель о рангах (1722) – свод законов о порядке гос. службы. Смысл табели – в систематизации службы: вместо принципа прохождения, знатности рода был положен пинцип служебной пригодности. </w:t>
      </w:r>
    </w:p>
    <w:p w:rsidR="00952A0B" w:rsidRPr="00952A0B" w:rsidRDefault="00952A0B" w:rsidP="00952A0B">
      <w:pPr>
        <w:ind w:left="-1134"/>
        <w:rPr>
          <w:sz w:val="22"/>
          <w:szCs w:val="22"/>
        </w:rPr>
      </w:pPr>
      <w:r w:rsidRPr="00952A0B">
        <w:rPr>
          <w:sz w:val="22"/>
          <w:szCs w:val="22"/>
        </w:rPr>
        <w:t xml:space="preserve">Социальные преобразования. </w:t>
      </w:r>
    </w:p>
    <w:p w:rsidR="00952A0B" w:rsidRPr="00952A0B" w:rsidRDefault="00952A0B" w:rsidP="00952A0B">
      <w:pPr>
        <w:pStyle w:val="a4"/>
        <w:numPr>
          <w:ilvl w:val="0"/>
          <w:numId w:val="25"/>
        </w:numPr>
        <w:spacing w:after="200" w:line="276" w:lineRule="auto"/>
        <w:ind w:left="-1134" w:firstLine="0"/>
        <w:rPr>
          <w:rFonts w:ascii="Times New Roman" w:hAnsi="Times New Roman" w:cs="Times New Roman"/>
          <w:sz w:val="22"/>
          <w:szCs w:val="22"/>
        </w:rPr>
      </w:pPr>
      <w:r w:rsidRPr="00952A0B">
        <w:rPr>
          <w:rFonts w:ascii="Times New Roman" w:hAnsi="Times New Roman" w:cs="Times New Roman"/>
          <w:sz w:val="22"/>
          <w:szCs w:val="22"/>
        </w:rPr>
        <w:t>Развитие крепостного права</w:t>
      </w:r>
    </w:p>
    <w:p w:rsidR="00952A0B" w:rsidRPr="00952A0B" w:rsidRDefault="00952A0B" w:rsidP="00952A0B">
      <w:pPr>
        <w:pStyle w:val="a4"/>
        <w:numPr>
          <w:ilvl w:val="0"/>
          <w:numId w:val="25"/>
        </w:numPr>
        <w:spacing w:after="200" w:line="276" w:lineRule="auto"/>
        <w:ind w:left="-1134" w:firstLine="0"/>
        <w:rPr>
          <w:rFonts w:ascii="Times New Roman" w:hAnsi="Times New Roman" w:cs="Times New Roman"/>
          <w:sz w:val="22"/>
          <w:szCs w:val="22"/>
        </w:rPr>
      </w:pPr>
      <w:r w:rsidRPr="00952A0B">
        <w:rPr>
          <w:rFonts w:ascii="Times New Roman" w:hAnsi="Times New Roman" w:cs="Times New Roman"/>
          <w:sz w:val="22"/>
          <w:szCs w:val="22"/>
        </w:rPr>
        <w:t>Попытка стабилизировать правящий класс – дворянство – экономически и политически (в 1714 г введен майорат – право наследования дворянской земельной собственности только старшим сыном).</w:t>
      </w:r>
    </w:p>
    <w:p w:rsidR="00952A0B" w:rsidRPr="00952A0B" w:rsidRDefault="00952A0B" w:rsidP="00952A0B">
      <w:pPr>
        <w:pStyle w:val="a4"/>
        <w:numPr>
          <w:ilvl w:val="0"/>
          <w:numId w:val="25"/>
        </w:numPr>
        <w:spacing w:after="200" w:line="276" w:lineRule="auto"/>
        <w:ind w:left="-1134" w:firstLine="0"/>
        <w:rPr>
          <w:rFonts w:ascii="Times New Roman" w:hAnsi="Times New Roman" w:cs="Times New Roman"/>
          <w:sz w:val="22"/>
          <w:szCs w:val="22"/>
        </w:rPr>
      </w:pPr>
      <w:r w:rsidRPr="00952A0B">
        <w:rPr>
          <w:rFonts w:ascii="Times New Roman" w:hAnsi="Times New Roman" w:cs="Times New Roman"/>
          <w:sz w:val="22"/>
          <w:szCs w:val="22"/>
        </w:rPr>
        <w:t>Слияние крестьян и холопов</w:t>
      </w:r>
    </w:p>
    <w:p w:rsidR="00952A0B" w:rsidRPr="00952A0B" w:rsidRDefault="00952A0B" w:rsidP="00952A0B">
      <w:pPr>
        <w:ind w:left="-1134"/>
        <w:rPr>
          <w:sz w:val="22"/>
          <w:szCs w:val="22"/>
        </w:rPr>
      </w:pPr>
      <w:r w:rsidRPr="00952A0B">
        <w:rPr>
          <w:sz w:val="22"/>
          <w:szCs w:val="22"/>
        </w:rPr>
        <w:t>Результат этих реформ – значительное усиление дворянства, укрепление его власти.</w:t>
      </w:r>
    </w:p>
    <w:p w:rsidR="00952A0B" w:rsidRPr="00952A0B" w:rsidRDefault="00952A0B" w:rsidP="00952A0B">
      <w:pPr>
        <w:ind w:left="-1134"/>
        <w:rPr>
          <w:sz w:val="22"/>
          <w:szCs w:val="22"/>
        </w:rPr>
      </w:pPr>
      <w:r w:rsidRPr="00952A0B">
        <w:rPr>
          <w:b/>
          <w:sz w:val="22"/>
          <w:szCs w:val="22"/>
        </w:rPr>
        <w:t>Налоговая политика, финансы</w:t>
      </w:r>
      <w:r w:rsidRPr="00952A0B">
        <w:rPr>
          <w:sz w:val="22"/>
          <w:szCs w:val="22"/>
        </w:rPr>
        <w:t xml:space="preserve">. 1718 г – проведение подушной переписи населения (стал основным с 1724 г). для креп.крестьян – 74 коп/год, гос-ных – 114, для посадских людей – 120. Также были введены многочисленные косвенные налоги. В рез-те этого гос бюджет по доходам вырос в 4 раза, но подушная подать оказалась непосильной для основной массы населения </w:t>
      </w:r>
      <w:r w:rsidRPr="00952A0B">
        <w:rPr>
          <w:sz w:val="22"/>
          <w:szCs w:val="22"/>
        </w:rPr>
        <w:sym w:font="Wingdings" w:char="F04C"/>
      </w:r>
      <w:r w:rsidRPr="00952A0B">
        <w:rPr>
          <w:sz w:val="22"/>
          <w:szCs w:val="22"/>
        </w:rPr>
        <w:t>.</w:t>
      </w:r>
    </w:p>
    <w:p w:rsidR="00952A0B" w:rsidRPr="00952A0B" w:rsidRDefault="00952A0B" w:rsidP="00952A0B">
      <w:pPr>
        <w:ind w:left="-1134"/>
        <w:rPr>
          <w:sz w:val="22"/>
          <w:szCs w:val="22"/>
        </w:rPr>
      </w:pPr>
      <w:r w:rsidRPr="00952A0B">
        <w:rPr>
          <w:b/>
          <w:sz w:val="22"/>
          <w:szCs w:val="22"/>
        </w:rPr>
        <w:t xml:space="preserve">Итоги реформ Петра </w:t>
      </w:r>
      <w:r w:rsidRPr="00952A0B">
        <w:rPr>
          <w:b/>
          <w:sz w:val="22"/>
          <w:szCs w:val="22"/>
          <w:lang w:val="en-US"/>
        </w:rPr>
        <w:t>I</w:t>
      </w:r>
      <w:r w:rsidRPr="00952A0B">
        <w:rPr>
          <w:b/>
          <w:sz w:val="22"/>
          <w:szCs w:val="22"/>
        </w:rPr>
        <w:t xml:space="preserve">. </w:t>
      </w:r>
      <w:r w:rsidRPr="00952A0B">
        <w:rPr>
          <w:sz w:val="22"/>
          <w:szCs w:val="22"/>
        </w:rPr>
        <w:t>Петровские идеалы оказались утопическими. Реформы завершили оформление абсолютизма в Российской империи. Его сущность состояла в след:</w:t>
      </w:r>
    </w:p>
    <w:p w:rsidR="00952A0B" w:rsidRPr="00952A0B" w:rsidRDefault="00952A0B" w:rsidP="00952A0B">
      <w:pPr>
        <w:pStyle w:val="a4"/>
        <w:numPr>
          <w:ilvl w:val="0"/>
          <w:numId w:val="26"/>
        </w:numPr>
        <w:spacing w:after="200" w:line="276" w:lineRule="auto"/>
        <w:ind w:left="-1134" w:firstLine="0"/>
        <w:rPr>
          <w:rFonts w:ascii="Times New Roman" w:hAnsi="Times New Roman" w:cs="Times New Roman"/>
          <w:sz w:val="22"/>
          <w:szCs w:val="22"/>
        </w:rPr>
      </w:pPr>
      <w:r w:rsidRPr="00952A0B">
        <w:rPr>
          <w:rFonts w:ascii="Times New Roman" w:hAnsi="Times New Roman" w:cs="Times New Roman"/>
          <w:sz w:val="22"/>
          <w:szCs w:val="22"/>
        </w:rPr>
        <w:t>Император мог неограниченно и бесконтрольно управлять гос-вом при помощи зависимых чиновников</w:t>
      </w:r>
    </w:p>
    <w:p w:rsidR="00952A0B" w:rsidRPr="00952A0B" w:rsidRDefault="00952A0B" w:rsidP="00952A0B">
      <w:pPr>
        <w:pStyle w:val="a4"/>
        <w:numPr>
          <w:ilvl w:val="0"/>
          <w:numId w:val="26"/>
        </w:numPr>
        <w:spacing w:after="200" w:line="276" w:lineRule="auto"/>
        <w:ind w:left="-1134" w:firstLine="0"/>
        <w:rPr>
          <w:rFonts w:ascii="Times New Roman" w:hAnsi="Times New Roman" w:cs="Times New Roman"/>
          <w:sz w:val="22"/>
          <w:szCs w:val="22"/>
        </w:rPr>
      </w:pPr>
      <w:r>
        <w:rPr>
          <w:rFonts w:ascii="Times New Roman" w:hAnsi="Times New Roman" w:cs="Times New Roman"/>
          <w:sz w:val="22"/>
          <w:szCs w:val="22"/>
        </w:rPr>
        <w:t>С од</w:t>
      </w:r>
      <w:r w:rsidRPr="00952A0B">
        <w:rPr>
          <w:rFonts w:ascii="Times New Roman" w:hAnsi="Times New Roman" w:cs="Times New Roman"/>
          <w:sz w:val="22"/>
          <w:szCs w:val="22"/>
        </w:rPr>
        <w:t>ной стороны – укрепление междун.ивнут. позиций России. С другой – отсталость не была ликвидирована.</w:t>
      </w:r>
    </w:p>
    <w:p w:rsidR="00952A0B" w:rsidRPr="00952A0B" w:rsidRDefault="00952A0B" w:rsidP="00952A0B">
      <w:pPr>
        <w:pStyle w:val="a4"/>
        <w:numPr>
          <w:ilvl w:val="0"/>
          <w:numId w:val="26"/>
        </w:numPr>
        <w:spacing w:after="200" w:line="276" w:lineRule="auto"/>
        <w:ind w:left="-1134" w:firstLine="0"/>
        <w:rPr>
          <w:rFonts w:ascii="Times New Roman" w:hAnsi="Times New Roman" w:cs="Times New Roman"/>
          <w:sz w:val="22"/>
          <w:szCs w:val="22"/>
        </w:rPr>
      </w:pPr>
      <w:r w:rsidRPr="00952A0B">
        <w:rPr>
          <w:rFonts w:ascii="Times New Roman" w:hAnsi="Times New Roman" w:cs="Times New Roman"/>
          <w:sz w:val="22"/>
          <w:szCs w:val="22"/>
        </w:rPr>
        <w:t>Усиление крепостного гнета</w:t>
      </w:r>
    </w:p>
    <w:p w:rsidR="00952A0B" w:rsidRPr="00952A0B" w:rsidRDefault="00952A0B" w:rsidP="00952A0B">
      <w:pPr>
        <w:pStyle w:val="a4"/>
        <w:numPr>
          <w:ilvl w:val="0"/>
          <w:numId w:val="26"/>
        </w:numPr>
        <w:spacing w:after="200" w:line="276" w:lineRule="auto"/>
        <w:ind w:left="-1134" w:firstLine="0"/>
        <w:rPr>
          <w:rFonts w:ascii="Times New Roman" w:hAnsi="Times New Roman" w:cs="Times New Roman"/>
          <w:sz w:val="22"/>
          <w:szCs w:val="22"/>
        </w:rPr>
      </w:pPr>
      <w:r w:rsidRPr="00952A0B">
        <w:rPr>
          <w:rFonts w:ascii="Times New Roman" w:hAnsi="Times New Roman" w:cs="Times New Roman"/>
          <w:sz w:val="22"/>
          <w:szCs w:val="22"/>
        </w:rPr>
        <w:t>Усиление бюрократизации аппарата управления и его централизация.</w:t>
      </w:r>
    </w:p>
    <w:p w:rsidR="00952A0B" w:rsidRPr="00952A0B" w:rsidRDefault="00952A0B" w:rsidP="00952A0B">
      <w:pPr>
        <w:ind w:left="-1134"/>
        <w:rPr>
          <w:sz w:val="22"/>
          <w:szCs w:val="22"/>
        </w:rPr>
      </w:pPr>
      <w:r w:rsidRPr="00952A0B">
        <w:rPr>
          <w:sz w:val="22"/>
          <w:szCs w:val="22"/>
        </w:rPr>
        <w:t xml:space="preserve">При П. были заложены основы имперской политики России </w:t>
      </w:r>
      <w:r w:rsidRPr="00952A0B">
        <w:rPr>
          <w:sz w:val="22"/>
          <w:szCs w:val="22"/>
          <w:lang w:val="en-US"/>
        </w:rPr>
        <w:t>XVIII</w:t>
      </w:r>
      <w:r w:rsidRPr="00952A0B">
        <w:rPr>
          <w:sz w:val="22"/>
          <w:szCs w:val="22"/>
        </w:rPr>
        <w:t>-</w:t>
      </w:r>
      <w:r w:rsidRPr="00952A0B">
        <w:rPr>
          <w:sz w:val="22"/>
          <w:szCs w:val="22"/>
          <w:lang w:val="en-US"/>
        </w:rPr>
        <w:t>XIX</w:t>
      </w:r>
      <w:r w:rsidRPr="00952A0B">
        <w:rPr>
          <w:sz w:val="22"/>
          <w:szCs w:val="22"/>
        </w:rPr>
        <w:t>вв.,начали формироваться имперские стереотипы, подобные существовавшим ранее в Европе.</w:t>
      </w:r>
    </w:p>
    <w:p w:rsidR="00952A0B" w:rsidRPr="00952A0B" w:rsidRDefault="00952A0B" w:rsidP="00952A0B">
      <w:pPr>
        <w:suppressAutoHyphens w:val="0"/>
        <w:ind w:left="-1134"/>
        <w:rPr>
          <w:rFonts w:eastAsiaTheme="majorEastAsia"/>
          <w:b/>
          <w:bCs/>
          <w:color w:val="345A8A" w:themeColor="accent1" w:themeShade="B5"/>
          <w:sz w:val="22"/>
          <w:szCs w:val="22"/>
          <w:shd w:val="clear" w:color="auto" w:fill="FFFFFF"/>
        </w:rPr>
      </w:pPr>
      <w:r w:rsidRPr="00952A0B">
        <w:rPr>
          <w:sz w:val="22"/>
          <w:szCs w:val="22"/>
          <w:shd w:val="clear" w:color="auto" w:fill="FFFFFF"/>
        </w:rPr>
        <w:br w:type="page"/>
      </w:r>
    </w:p>
    <w:p w:rsidR="00952A0B" w:rsidRPr="00956847" w:rsidRDefault="00952A0B" w:rsidP="00956847">
      <w:pPr>
        <w:pStyle w:val="1"/>
        <w:ind w:left="-1134"/>
        <w:rPr>
          <w:color w:val="auto"/>
        </w:rPr>
      </w:pPr>
      <w:bookmarkStart w:id="16" w:name="_Toc185963300"/>
      <w:r w:rsidRPr="00956847">
        <w:rPr>
          <w:color w:val="auto"/>
        </w:rPr>
        <w:lastRenderedPageBreak/>
        <w:t>Экономическое и политическое развитие России в эпоху дворцовых переворотов.</w:t>
      </w:r>
      <w:bookmarkEnd w:id="16"/>
    </w:p>
    <w:p w:rsidR="00952A0B" w:rsidRPr="007C6407" w:rsidRDefault="00952A0B" w:rsidP="00952A0B">
      <w:pPr>
        <w:ind w:left="-1134"/>
        <w:jc w:val="both"/>
      </w:pPr>
      <w:r w:rsidRPr="007C6407">
        <w:t>В 1722 г. Петр I издал указ о престо</w:t>
      </w:r>
      <w:r w:rsidRPr="007C6407">
        <w:softHyphen/>
        <w:t xml:space="preserve">лонаследии, но не успел им воспользоваться. Претендовать на престол могли его жена Екатерина I, дочери Анна и Елизавета, внук Петр II. После смерти Петра I наступил </w:t>
      </w:r>
      <w:r w:rsidRPr="007C6407">
        <w:rPr>
          <w:i/>
        </w:rPr>
        <w:t>период дворцовых переворотов</w:t>
      </w:r>
      <w:r w:rsidRPr="007C6407">
        <w:t xml:space="preserve"> (1725—1762) — борьбы за власть верхушки господствую</w:t>
      </w:r>
      <w:r w:rsidRPr="007C6407">
        <w:softHyphen/>
        <w:t>щего класса. Дворянские группировки, опираясь на гвардию, сме</w:t>
      </w:r>
      <w:r w:rsidRPr="007C6407">
        <w:softHyphen/>
        <w:t>няли друг друга. Они стремились захватить руководство, обогати</w:t>
      </w:r>
      <w:r w:rsidRPr="007C6407">
        <w:softHyphen/>
        <w:t>ться и расширить привилегии дворян. Первый переворот возгла</w:t>
      </w:r>
      <w:r w:rsidRPr="007C6407">
        <w:softHyphen/>
        <w:t xml:space="preserve">вил А. Д. Меншиков, приведя к власти </w:t>
      </w:r>
      <w:r w:rsidRPr="007C6407">
        <w:rPr>
          <w:i/>
        </w:rPr>
        <w:t>Екатерину</w:t>
      </w:r>
      <w:r w:rsidRPr="007C6407">
        <w:t xml:space="preserve"> /(1725—1727), он правил сам через созданный им </w:t>
      </w:r>
      <w:r w:rsidRPr="007C6407">
        <w:rPr>
          <w:i/>
        </w:rPr>
        <w:t xml:space="preserve">Верховный Тайный совет — </w:t>
      </w:r>
      <w:r w:rsidRPr="007C6407">
        <w:t>орган компромисса между выдвинувшимся при Петре I дворян</w:t>
      </w:r>
      <w:r w:rsidRPr="007C6407">
        <w:softHyphen/>
        <w:t>ством и старой аристократией.</w:t>
      </w:r>
    </w:p>
    <w:p w:rsidR="00952A0B" w:rsidRPr="007C6407" w:rsidRDefault="00952A0B" w:rsidP="00952A0B">
      <w:pPr>
        <w:ind w:left="-1134"/>
        <w:jc w:val="both"/>
      </w:pPr>
      <w:r w:rsidRPr="007C6407">
        <w:t xml:space="preserve">При 12-летнем </w:t>
      </w:r>
      <w:r>
        <w:rPr>
          <w:i/>
        </w:rPr>
        <w:t xml:space="preserve">Петре </w:t>
      </w:r>
      <w:r>
        <w:rPr>
          <w:i/>
          <w:lang w:val="en-US"/>
        </w:rPr>
        <w:t>II</w:t>
      </w:r>
      <w:r w:rsidRPr="007C6407">
        <w:t xml:space="preserve"> (1727—1730) большое влияние приоб</w:t>
      </w:r>
      <w:r w:rsidRPr="007C6407">
        <w:softHyphen/>
        <w:t>рели Долгорукие. По их требованию Меншиков был сослан (про</w:t>
      </w:r>
      <w:r w:rsidRPr="007C6407">
        <w:softHyphen/>
        <w:t>изошел второй переворот), столица перенесена в Москву, где Петр II, не дожив до 15 лет, умер от оспы.</w:t>
      </w:r>
    </w:p>
    <w:p w:rsidR="00952A0B" w:rsidRPr="007C6407" w:rsidRDefault="00952A0B" w:rsidP="00952A0B">
      <w:pPr>
        <w:ind w:left="-1134"/>
        <w:jc w:val="both"/>
      </w:pPr>
      <w:r w:rsidRPr="007C6407">
        <w:t>Участники Верховного Тайного совета пригласили на престол из Курляндии племянницу Петра I Анну Ивановну, чтобы, огра</w:t>
      </w:r>
      <w:r w:rsidRPr="007C6407">
        <w:softHyphen/>
        <w:t>ничив ее власть, править от ее имени. Были составлены «конди</w:t>
      </w:r>
      <w:r w:rsidRPr="007C6407">
        <w:softHyphen/>
        <w:t xml:space="preserve">ции» — условия правления, которые она подписала, а через 10 дней, опираясь на поддержку дворян, разорвала и подвергла верховников опале (третий переворот). При </w:t>
      </w:r>
      <w:r w:rsidRPr="007C6407">
        <w:rPr>
          <w:i/>
        </w:rPr>
        <w:t>Анне Ивановне</w:t>
      </w:r>
      <w:r w:rsidRPr="007C6407">
        <w:t xml:space="preserve"> (1730— 1740) в России создалось засилье немцев во главе с фаворитом царицы Бироном («бироновщина»). Правители беспощадно рас</w:t>
      </w:r>
      <w:r w:rsidRPr="007C6407">
        <w:softHyphen/>
        <w:t>правлялись со всеми, кто выступал против режима. Однако сле</w:t>
      </w:r>
      <w:r w:rsidRPr="007C6407">
        <w:softHyphen/>
        <w:t>дует сказать, что царица в то же время уравняла привилегии ино</w:t>
      </w:r>
      <w:r w:rsidRPr="007C6407">
        <w:softHyphen/>
        <w:t>странных и русских офицеров, при ней уменьшилось число ино</w:t>
      </w:r>
      <w:r w:rsidRPr="007C6407">
        <w:softHyphen/>
        <w:t>странцев в составе генералитета. В результате победы над Турцией в войне 1735—1739 гг. России был возвращен Азов.</w:t>
      </w:r>
    </w:p>
    <w:p w:rsidR="00952A0B" w:rsidRPr="007C6407" w:rsidRDefault="00952A0B" w:rsidP="00952A0B">
      <w:pPr>
        <w:ind w:left="-1134"/>
        <w:jc w:val="both"/>
      </w:pPr>
      <w:r w:rsidRPr="007C6407">
        <w:t xml:space="preserve">В 1740 г. Анна Ивановна назначила наследником только что родившегося </w:t>
      </w:r>
      <w:r w:rsidRPr="007C6407">
        <w:rPr>
          <w:i/>
        </w:rPr>
        <w:t>Ивана VI Антоновича —</w:t>
      </w:r>
      <w:r w:rsidRPr="007C6407">
        <w:t xml:space="preserve"> сына ее племянницы Анны Леопольдовны (при регентстве Бирона). После смерти царицы в том же 1740 г. Бирон был свергнут и регентшей стала мать Ива</w:t>
      </w:r>
      <w:r w:rsidRPr="007C6407">
        <w:softHyphen/>
        <w:t>на VI (четвертый переворот).</w:t>
      </w:r>
    </w:p>
    <w:p w:rsidR="00952A0B" w:rsidRPr="007C6407" w:rsidRDefault="00952A0B" w:rsidP="00952A0B">
      <w:pPr>
        <w:ind w:left="-1134"/>
        <w:jc w:val="both"/>
      </w:pPr>
      <w:r w:rsidRPr="007C6407">
        <w:t xml:space="preserve">Засилье немцев продолжалось, что вызвало пятый переворот, и престол перешел к </w:t>
      </w:r>
      <w:r w:rsidRPr="007C6407">
        <w:rPr>
          <w:i/>
        </w:rPr>
        <w:t>Елизавете Петровне</w:t>
      </w:r>
      <w:r w:rsidRPr="007C6407">
        <w:t xml:space="preserve"> (1741—1761), которая стремилась восстановить порядки Петра I, расширить привилегии дворян.</w:t>
      </w:r>
      <w:r w:rsidR="00916086">
        <w:t xml:space="preserve"> Отменяла телесные наказания дворянам, предоставляет выбор, где служить, дает послабления в уплате налогов дворянам.</w:t>
      </w:r>
      <w:r w:rsidRPr="007C6407">
        <w:t xml:space="preserve"> Наследником назначен внук Петра I 14-летний Петр III — сын Анны Петровны и герцога Голштинского. Юный наследник был приверженцем прусского короля Фридриха II и его полити</w:t>
      </w:r>
      <w:r w:rsidRPr="007C6407">
        <w:softHyphen/>
        <w:t>ки. В 17 лет Петр III женился на немке Софье Фредерике Авгус</w:t>
      </w:r>
      <w:r w:rsidRPr="007C6407">
        <w:softHyphen/>
        <w:t>те Ангальт-Цербстской (в православии Екатерина). При Елизавете в 1755 г. был основан Московский университет. Императрица вы</w:t>
      </w:r>
      <w:r w:rsidRPr="007C6407">
        <w:softHyphen/>
        <w:t>ступила за отмену смертной казни.</w:t>
      </w:r>
    </w:p>
    <w:p w:rsidR="00952A0B" w:rsidRPr="007C6407" w:rsidRDefault="00952A0B" w:rsidP="00952A0B">
      <w:pPr>
        <w:ind w:left="-1134"/>
        <w:jc w:val="both"/>
      </w:pPr>
      <w:r w:rsidRPr="007C6407">
        <w:rPr>
          <w:i/>
        </w:rPr>
        <w:t xml:space="preserve">Петр III </w:t>
      </w:r>
      <w:r w:rsidRPr="007C6407">
        <w:t>(1761—1762), придя к власти, установил прусские порядки, перешел на сторону Фридриха II, вышел из войны. Со смертью Елизаветы кончилась прямая династия Романовых. С Петра III и Екатерины II началась Голштинская линия динас</w:t>
      </w:r>
      <w:r w:rsidRPr="007C6407">
        <w:softHyphen/>
        <w:t xml:space="preserve">тии Романовых. В среде дворян росло недовольство правлением Петра III. Не улучшил отношения изданный в 1762 г. </w:t>
      </w:r>
      <w:r w:rsidRPr="007C6407">
        <w:rPr>
          <w:i/>
        </w:rPr>
        <w:t>Манифест о вольности дворянства,</w:t>
      </w:r>
      <w:r w:rsidRPr="007C6407">
        <w:t xml:space="preserve"> по которому служба дворян объявлялась по желанию. В июне 1762 г. произошел шестой переворот, к влас</w:t>
      </w:r>
      <w:r w:rsidRPr="007C6407">
        <w:softHyphen/>
        <w:t xml:space="preserve">ти пришла </w:t>
      </w:r>
      <w:r w:rsidRPr="007C6407">
        <w:rPr>
          <w:i/>
        </w:rPr>
        <w:t>Екатерина П</w:t>
      </w:r>
      <w:r w:rsidRPr="007C6407">
        <w:t xml:space="preserve"> (17б2—1796), а Петр III был убит.</w:t>
      </w:r>
    </w:p>
    <w:p w:rsidR="00952A0B" w:rsidRPr="007C6407" w:rsidRDefault="00952A0B" w:rsidP="00952A0B">
      <w:pPr>
        <w:ind w:left="-1134"/>
        <w:jc w:val="both"/>
      </w:pPr>
      <w:r w:rsidRPr="007C6407">
        <w:t xml:space="preserve">За годы переворотов дворяне получили многие </w:t>
      </w:r>
      <w:r w:rsidRPr="007C6407">
        <w:rPr>
          <w:i/>
        </w:rPr>
        <w:t>привилегии:</w:t>
      </w:r>
      <w:r w:rsidRPr="007C6407">
        <w:t xml:space="preserve"> от</w:t>
      </w:r>
      <w:r w:rsidRPr="007C6407">
        <w:softHyphen/>
        <w:t>менен указ о единонаследии, дворяне могли записывать детей в армию до совершеннолетия, а затем они сразу получали чины. Был открыт шляхетский корпус и другие учебные заведения для дворян, срок службы сокращен до 25 лет. При Елизавете дворя</w:t>
      </w:r>
      <w:r w:rsidRPr="007C6407">
        <w:softHyphen/>
        <w:t>не получили монополию на винокурение, был создан дворянский банк. Проведено генеральное межевание, по которому недворя</w:t>
      </w:r>
      <w:r w:rsidRPr="007C6407">
        <w:softHyphen/>
        <w:t>не должны были продать приобретенные земли, а незаконно за</w:t>
      </w:r>
      <w:r w:rsidRPr="007C6407">
        <w:softHyphen/>
        <w:t>хваченные помещиками участки закреплялись за ними. Отмене</w:t>
      </w:r>
      <w:r w:rsidRPr="007C6407">
        <w:softHyphen/>
        <w:t>ны внутренние таможенные пошлины (1754), обязательная служба дворян. Ужесточалась власть дворян над крепостными. В период дворцовых переворотов укрепился союз дворян с монархией, ко</w:t>
      </w:r>
      <w:r w:rsidRPr="007C6407">
        <w:softHyphen/>
        <w:t>торый достиг вершины при Екатерине II, чье правление названо «золотым веком» дворянства.</w:t>
      </w:r>
    </w:p>
    <w:p w:rsidR="00952A0B" w:rsidRDefault="00952A0B">
      <w:pPr>
        <w:suppressAutoHyphens w:val="0"/>
        <w:rPr>
          <w:rFonts w:asciiTheme="majorHAnsi" w:eastAsiaTheme="majorEastAsia" w:hAnsiTheme="majorHAnsi" w:cstheme="majorBidi"/>
          <w:b/>
          <w:bCs/>
          <w:color w:val="345A8A" w:themeColor="accent1" w:themeShade="B5"/>
          <w:sz w:val="32"/>
          <w:szCs w:val="32"/>
          <w:shd w:val="clear" w:color="auto" w:fill="FFFFFF"/>
        </w:rPr>
      </w:pPr>
      <w:r>
        <w:rPr>
          <w:shd w:val="clear" w:color="auto" w:fill="FFFFFF"/>
        </w:rPr>
        <w:br w:type="page"/>
      </w:r>
    </w:p>
    <w:p w:rsidR="00952A0B" w:rsidRPr="00956847" w:rsidRDefault="00952A0B" w:rsidP="00956847">
      <w:pPr>
        <w:pStyle w:val="1"/>
        <w:ind w:left="-1134"/>
        <w:rPr>
          <w:color w:val="auto"/>
        </w:rPr>
      </w:pPr>
      <w:bookmarkStart w:id="17" w:name="_Toc185963301"/>
      <w:r w:rsidRPr="00956847">
        <w:rPr>
          <w:color w:val="auto"/>
        </w:rPr>
        <w:lastRenderedPageBreak/>
        <w:t>Социальная структура России в конце XVIII в., основные сословные права и обязанности.</w:t>
      </w:r>
      <w:bookmarkEnd w:id="17"/>
    </w:p>
    <w:p w:rsidR="00952A0B" w:rsidRPr="00A7371F" w:rsidRDefault="00952A0B" w:rsidP="00952A0B">
      <w:pPr>
        <w:ind w:left="-1134"/>
      </w:pPr>
      <w:r>
        <w:t xml:space="preserve">Сословия и сословные категории в России (конец </w:t>
      </w:r>
      <w:r>
        <w:rPr>
          <w:lang w:val="en-US"/>
        </w:rPr>
        <w:t>XVIII</w:t>
      </w:r>
      <w:r>
        <w:t xml:space="preserve"> в.)</w:t>
      </w:r>
    </w:p>
    <w:p w:rsidR="00952A0B" w:rsidRDefault="00952A0B" w:rsidP="00952A0B">
      <w:pPr>
        <w:ind w:left="-1134"/>
      </w:pPr>
      <w:r>
        <w:rPr>
          <w:noProof/>
          <w:lang w:eastAsia="ru-RU"/>
        </w:rPr>
        <w:drawing>
          <wp:inline distT="0" distB="0" distL="0" distR="0">
            <wp:extent cx="4916248" cy="2862166"/>
            <wp:effectExtent l="38100" t="0" r="17702"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52A0B" w:rsidRDefault="00952A0B" w:rsidP="00952A0B">
      <w:pPr>
        <w:ind w:left="-1134"/>
      </w:pPr>
      <w:r w:rsidRPr="00DB7B39">
        <w:t>Главной чертой российского сословного строя того времени стало – наличие и передача по наследству личных прав, состояния и корпоративных прав и обязанностей.</w:t>
      </w:r>
    </w:p>
    <w:p w:rsidR="00952A0B" w:rsidRDefault="00952A0B" w:rsidP="00952A0B">
      <w:pPr>
        <w:ind w:left="-1134"/>
        <w:rPr>
          <w:szCs w:val="28"/>
        </w:rPr>
      </w:pPr>
      <w:r w:rsidRPr="005D0C75">
        <w:rPr>
          <w:szCs w:val="28"/>
        </w:rPr>
        <w:t xml:space="preserve">Дворянство сложилось из разных разрядов служилых людей (бояр, окольничих, дьяков, подьячих, детей боярских и пр.), получило при Петре </w:t>
      </w:r>
      <w:r w:rsidRPr="005D0C75">
        <w:rPr>
          <w:szCs w:val="28"/>
          <w:lang w:val="en-US"/>
        </w:rPr>
        <w:t>I</w:t>
      </w:r>
      <w:r w:rsidRPr="005D0C75">
        <w:rPr>
          <w:szCs w:val="28"/>
        </w:rPr>
        <w:t xml:space="preserve"> наименование </w:t>
      </w:r>
      <w:r w:rsidRPr="005D0C75">
        <w:rPr>
          <w:iCs/>
          <w:szCs w:val="28"/>
        </w:rPr>
        <w:t xml:space="preserve">шляхетства, </w:t>
      </w:r>
      <w:r w:rsidRPr="005D0C75">
        <w:rPr>
          <w:szCs w:val="28"/>
        </w:rPr>
        <w:t xml:space="preserve">переименовано при Екатерине </w:t>
      </w:r>
      <w:r w:rsidRPr="005D0C75">
        <w:rPr>
          <w:szCs w:val="28"/>
          <w:lang w:val="en-US"/>
        </w:rPr>
        <w:t>II</w:t>
      </w:r>
      <w:r w:rsidRPr="005D0C75">
        <w:rPr>
          <w:szCs w:val="28"/>
        </w:rPr>
        <w:t xml:space="preserve"> во </w:t>
      </w:r>
      <w:r w:rsidRPr="005D0C75">
        <w:rPr>
          <w:iCs/>
          <w:szCs w:val="28"/>
        </w:rPr>
        <w:t xml:space="preserve">дворянство </w:t>
      </w:r>
      <w:r w:rsidRPr="005D0C75">
        <w:rPr>
          <w:szCs w:val="28"/>
        </w:rPr>
        <w:t>(в актах Уложенной Комиссии 1767 г.), превратилось в течение века из служилого сословия в правящее, привилегированное. Согласно «Табели о рангах» все находившиеся на государственной службе (гражданской, военной, военно-морской) были разбиты на 14 рангов или чинов, от высшего фельдмаршала и канцлера до низшего – адъютанта при лейтенантах и коллежского регистратора.Права и пре</w:t>
      </w:r>
      <w:r>
        <w:rPr>
          <w:szCs w:val="28"/>
        </w:rPr>
        <w:t>имущества дворянского сословия:</w:t>
      </w:r>
    </w:p>
    <w:p w:rsidR="00952A0B" w:rsidRPr="00FD0E24" w:rsidRDefault="00952A0B" w:rsidP="00952A0B">
      <w:pPr>
        <w:pStyle w:val="a4"/>
        <w:numPr>
          <w:ilvl w:val="0"/>
          <w:numId w:val="27"/>
        </w:numPr>
        <w:spacing w:after="200" w:line="276" w:lineRule="auto"/>
        <w:ind w:left="-1134"/>
        <w:rPr>
          <w:szCs w:val="28"/>
        </w:rPr>
      </w:pPr>
      <w:r w:rsidRPr="00FD0E24">
        <w:rPr>
          <w:szCs w:val="28"/>
        </w:rPr>
        <w:t>Личные права: право на дворянское достоинство, право на защиту чести, личности и жизни, освобождение от податей, повинностей и телесных наказаний, от обязательной государственной службы и др.</w:t>
      </w:r>
    </w:p>
    <w:p w:rsidR="00952A0B" w:rsidRPr="00FD0E24" w:rsidRDefault="00952A0B" w:rsidP="00952A0B">
      <w:pPr>
        <w:pStyle w:val="a4"/>
        <w:numPr>
          <w:ilvl w:val="0"/>
          <w:numId w:val="27"/>
        </w:numPr>
        <w:spacing w:after="200" w:line="276" w:lineRule="auto"/>
        <w:ind w:left="-1134"/>
        <w:rPr>
          <w:szCs w:val="28"/>
        </w:rPr>
      </w:pPr>
      <w:r w:rsidRPr="00FD0E24">
        <w:rPr>
          <w:szCs w:val="28"/>
        </w:rPr>
        <w:t>Имущественные права: полное и неограниченное право собственности на приобретение, использование и наследование любого вида имущества. Устанавливалось исключительное право дворян покупать деревни и владеть землей и крестьянами, дворяне имели право открывать промышленные предприятия (строить фабрики и заводы) в своих имениях, разрабатывать полезные ископаемые на своей земле, торговать продукцией своих угодий оптом, приобретать дома в городах и вести морскую торговлю.</w:t>
      </w:r>
    </w:p>
    <w:p w:rsidR="00952A0B" w:rsidRPr="00FD0E24" w:rsidRDefault="00952A0B" w:rsidP="00952A0B">
      <w:pPr>
        <w:pStyle w:val="a4"/>
        <w:numPr>
          <w:ilvl w:val="0"/>
          <w:numId w:val="27"/>
        </w:numPr>
        <w:spacing w:after="200" w:line="276" w:lineRule="auto"/>
        <w:ind w:left="-1134"/>
        <w:rPr>
          <w:szCs w:val="28"/>
        </w:rPr>
      </w:pPr>
      <w:r w:rsidRPr="00FD0E24">
        <w:rPr>
          <w:szCs w:val="28"/>
        </w:rPr>
        <w:t>Особые судебные права: личные и имущественные права дворянства могли быть ограничены или ликвидированы только по решению суда: дворянина мог судить только равные ему сословный суд, решения других судов для него не имели значения.</w:t>
      </w:r>
    </w:p>
    <w:p w:rsidR="00952A0B" w:rsidRPr="00FD0E24" w:rsidRDefault="00952A0B" w:rsidP="00952A0B">
      <w:pPr>
        <w:pStyle w:val="a4"/>
        <w:numPr>
          <w:ilvl w:val="0"/>
          <w:numId w:val="27"/>
        </w:numPr>
        <w:spacing w:after="200" w:line="276" w:lineRule="auto"/>
        <w:ind w:left="-1134"/>
        <w:rPr>
          <w:szCs w:val="28"/>
        </w:rPr>
      </w:pPr>
      <w:r w:rsidRPr="00FD0E24">
        <w:rPr>
          <w:szCs w:val="28"/>
        </w:rPr>
        <w:t>С 1771 г. исключительное право служить по гражданскому ведомству, в чиновничьем аппарате (после запрета принимать на службу лиц податных сословий), а с 1798 г. формировать офицерский корпус в армии.</w:t>
      </w:r>
    </w:p>
    <w:p w:rsidR="00952A0B" w:rsidRPr="00DE0B98" w:rsidRDefault="00952A0B" w:rsidP="00952A0B">
      <w:pPr>
        <w:suppressAutoHyphens w:val="0"/>
        <w:ind w:left="-1134"/>
        <w:rPr>
          <w:rFonts w:asciiTheme="majorHAnsi" w:eastAsiaTheme="majorEastAsia" w:hAnsiTheme="majorHAnsi" w:cstheme="majorBidi"/>
          <w:b/>
          <w:bCs/>
          <w:color w:val="345A8A" w:themeColor="accent1" w:themeShade="B5"/>
          <w:sz w:val="32"/>
          <w:szCs w:val="32"/>
          <w:shd w:val="clear" w:color="auto" w:fill="FFFFFF"/>
        </w:rPr>
      </w:pPr>
      <w:r w:rsidRPr="00FD0E24">
        <w:rPr>
          <w:szCs w:val="28"/>
        </w:rPr>
        <w:t>Политические корпоративные права: право созывать и участвовать в провинциальных съездах, составлять особые дворянские общества, избирать свои представительные органы, свой сословный суд, иметь титул «благородства», который мог быть отнят только по суду «равных» или по решению царя.</w:t>
      </w:r>
      <w:r w:rsidRPr="00DE0B98">
        <w:rPr>
          <w:shd w:val="clear" w:color="auto" w:fill="FFFFFF"/>
        </w:rPr>
        <w:br w:type="page"/>
      </w:r>
    </w:p>
    <w:p w:rsidR="00520511" w:rsidRPr="00956847" w:rsidRDefault="00520511" w:rsidP="00956847">
      <w:pPr>
        <w:pStyle w:val="1"/>
        <w:ind w:left="-1134"/>
        <w:rPr>
          <w:color w:val="auto"/>
          <w:sz w:val="17"/>
          <w:szCs w:val="17"/>
          <w:shd w:val="clear" w:color="auto" w:fill="FFFFFF"/>
        </w:rPr>
      </w:pPr>
      <w:bookmarkStart w:id="18" w:name="_Toc185963302"/>
      <w:r w:rsidRPr="00956847">
        <w:rPr>
          <w:color w:val="auto"/>
          <w:shd w:val="clear" w:color="auto" w:fill="FFFFFF"/>
        </w:rPr>
        <w:lastRenderedPageBreak/>
        <w:t>Внешняя политика России в 1741-1796 гг..: основные направления и итоги.</w:t>
      </w:r>
      <w:bookmarkEnd w:id="18"/>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1741-1743  Война с Швецией, наши выиграли</w:t>
      </w:r>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1743 – подписание мирного договора в Або, подтвердившего приобретения России в Прибалтике. меж</w:t>
      </w:r>
      <w:r w:rsidR="009B6E67">
        <w:rPr>
          <w:rFonts w:cs="Tahoma"/>
          <w:color w:val="000000"/>
          <w:shd w:val="clear" w:color="auto" w:fill="FFFFFF"/>
        </w:rPr>
        <w:t>д</w:t>
      </w:r>
      <w:r w:rsidRPr="00D10AA1">
        <w:rPr>
          <w:rFonts w:cs="Tahoma"/>
          <w:color w:val="000000"/>
          <w:shd w:val="clear" w:color="auto" w:fill="FFFFFF"/>
        </w:rPr>
        <w:t>ународный авторитет России значительно вырос.</w:t>
      </w:r>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 xml:space="preserve">1756-1763 Участие России в Семилетней войне. Р.вступила в войну в 1757, т.к. Пруссия угрожала российским владениям в Прибалтике. Война велась в союзе с Австрией и Францией против Пруссии и Англии. К концу 1761г. положение Пруссии стало безнадёжным. Однако в 1761г.на престол взошёл Пётр </w:t>
      </w:r>
      <w:r w:rsidRPr="00D10AA1">
        <w:rPr>
          <w:rFonts w:cs="Tahoma"/>
          <w:color w:val="000000"/>
          <w:shd w:val="clear" w:color="auto" w:fill="FFFFFF"/>
          <w:lang w:val="en-US"/>
        </w:rPr>
        <w:t>III</w:t>
      </w:r>
      <w:r w:rsidRPr="00D10AA1">
        <w:rPr>
          <w:rFonts w:cs="Tahoma"/>
          <w:color w:val="000000"/>
          <w:shd w:val="clear" w:color="auto" w:fill="FFFFFF"/>
        </w:rPr>
        <w:t>, который в 1762г. заключил с Пруссией мир и военный союз. Участие России в этой войне не принесло территориальных приобретений. Однако блестящие победы русских над прусской армией укрепили военный и международный авторитет Рос.Империи.</w:t>
      </w:r>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Основное направление внешней политики России – завоевание Черноморского побережья и ликвидация господства Турции. Понадобилось 2 войны:</w:t>
      </w:r>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 xml:space="preserve">1) 1768-1774  Россия вступила в войну по просьбе Грузии; бои велись на Дунае, в Крыму, Закавказье. 1774г. – заключение с Турцией </w:t>
      </w:r>
      <w:r w:rsidRPr="00D10AA1">
        <w:rPr>
          <w:rFonts w:cs="Tahoma"/>
          <w:i/>
          <w:color w:val="000000"/>
          <w:shd w:val="clear" w:color="auto" w:fill="FFFFFF"/>
        </w:rPr>
        <w:t xml:space="preserve">мирного Кючук-Карнайджийского договора. </w:t>
      </w:r>
      <w:r w:rsidRPr="00D10AA1">
        <w:rPr>
          <w:rFonts w:cs="Tahoma"/>
          <w:color w:val="000000"/>
          <w:shd w:val="clear" w:color="auto" w:fill="FFFFFF"/>
        </w:rPr>
        <w:t>Россия получила Керчь, Кинбурн, Кабарду. Получено право на создание военно-морского флота на Чёрном море. Россия стала крупнейшей черноморской державой.</w:t>
      </w:r>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2) 1787-1791. Войну России объявила Турция. Решающие сражения при Фокшанах и Рымнике (1789), Исмаиле (1790) мы выиграли (Суворов). 1791г.- подписан Ясский мир, подтвердивший присоединение Крыма к России и установление протектората над Грузией.</w:t>
      </w:r>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Полководцы: П.А.Румянцев,Г.А.Спиридонов, А.В.Суворов, адмирал Ф.Ф.Ушаков</w:t>
      </w:r>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 xml:space="preserve">Результат: присоединение Крыма, Кубани </w:t>
      </w:r>
      <w:r w:rsidRPr="00D10AA1">
        <w:rPr>
          <w:rFonts w:ascii="Lucida Sans Unicode" w:hAnsi="Lucida Sans Unicode" w:cs="Lucida Sans Unicode"/>
          <w:color w:val="000000"/>
          <w:shd w:val="clear" w:color="auto" w:fill="FFFFFF"/>
        </w:rPr>
        <w:t>⇒</w:t>
      </w:r>
      <w:r w:rsidRPr="00D10AA1">
        <w:rPr>
          <w:rFonts w:cs="Tahoma"/>
          <w:color w:val="000000"/>
          <w:shd w:val="clear" w:color="auto" w:fill="FFFFFF"/>
        </w:rPr>
        <w:t>укрепление южных границ, развитие производительных сил страны. Окрепли связи с народами Закавказья, Дунайского бассейна, Балканского п-ова.</w:t>
      </w:r>
    </w:p>
    <w:p w:rsidR="00520511" w:rsidRPr="00D10AA1" w:rsidRDefault="00520511" w:rsidP="00520511">
      <w:pPr>
        <w:ind w:left="-1134"/>
        <w:rPr>
          <w:rFonts w:cs="Tahoma"/>
          <w:color w:val="000000"/>
          <w:shd w:val="clear" w:color="auto" w:fill="FFFFFF"/>
        </w:rPr>
      </w:pPr>
      <w:r w:rsidRPr="00D10AA1">
        <w:rPr>
          <w:rFonts w:cs="Tahoma"/>
          <w:color w:val="000000"/>
          <w:shd w:val="clear" w:color="auto" w:fill="FFFFFF"/>
        </w:rPr>
        <w:t>***Раздел Польши(Речи Посполитой).Россия воссоединилась с Белоруссией и Украиной</w:t>
      </w:r>
    </w:p>
    <w:p w:rsidR="00520511" w:rsidRPr="00181C7C" w:rsidRDefault="00520511" w:rsidP="00520511">
      <w:pPr>
        <w:rPr>
          <w:rFonts w:ascii="Tahoma" w:hAnsi="Tahoma" w:cs="Tahoma"/>
          <w:color w:val="000000"/>
          <w:shd w:val="clear" w:color="auto" w:fill="FFFFFF"/>
        </w:rPr>
      </w:pPr>
    </w:p>
    <w:p w:rsidR="00520511" w:rsidRPr="00DE0B98"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Default="00520511" w:rsidP="00520511">
      <w:pPr>
        <w:rPr>
          <w:rFonts w:ascii="Tahoma" w:hAnsi="Tahoma" w:cs="Tahoma"/>
          <w:b/>
          <w:color w:val="000000"/>
          <w:shd w:val="clear" w:color="auto" w:fill="FFFFFF"/>
        </w:rPr>
      </w:pPr>
    </w:p>
    <w:p w:rsidR="00520511" w:rsidRPr="00956847" w:rsidRDefault="00520511" w:rsidP="00956847">
      <w:pPr>
        <w:pStyle w:val="1"/>
        <w:ind w:left="-1134"/>
        <w:rPr>
          <w:color w:val="auto"/>
          <w:shd w:val="clear" w:color="auto" w:fill="FFFFFF"/>
        </w:rPr>
      </w:pPr>
      <w:bookmarkStart w:id="19" w:name="_Toc185963303"/>
      <w:r w:rsidRPr="00956847">
        <w:rPr>
          <w:color w:val="auto"/>
          <w:shd w:val="clear" w:color="auto" w:fill="FFFFFF"/>
        </w:rPr>
        <w:lastRenderedPageBreak/>
        <w:t>Экономические и административные реформы Екатерины II. «Просвещенный абсолютизм».</w:t>
      </w:r>
      <w:bookmarkEnd w:id="19"/>
    </w:p>
    <w:p w:rsidR="00520511" w:rsidRPr="00D10AA1" w:rsidRDefault="00520511" w:rsidP="00520511">
      <w:pPr>
        <w:ind w:left="-1134"/>
        <w:rPr>
          <w:color w:val="000000"/>
          <w:shd w:val="clear" w:color="auto" w:fill="FFFFFF"/>
        </w:rPr>
      </w:pPr>
      <w:r w:rsidRPr="00D10AA1">
        <w:rPr>
          <w:color w:val="000000"/>
          <w:shd w:val="clear" w:color="auto" w:fill="FFFFFF"/>
        </w:rPr>
        <w:t>Россия была аграрной страной, но по некоторым показателям промышленного производства шла впереди многих европейских стран(металлургия, текстильная пром-ть). Крепостничество было тормозом развития товарно-денежных отношений.</w:t>
      </w:r>
    </w:p>
    <w:p w:rsidR="00520511" w:rsidRPr="00D10AA1" w:rsidRDefault="00520511" w:rsidP="00520511">
      <w:pPr>
        <w:ind w:left="-1134"/>
        <w:rPr>
          <w:color w:val="000000"/>
          <w:shd w:val="clear" w:color="auto" w:fill="FFFFFF"/>
        </w:rPr>
      </w:pPr>
      <w:r w:rsidRPr="00D10AA1">
        <w:rPr>
          <w:i/>
          <w:color w:val="000000"/>
          <w:shd w:val="clear" w:color="auto" w:fill="FFFFFF"/>
        </w:rPr>
        <w:t>Экон</w:t>
      </w:r>
      <w:r w:rsidRPr="00D10AA1">
        <w:rPr>
          <w:color w:val="000000"/>
          <w:shd w:val="clear" w:color="auto" w:fill="FFFFFF"/>
        </w:rPr>
        <w:t>.: 1769-выпуск бумажных денег(ассигнаций), первые иностранные займы, создание гос.банков(1763),1765-учреждение Вольного экономического общества;</w:t>
      </w:r>
    </w:p>
    <w:p w:rsidR="00520511" w:rsidRPr="00D10AA1" w:rsidRDefault="00520511" w:rsidP="00520511">
      <w:pPr>
        <w:ind w:left="-1134"/>
        <w:rPr>
          <w:color w:val="000000"/>
          <w:shd w:val="clear" w:color="auto" w:fill="FFFFFF"/>
        </w:rPr>
      </w:pPr>
      <w:r w:rsidRPr="00D10AA1">
        <w:rPr>
          <w:color w:val="000000"/>
          <w:shd w:val="clear" w:color="auto" w:fill="FFFFFF"/>
        </w:rPr>
        <w:t xml:space="preserve">изменилась система управления финансами – казённые палаты, в уездах – казначейства. Руководство финансами передано в Сенат и казначейства. </w:t>
      </w:r>
    </w:p>
    <w:p w:rsidR="00520511" w:rsidRPr="00D10AA1" w:rsidRDefault="00520511" w:rsidP="00520511">
      <w:pPr>
        <w:ind w:left="-1134"/>
        <w:rPr>
          <w:color w:val="000000"/>
          <w:shd w:val="clear" w:color="auto" w:fill="FFFFFF"/>
        </w:rPr>
      </w:pPr>
      <w:r w:rsidRPr="00D10AA1">
        <w:rPr>
          <w:color w:val="000000"/>
          <w:shd w:val="clear" w:color="auto" w:fill="FFFFFF"/>
        </w:rPr>
        <w:t xml:space="preserve">Манифест 1775г.- объявление свободы предпринимательства всем подданным; </w:t>
      </w:r>
    </w:p>
    <w:p w:rsidR="00520511" w:rsidRPr="00D10AA1" w:rsidRDefault="00520511" w:rsidP="00520511">
      <w:pPr>
        <w:ind w:left="-1134"/>
        <w:rPr>
          <w:color w:val="000000"/>
          <w:shd w:val="clear" w:color="auto" w:fill="FFFFFF"/>
        </w:rPr>
      </w:pPr>
      <w:r w:rsidRPr="00D10AA1">
        <w:rPr>
          <w:color w:val="000000"/>
          <w:shd w:val="clear" w:color="auto" w:fill="FFFFFF"/>
        </w:rPr>
        <w:t>Увеличивалосьчисло собственников, в т.ч. из крестьян.</w:t>
      </w:r>
    </w:p>
    <w:p w:rsidR="00520511" w:rsidRPr="00D10AA1" w:rsidRDefault="00520511" w:rsidP="00520511">
      <w:pPr>
        <w:ind w:left="-1134"/>
        <w:rPr>
          <w:color w:val="000000"/>
          <w:shd w:val="clear" w:color="auto" w:fill="FFFFFF"/>
        </w:rPr>
      </w:pPr>
      <w:r w:rsidRPr="00D10AA1">
        <w:rPr>
          <w:i/>
          <w:color w:val="000000"/>
          <w:shd w:val="clear" w:color="auto" w:fill="FFFFFF"/>
        </w:rPr>
        <w:t>Админ</w:t>
      </w:r>
      <w:r w:rsidRPr="00D10AA1">
        <w:rPr>
          <w:color w:val="000000"/>
          <w:shd w:val="clear" w:color="auto" w:fill="FFFFFF"/>
        </w:rPr>
        <w:t>.: 1775 – реформа административного устройства. Россию разделили на 50 губерний, в каждой был свой полицейско-бюрократический аппарат.</w:t>
      </w:r>
    </w:p>
    <w:p w:rsidR="00520511" w:rsidRPr="00D10AA1" w:rsidRDefault="00520511" w:rsidP="00520511">
      <w:pPr>
        <w:ind w:left="-1134"/>
        <w:rPr>
          <w:color w:val="000000"/>
          <w:shd w:val="clear" w:color="auto" w:fill="FFFFFF"/>
        </w:rPr>
      </w:pPr>
      <w:r w:rsidRPr="00D10AA1">
        <w:rPr>
          <w:color w:val="000000"/>
          <w:shd w:val="clear" w:color="auto" w:fill="FFFFFF"/>
        </w:rPr>
        <w:t>1785- принятие «Жалованной грамоты дворянству», закрепляющей права и привилегии дворян (титул,герб, владение землёй и крепостными и т.д.);</w:t>
      </w:r>
    </w:p>
    <w:p w:rsidR="00520511" w:rsidRPr="00D10AA1" w:rsidRDefault="00520511" w:rsidP="00520511">
      <w:pPr>
        <w:ind w:left="-1134"/>
        <w:rPr>
          <w:color w:val="000000"/>
          <w:shd w:val="clear" w:color="auto" w:fill="FFFFFF"/>
        </w:rPr>
      </w:pPr>
      <w:r w:rsidRPr="00D10AA1">
        <w:rPr>
          <w:color w:val="000000"/>
          <w:shd w:val="clear" w:color="auto" w:fill="FFFFFF"/>
        </w:rPr>
        <w:t>купцы с капиталом свыше 500руб. освобождались от подушной подати, рекрутская повинность для купцов заменена денежным взносом.Купцы освобождены от телесных наказаний.</w:t>
      </w:r>
    </w:p>
    <w:p w:rsidR="00520511" w:rsidRPr="00D10AA1" w:rsidRDefault="00520511" w:rsidP="00520511">
      <w:pPr>
        <w:ind w:left="-1134"/>
        <w:rPr>
          <w:color w:val="000000"/>
          <w:shd w:val="clear" w:color="auto" w:fill="FFFFFF"/>
        </w:rPr>
      </w:pPr>
      <w:r w:rsidRPr="00D10AA1">
        <w:rPr>
          <w:color w:val="000000"/>
          <w:shd w:val="clear" w:color="auto" w:fill="FFFFFF"/>
        </w:rPr>
        <w:t>Реформация городских сословий.</w:t>
      </w:r>
    </w:p>
    <w:p w:rsidR="00520511" w:rsidRPr="00D10AA1" w:rsidRDefault="00520511" w:rsidP="00520511">
      <w:pPr>
        <w:ind w:left="-1134"/>
        <w:rPr>
          <w:color w:val="000000"/>
          <w:shd w:val="clear" w:color="auto" w:fill="FFFFFF"/>
        </w:rPr>
      </w:pPr>
      <w:r w:rsidRPr="00D10AA1">
        <w:rPr>
          <w:color w:val="000000"/>
          <w:shd w:val="clear" w:color="auto" w:fill="FFFFFF"/>
        </w:rPr>
        <w:t>Политика «просвещённого абсолютизма» была характерна для многих европейских государств той эпохи и предполагала правление «мудреца на троне», благодетеля всей нации. При Ек.</w:t>
      </w:r>
      <w:r w:rsidRPr="00D10AA1">
        <w:rPr>
          <w:color w:val="000000"/>
          <w:shd w:val="clear" w:color="auto" w:fill="FFFFFF"/>
          <w:lang w:val="en-US"/>
        </w:rPr>
        <w:t>II</w:t>
      </w:r>
      <w:r w:rsidRPr="00D10AA1">
        <w:rPr>
          <w:color w:val="000000"/>
          <w:shd w:val="clear" w:color="auto" w:fill="FFFFFF"/>
        </w:rPr>
        <w:t xml:space="preserve"> состоялся ряд важных реформ, выводящих Россию в число мощных европейских держав. Происходило разложение крепостнических и формирование капиталистических отношений. Это было время активной внешнеполитической деятельности, развития торговли и промышленности, расцвета национальной науки, культуры, образования, духовности. (Радищев, Фонвизин,Державин,Карамзин, Ломоносов).</w:t>
      </w:r>
    </w:p>
    <w:p w:rsidR="00776849" w:rsidRDefault="00776849" w:rsidP="00776849">
      <w:pPr>
        <w:pStyle w:val="1"/>
      </w:pPr>
    </w:p>
    <w:p w:rsidR="00776849" w:rsidRDefault="00776849" w:rsidP="00776849">
      <w:pPr>
        <w:pStyle w:val="1"/>
      </w:pPr>
    </w:p>
    <w:p w:rsidR="00776849" w:rsidRDefault="00776849" w:rsidP="00776849">
      <w:pPr>
        <w:pStyle w:val="1"/>
      </w:pPr>
    </w:p>
    <w:p w:rsidR="00776849" w:rsidRDefault="00776849" w:rsidP="00776849">
      <w:pPr>
        <w:pStyle w:val="1"/>
      </w:pPr>
    </w:p>
    <w:p w:rsidR="00776849" w:rsidRDefault="00776849" w:rsidP="00776849">
      <w:pPr>
        <w:pStyle w:val="1"/>
      </w:pPr>
    </w:p>
    <w:p w:rsidR="00776849" w:rsidRDefault="00776849" w:rsidP="00776849">
      <w:pPr>
        <w:pStyle w:val="1"/>
      </w:pPr>
    </w:p>
    <w:p w:rsidR="00776849" w:rsidRDefault="00776849" w:rsidP="00776849">
      <w:pPr>
        <w:pStyle w:val="1"/>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Pr="00956847" w:rsidRDefault="00776849" w:rsidP="00956847">
      <w:pPr>
        <w:pStyle w:val="1"/>
        <w:ind w:left="-1134"/>
        <w:rPr>
          <w:color w:val="auto"/>
          <w:shd w:val="clear" w:color="auto" w:fill="FFFFFF"/>
        </w:rPr>
      </w:pPr>
      <w:bookmarkStart w:id="20" w:name="_Toc185963304"/>
      <w:r w:rsidRPr="00956847">
        <w:rPr>
          <w:color w:val="auto"/>
          <w:shd w:val="clear" w:color="auto" w:fill="FFFFFF"/>
        </w:rPr>
        <w:lastRenderedPageBreak/>
        <w:t>Реформы Александра I.</w:t>
      </w:r>
      <w:bookmarkEnd w:id="20"/>
    </w:p>
    <w:p w:rsidR="00776849" w:rsidRPr="00D10AA1" w:rsidRDefault="00776849" w:rsidP="00776849">
      <w:pPr>
        <w:ind w:left="-1134"/>
        <w:rPr>
          <w:rFonts w:cs="Tahoma"/>
          <w:color w:val="000000"/>
          <w:shd w:val="clear" w:color="auto" w:fill="FFFFFF"/>
        </w:rPr>
      </w:pPr>
      <w:r w:rsidRPr="00D10AA1">
        <w:rPr>
          <w:rFonts w:cs="Tahoma"/>
          <w:color w:val="000000"/>
          <w:shd w:val="clear" w:color="auto" w:fill="FFFFFF"/>
        </w:rPr>
        <w:t>А.</w:t>
      </w:r>
      <w:r w:rsidRPr="00D10AA1">
        <w:rPr>
          <w:rFonts w:cs="Tahoma"/>
          <w:color w:val="000000"/>
          <w:shd w:val="clear" w:color="auto" w:fill="FFFFFF"/>
          <w:lang w:val="en-US"/>
        </w:rPr>
        <w:t>I</w:t>
      </w:r>
      <w:r w:rsidRPr="00D10AA1">
        <w:rPr>
          <w:rFonts w:cs="Tahoma"/>
          <w:color w:val="000000"/>
          <w:shd w:val="clear" w:color="auto" w:fill="FFFFFF"/>
        </w:rPr>
        <w:t xml:space="preserve"> привлёк к управлению государством крупных сановников – сторонников изменения внутреннего устройства Рос.Империи.</w:t>
      </w:r>
    </w:p>
    <w:p w:rsidR="00776849" w:rsidRPr="00D10AA1" w:rsidRDefault="00776849" w:rsidP="00776849">
      <w:pPr>
        <w:ind w:left="-1134"/>
        <w:rPr>
          <w:rFonts w:cs="Tahoma"/>
          <w:color w:val="000000"/>
          <w:shd w:val="clear" w:color="auto" w:fill="FFFFFF"/>
        </w:rPr>
      </w:pPr>
      <w:r w:rsidRPr="00D10AA1">
        <w:rPr>
          <w:rFonts w:cs="Tahoma"/>
          <w:i/>
          <w:color w:val="000000"/>
          <w:shd w:val="clear" w:color="auto" w:fill="FFFFFF"/>
        </w:rPr>
        <w:t>Административная реф-ма</w:t>
      </w:r>
      <w:r w:rsidRPr="00D10AA1">
        <w:rPr>
          <w:rFonts w:cs="Tahoma"/>
          <w:color w:val="000000"/>
          <w:shd w:val="clear" w:color="auto" w:fill="FFFFFF"/>
        </w:rPr>
        <w:t>:1802 – издание манифеста о замене коллегий министерствами: военным, морским, иностр.дел, юстиции, внутр.дел, финансов, коммерции,народного просвещения.</w:t>
      </w:r>
    </w:p>
    <w:p w:rsidR="00776849" w:rsidRPr="00D10AA1" w:rsidRDefault="00776849" w:rsidP="00776849">
      <w:pPr>
        <w:ind w:left="-1134"/>
        <w:rPr>
          <w:rFonts w:cs="Tahoma"/>
          <w:color w:val="000000"/>
          <w:shd w:val="clear" w:color="auto" w:fill="FFFFFF"/>
        </w:rPr>
      </w:pPr>
      <w:r w:rsidRPr="00D10AA1">
        <w:rPr>
          <w:rFonts w:cs="Tahoma"/>
          <w:color w:val="000000"/>
          <w:shd w:val="clear" w:color="auto" w:fill="FFFFFF"/>
        </w:rPr>
        <w:t xml:space="preserve">Продолжение реформы в 1811г. –министрам предоставлена высшая исполнительная власть по министерствам; отчёт – перед царём; 1812 – создание комитета министров. </w:t>
      </w:r>
    </w:p>
    <w:p w:rsidR="00776849" w:rsidRPr="00D10AA1" w:rsidRDefault="00776849" w:rsidP="00776849">
      <w:pPr>
        <w:ind w:left="-1134"/>
        <w:rPr>
          <w:rFonts w:cs="Tahoma"/>
          <w:color w:val="000000"/>
          <w:shd w:val="clear" w:color="auto" w:fill="FFFFFF"/>
        </w:rPr>
      </w:pPr>
      <w:r w:rsidRPr="00D10AA1">
        <w:rPr>
          <w:rFonts w:cs="Tahoma"/>
          <w:i/>
          <w:color w:val="000000"/>
          <w:shd w:val="clear" w:color="auto" w:fill="FFFFFF"/>
        </w:rPr>
        <w:t>Р. законодательной власти</w:t>
      </w:r>
      <w:r w:rsidRPr="00D10AA1">
        <w:rPr>
          <w:rFonts w:cs="Tahoma"/>
          <w:color w:val="000000"/>
          <w:shd w:val="clear" w:color="auto" w:fill="FFFFFF"/>
        </w:rPr>
        <w:t>: 1810 – учреждён Государственный совет (закон-я деятельность централизована, отчёт перед царём).Изменены функции Сен</w:t>
      </w:r>
      <w:r w:rsidR="002415BF">
        <w:rPr>
          <w:rFonts w:cs="Tahoma"/>
          <w:color w:val="000000"/>
          <w:shd w:val="clear" w:color="auto" w:fill="FFFFFF"/>
        </w:rPr>
        <w:t>а</w:t>
      </w:r>
      <w:r w:rsidRPr="00D10AA1">
        <w:rPr>
          <w:rFonts w:cs="Tahoma"/>
          <w:color w:val="000000"/>
          <w:shd w:val="clear" w:color="auto" w:fill="FFFFFF"/>
        </w:rPr>
        <w:t xml:space="preserve">та – контроль за выполнением законов, т.е. судебный орган. </w:t>
      </w:r>
    </w:p>
    <w:p w:rsidR="00776849" w:rsidRPr="00D10AA1" w:rsidRDefault="00776849" w:rsidP="00776849">
      <w:pPr>
        <w:ind w:left="-1134"/>
        <w:rPr>
          <w:rFonts w:cs="Tahoma"/>
          <w:i/>
          <w:color w:val="000000"/>
          <w:shd w:val="clear" w:color="auto" w:fill="FFFFFF"/>
        </w:rPr>
      </w:pPr>
      <w:r w:rsidRPr="00D10AA1">
        <w:rPr>
          <w:rFonts w:cs="Tahoma"/>
          <w:i/>
          <w:color w:val="000000"/>
          <w:shd w:val="clear" w:color="auto" w:fill="FFFFFF"/>
        </w:rPr>
        <w:t>ИТОГ: разделение властей на законодательную, исполнительнуюи судебную.</w:t>
      </w:r>
    </w:p>
    <w:p w:rsidR="00776849" w:rsidRPr="00D10AA1" w:rsidRDefault="00776849" w:rsidP="00776849">
      <w:pPr>
        <w:ind w:left="-1134"/>
        <w:rPr>
          <w:rFonts w:cs="Tahoma"/>
          <w:color w:val="000000"/>
          <w:shd w:val="clear" w:color="auto" w:fill="FFFFFF"/>
        </w:rPr>
      </w:pPr>
      <w:r w:rsidRPr="00D10AA1">
        <w:rPr>
          <w:rFonts w:cs="Tahoma"/>
          <w:i/>
          <w:color w:val="000000"/>
          <w:shd w:val="clear" w:color="auto" w:fill="FFFFFF"/>
        </w:rPr>
        <w:t xml:space="preserve">1818 – </w:t>
      </w:r>
      <w:r w:rsidRPr="00D10AA1">
        <w:rPr>
          <w:rFonts w:cs="Tahoma"/>
          <w:color w:val="000000"/>
          <w:shd w:val="clear" w:color="auto" w:fill="FFFFFF"/>
        </w:rPr>
        <w:t>дарована</w:t>
      </w:r>
      <w:r w:rsidRPr="00D10AA1">
        <w:rPr>
          <w:rFonts w:cs="Tahoma"/>
          <w:i/>
          <w:color w:val="000000"/>
          <w:shd w:val="clear" w:color="auto" w:fill="FFFFFF"/>
        </w:rPr>
        <w:t xml:space="preserve"> Конституция </w:t>
      </w:r>
      <w:r w:rsidRPr="00D10AA1">
        <w:rPr>
          <w:rFonts w:cs="Tahoma"/>
          <w:color w:val="000000"/>
          <w:shd w:val="clear" w:color="auto" w:fill="FFFFFF"/>
        </w:rPr>
        <w:t xml:space="preserve">Царству Польскому, обещана конституция для России. </w:t>
      </w:r>
    </w:p>
    <w:p w:rsidR="00776849" w:rsidRPr="00D10AA1" w:rsidRDefault="00776849" w:rsidP="00776849">
      <w:pPr>
        <w:ind w:left="-1134"/>
        <w:rPr>
          <w:rFonts w:cs="Tahoma"/>
          <w:color w:val="000000"/>
          <w:shd w:val="clear" w:color="auto" w:fill="FFFFFF"/>
        </w:rPr>
      </w:pPr>
      <w:r w:rsidRPr="00D10AA1">
        <w:rPr>
          <w:rFonts w:cs="Tahoma"/>
          <w:color w:val="000000"/>
          <w:shd w:val="clear" w:color="auto" w:fill="FFFFFF"/>
        </w:rPr>
        <w:t>*Создание Аракчеевым военных поселений.</w:t>
      </w:r>
    </w:p>
    <w:p w:rsidR="00776849" w:rsidRDefault="00776849" w:rsidP="00776849">
      <w:pPr>
        <w:ind w:left="-1134"/>
        <w:rPr>
          <w:rFonts w:cs="Tahoma"/>
          <w:color w:val="000000"/>
          <w:shd w:val="clear" w:color="auto" w:fill="FFFFFF"/>
        </w:rPr>
      </w:pPr>
      <w:r w:rsidRPr="00D10AA1">
        <w:rPr>
          <w:rFonts w:cs="Tahoma"/>
          <w:color w:val="000000"/>
          <w:shd w:val="clear" w:color="auto" w:fill="FFFFFF"/>
        </w:rPr>
        <w:t>1803 – Указ о вольных хлебопашцах.(установивший возможность освобождения крестьян от крепостнической зависимости и наделения их землей по добровольному соглашению с помещиками)</w:t>
      </w:r>
    </w:p>
    <w:p w:rsidR="00776849" w:rsidRDefault="009B6E67" w:rsidP="00776849">
      <w:pPr>
        <w:ind w:left="-1134"/>
        <w:rPr>
          <w:rFonts w:cs="Tahoma"/>
          <w:color w:val="000000"/>
          <w:shd w:val="clear" w:color="auto" w:fill="FFFFFF"/>
        </w:rPr>
      </w:pPr>
      <w:r w:rsidRPr="009B6E67">
        <w:rPr>
          <w:rFonts w:cs="Tahoma"/>
          <w:color w:val="000000"/>
          <w:shd w:val="clear" w:color="auto" w:fill="FFFFFF"/>
        </w:rPr>
        <w:t>Пр</w:t>
      </w:r>
      <w:r>
        <w:rPr>
          <w:rFonts w:cs="Tahoma"/>
          <w:color w:val="000000"/>
          <w:shd w:val="clear" w:color="auto" w:fill="FFFFFF"/>
        </w:rPr>
        <w:t xml:space="preserve">и Александре </w:t>
      </w:r>
      <w:r w:rsidR="002415BF">
        <w:rPr>
          <w:rFonts w:cs="Tahoma"/>
          <w:color w:val="000000"/>
          <w:shd w:val="clear" w:color="auto" w:fill="FFFFFF"/>
        </w:rPr>
        <w:t>Iглавную роль играет</w:t>
      </w:r>
      <w:r>
        <w:rPr>
          <w:rFonts w:cs="Tahoma"/>
          <w:color w:val="000000"/>
          <w:shd w:val="clear" w:color="auto" w:fill="FFFFFF"/>
        </w:rPr>
        <w:t xml:space="preserve"> Сперанский, предложивший разделение властей, проводит судебную реформу, заставляет дворянство учиться, предлагает ввести государственный совет(законосовещательный орган власти)</w:t>
      </w:r>
      <w:r w:rsidR="002415BF">
        <w:rPr>
          <w:rFonts w:cs="Tahoma"/>
          <w:color w:val="000000"/>
          <w:shd w:val="clear" w:color="auto" w:fill="FFFFFF"/>
        </w:rPr>
        <w:t>, появившейся в 1810 году.</w:t>
      </w:r>
    </w:p>
    <w:p w:rsidR="009B6E67" w:rsidRDefault="009B6E67" w:rsidP="00776849">
      <w:pPr>
        <w:ind w:left="-1134"/>
        <w:rPr>
          <w:rFonts w:cs="Tahoma"/>
          <w:color w:val="000000"/>
          <w:shd w:val="clear" w:color="auto" w:fill="FFFFFF"/>
        </w:rPr>
      </w:pPr>
      <w:r>
        <w:rPr>
          <w:rFonts w:cs="Tahoma"/>
          <w:color w:val="000000"/>
          <w:shd w:val="clear" w:color="auto" w:fill="FFFFFF"/>
        </w:rPr>
        <w:t>Запрет публикации объявлений о продаже крестьян, разбиения семьей</w:t>
      </w:r>
      <w:r w:rsidR="002415BF">
        <w:rPr>
          <w:rFonts w:cs="Tahoma"/>
          <w:color w:val="000000"/>
          <w:shd w:val="clear" w:color="auto" w:fill="FFFFFF"/>
        </w:rPr>
        <w:t>, запрещает продавать крестьян.</w:t>
      </w:r>
    </w:p>
    <w:p w:rsidR="002415BF" w:rsidRDefault="002415BF" w:rsidP="00776849">
      <w:pPr>
        <w:ind w:left="-1134"/>
        <w:rPr>
          <w:rFonts w:ascii="Tahoma" w:hAnsi="Tahoma" w:cs="Tahoma"/>
          <w:b/>
          <w:color w:val="000000"/>
          <w:shd w:val="clear" w:color="auto" w:fill="FFFFFF"/>
        </w:rPr>
      </w:pPr>
      <w:r>
        <w:rPr>
          <w:rFonts w:cs="Tahoma"/>
          <w:color w:val="000000"/>
          <w:shd w:val="clear" w:color="auto" w:fill="FFFFFF"/>
        </w:rPr>
        <w:t>Первая половина правления была либеральной, а вторая более консервативной.</w:t>
      </w:r>
    </w:p>
    <w:p w:rsidR="00776849" w:rsidRDefault="00776849" w:rsidP="00776849">
      <w:pPr>
        <w:ind w:left="-1134"/>
        <w:rPr>
          <w:rFonts w:ascii="Tahoma" w:hAnsi="Tahoma" w:cs="Tahoma"/>
          <w:b/>
          <w:color w:val="000000"/>
          <w:shd w:val="clear" w:color="auto" w:fill="FFFFFF"/>
        </w:rPr>
      </w:pPr>
    </w:p>
    <w:p w:rsidR="00776849" w:rsidRPr="00DE0B98"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776849" w:rsidRDefault="00776849" w:rsidP="00776849">
      <w:pPr>
        <w:ind w:left="-1134"/>
        <w:rPr>
          <w:rFonts w:ascii="Tahoma" w:hAnsi="Tahoma" w:cs="Tahoma"/>
          <w:b/>
          <w:color w:val="000000"/>
          <w:shd w:val="clear" w:color="auto" w:fill="FFFFFF"/>
        </w:rPr>
      </w:pPr>
    </w:p>
    <w:p w:rsidR="00520511" w:rsidRPr="00956847" w:rsidRDefault="00520511" w:rsidP="002415BF">
      <w:pPr>
        <w:pStyle w:val="1"/>
        <w:ind w:left="-1134"/>
        <w:rPr>
          <w:color w:val="auto"/>
          <w:shd w:val="clear" w:color="auto" w:fill="FFFFFF"/>
        </w:rPr>
      </w:pPr>
      <w:bookmarkStart w:id="21" w:name="_Toc185963305"/>
      <w:r w:rsidRPr="00956847">
        <w:rPr>
          <w:color w:val="auto"/>
          <w:shd w:val="clear" w:color="auto" w:fill="FFFFFF"/>
        </w:rPr>
        <w:lastRenderedPageBreak/>
        <w:t>Общественное движение и общественная мысль России первой половины XIX в.</w:t>
      </w:r>
      <w:bookmarkEnd w:id="21"/>
    </w:p>
    <w:p w:rsidR="00520511" w:rsidRPr="00D10AA1" w:rsidRDefault="00520511" w:rsidP="00776849">
      <w:pPr>
        <w:ind w:left="-1134"/>
        <w:rPr>
          <w:color w:val="000000"/>
          <w:shd w:val="clear" w:color="auto" w:fill="FFFFFF"/>
        </w:rPr>
      </w:pPr>
      <w:r w:rsidRPr="00D10AA1">
        <w:rPr>
          <w:color w:val="000000"/>
          <w:shd w:val="clear" w:color="auto" w:fill="FFFFFF"/>
        </w:rPr>
        <w:t>Интеллектуальный поиск путей развития, стремление к социальной правде.Русское общество оценивало себя и Россию как европейскую цивилизацию.Русские литераторы и публицисты будили мысль и совесть русских людей. Начали образовываться дворянские кружки – политические, философские, литературные. Формировалась тайная оппозиция самодержавию. Первая тайная организация – «Союз спасения»(1816). Программа: уничтожение крепостничества и борьба с самодержавием.</w:t>
      </w:r>
    </w:p>
    <w:p w:rsidR="00520511" w:rsidRPr="00D10AA1" w:rsidRDefault="00520511" w:rsidP="00776849">
      <w:pPr>
        <w:ind w:left="-1134"/>
        <w:rPr>
          <w:color w:val="000000"/>
          <w:shd w:val="clear" w:color="auto" w:fill="FFFFFF"/>
        </w:rPr>
      </w:pPr>
      <w:r w:rsidRPr="00D10AA1">
        <w:rPr>
          <w:color w:val="000000"/>
          <w:shd w:val="clear" w:color="auto" w:fill="FFFFFF"/>
        </w:rPr>
        <w:t>1821 – 1822г.г. «Северное общество», «Южное общество».Цель: замена самодержавия конституционным правлением или республикой, отмена крепостного права, политическая свобода граждан.(навеяно идеями французской революции; умеренные требования и радикальные планы,вплоть до убийства царя и его семьи)</w:t>
      </w:r>
    </w:p>
    <w:p w:rsidR="00520511" w:rsidRPr="00D10AA1" w:rsidRDefault="00520511" w:rsidP="00776849">
      <w:pPr>
        <w:ind w:left="-1134"/>
        <w:rPr>
          <w:color w:val="000000"/>
          <w:shd w:val="clear" w:color="auto" w:fill="FFFFFF"/>
        </w:rPr>
      </w:pPr>
      <w:r w:rsidRPr="00D10AA1">
        <w:rPr>
          <w:color w:val="000000"/>
          <w:shd w:val="clear" w:color="auto" w:fill="FFFFFF"/>
        </w:rPr>
        <w:t xml:space="preserve">14 декабря офицеры-заговорщики (декабристы) вывели на Сенатскую площадь вверенных им солдат и матросов. Цель: заставить отказаться Гос.Совет и Сенат от присяги новому императору Николаю </w:t>
      </w:r>
      <w:r w:rsidRPr="00D10AA1">
        <w:rPr>
          <w:color w:val="000000"/>
          <w:shd w:val="clear" w:color="auto" w:fill="FFFFFF"/>
          <w:lang w:val="en-US"/>
        </w:rPr>
        <w:t>I</w:t>
      </w:r>
      <w:r w:rsidRPr="00D10AA1">
        <w:rPr>
          <w:color w:val="000000"/>
          <w:shd w:val="clear" w:color="auto" w:fill="FFFFFF"/>
        </w:rPr>
        <w:t xml:space="preserve">  и объявить «Манифест народу».Восстание подавлено.</w:t>
      </w:r>
    </w:p>
    <w:p w:rsidR="00520511" w:rsidRDefault="00520511" w:rsidP="00776849">
      <w:pPr>
        <w:ind w:left="-1134"/>
        <w:rPr>
          <w:color w:val="000000"/>
          <w:shd w:val="clear" w:color="auto" w:fill="FFFFFF"/>
        </w:rPr>
      </w:pPr>
      <w:r w:rsidRPr="00D10AA1">
        <w:rPr>
          <w:b/>
          <w:i/>
          <w:color w:val="000000"/>
          <w:shd w:val="clear" w:color="auto" w:fill="FFFFFF"/>
        </w:rPr>
        <w:t>Последствия:</w:t>
      </w:r>
      <w:r w:rsidRPr="00D10AA1">
        <w:rPr>
          <w:color w:val="000000"/>
          <w:shd w:val="clear" w:color="auto" w:fill="FFFFFF"/>
        </w:rPr>
        <w:t xml:space="preserve"> выявились особенности русского революционного движения.Простой народ оказался безразличен к западным идеалам свободы и политическому движению вообще. Дальше общественно-политическая жизнь велась только в форме философских дискуссий. Время практических действий («хождение в народ», террор, проведение реформ) ещё не пришло.</w:t>
      </w:r>
    </w:p>
    <w:p w:rsidR="00520511" w:rsidRDefault="00F92608" w:rsidP="00520511">
      <w:pPr>
        <w:ind w:left="-1134"/>
        <w:rPr>
          <w:color w:val="000000"/>
          <w:shd w:val="clear" w:color="auto" w:fill="FFFFFF"/>
        </w:rPr>
      </w:pPr>
      <w:r>
        <w:rPr>
          <w:color w:val="000000"/>
          <w:shd w:val="clear" w:color="auto" w:fill="FFFFFF"/>
        </w:rPr>
        <w:t>К концу 19 века появляются и либеральные</w:t>
      </w:r>
      <w:r w:rsidR="00DA756F">
        <w:rPr>
          <w:color w:val="000000"/>
          <w:shd w:val="clear" w:color="auto" w:fill="FFFFFF"/>
        </w:rPr>
        <w:t>(западники, славянофилы)</w:t>
      </w:r>
      <w:r>
        <w:rPr>
          <w:color w:val="000000"/>
          <w:shd w:val="clear" w:color="auto" w:fill="FFFFFF"/>
        </w:rPr>
        <w:t>, и консервативные</w:t>
      </w:r>
      <w:r w:rsidR="00DA756F">
        <w:rPr>
          <w:color w:val="000000"/>
          <w:shd w:val="clear" w:color="auto" w:fill="FFFFFF"/>
        </w:rPr>
        <w:t>(приверженцы государственной политики)</w:t>
      </w:r>
      <w:r>
        <w:rPr>
          <w:color w:val="000000"/>
          <w:shd w:val="clear" w:color="auto" w:fill="FFFFFF"/>
        </w:rPr>
        <w:t xml:space="preserve"> и радикальные группы людей</w:t>
      </w:r>
      <w:r w:rsidR="00DA756F">
        <w:rPr>
          <w:color w:val="000000"/>
          <w:shd w:val="clear" w:color="auto" w:fill="FFFFFF"/>
        </w:rPr>
        <w:t>(петрошевцы,Добролюбов,Чернышевский)</w:t>
      </w:r>
      <w:r>
        <w:rPr>
          <w:color w:val="000000"/>
          <w:shd w:val="clear" w:color="auto" w:fill="FFFFFF"/>
        </w:rPr>
        <w:t>.</w:t>
      </w:r>
    </w:p>
    <w:p w:rsidR="00DA756F" w:rsidRPr="00DE0B98" w:rsidRDefault="00DA756F" w:rsidP="00DA756F"/>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Default="00776849" w:rsidP="00DA756F">
      <w:pPr>
        <w:pStyle w:val="1"/>
        <w:ind w:left="-1134"/>
        <w:rPr>
          <w:color w:val="auto"/>
        </w:rPr>
      </w:pPr>
      <w:bookmarkStart w:id="22" w:name="_GoBack"/>
      <w:bookmarkStart w:id="23" w:name="_Toc185963306"/>
      <w:bookmarkEnd w:id="22"/>
      <w:r w:rsidRPr="00956847">
        <w:rPr>
          <w:color w:val="auto"/>
        </w:rPr>
        <w:lastRenderedPageBreak/>
        <w:t>Декабристы как общественное-политическое течение в России: причины появления, сущность, итоги деятельности</w:t>
      </w:r>
      <w:bookmarkEnd w:id="23"/>
    </w:p>
    <w:p w:rsidR="00BA4FBD" w:rsidRDefault="00BA4FBD" w:rsidP="00BA4FBD">
      <w:pPr>
        <w:pStyle w:val="120"/>
        <w:keepNext/>
        <w:keepLines/>
        <w:shd w:val="clear" w:color="auto" w:fill="auto"/>
        <w:spacing w:before="0" w:after="456" w:line="240" w:lineRule="exact"/>
        <w:ind w:left="-1134" w:right="100"/>
        <w:contextualSpacing/>
        <w:jc w:val="left"/>
        <w:rPr>
          <w:b/>
          <w:sz w:val="24"/>
          <w:szCs w:val="24"/>
        </w:rPr>
      </w:pPr>
      <w:r w:rsidRPr="00E254E8">
        <w:rPr>
          <w:sz w:val="24"/>
          <w:szCs w:val="24"/>
        </w:rPr>
        <w:t>Идеология декабристов формировалась под влиянием идей фран</w:t>
      </w:r>
      <w:r w:rsidRPr="00E254E8">
        <w:rPr>
          <w:sz w:val="24"/>
          <w:szCs w:val="24"/>
        </w:rPr>
        <w:softHyphen/>
        <w:t>цузских и отечественных просветителей, под влиянием революцион</w:t>
      </w:r>
      <w:r w:rsidRPr="00E254E8">
        <w:rPr>
          <w:sz w:val="24"/>
          <w:szCs w:val="24"/>
        </w:rPr>
        <w:softHyphen/>
        <w:t>ного движения на западе, крестьянских войн в России, под влияниемвойны 1812 г., которая показала героизм русского народа, но не при</w:t>
      </w:r>
      <w:r w:rsidRPr="00E254E8">
        <w:rPr>
          <w:sz w:val="24"/>
          <w:szCs w:val="24"/>
        </w:rPr>
        <w:softHyphen/>
        <w:t>несла ему освобождения от крепостного права. По признанию дека</w:t>
      </w:r>
      <w:r w:rsidRPr="00E254E8">
        <w:rPr>
          <w:sz w:val="24"/>
          <w:szCs w:val="24"/>
        </w:rPr>
        <w:softHyphen/>
        <w:t>бристов, большое впечатл</w:t>
      </w:r>
      <w:r>
        <w:rPr>
          <w:sz w:val="24"/>
          <w:szCs w:val="24"/>
        </w:rPr>
        <w:t>ение на них произвела книга А.Н.</w:t>
      </w:r>
      <w:r w:rsidRPr="00E254E8">
        <w:rPr>
          <w:sz w:val="24"/>
          <w:szCs w:val="24"/>
        </w:rPr>
        <w:t>Радищева "Путешествие из Петербурга в Москву".</w:t>
      </w:r>
    </w:p>
    <w:p w:rsidR="00BA4FBD" w:rsidRDefault="00BA4FBD" w:rsidP="00BA4FBD">
      <w:pPr>
        <w:pStyle w:val="120"/>
        <w:keepNext/>
        <w:keepLines/>
        <w:shd w:val="clear" w:color="auto" w:fill="auto"/>
        <w:spacing w:before="0" w:after="456" w:line="240" w:lineRule="exact"/>
        <w:ind w:left="-1134" w:right="100"/>
        <w:contextualSpacing/>
        <w:jc w:val="left"/>
        <w:rPr>
          <w:b/>
          <w:sz w:val="24"/>
          <w:szCs w:val="24"/>
        </w:rPr>
      </w:pPr>
      <w:r w:rsidRPr="00E254E8">
        <w:rPr>
          <w:sz w:val="24"/>
          <w:szCs w:val="24"/>
        </w:rPr>
        <w:t>На выступление декабристов оказали влияние как реформаторские планы начала правления Александра I, так и разочарование в "рефор</w:t>
      </w:r>
      <w:r w:rsidRPr="00E254E8">
        <w:rPr>
          <w:sz w:val="24"/>
          <w:szCs w:val="24"/>
        </w:rPr>
        <w:softHyphen/>
        <w:t>маторе на троне", который в дальнейшем отказался от проведения реформ.</w:t>
      </w:r>
    </w:p>
    <w:p w:rsidR="00BA4FBD" w:rsidRDefault="00BA4FBD" w:rsidP="00BA4FBD">
      <w:pPr>
        <w:pStyle w:val="120"/>
        <w:keepNext/>
        <w:keepLines/>
        <w:shd w:val="clear" w:color="auto" w:fill="auto"/>
        <w:spacing w:before="0" w:after="456" w:line="240" w:lineRule="exact"/>
        <w:ind w:left="-1134" w:right="100"/>
        <w:contextualSpacing/>
        <w:jc w:val="left"/>
        <w:rPr>
          <w:b/>
          <w:sz w:val="24"/>
          <w:szCs w:val="24"/>
        </w:rPr>
      </w:pPr>
      <w:r w:rsidRPr="00E254E8">
        <w:rPr>
          <w:sz w:val="24"/>
          <w:szCs w:val="24"/>
        </w:rPr>
        <w:t>В 1816 г. возникла первая организация декабристов — "Союз спа</w:t>
      </w:r>
      <w:r w:rsidRPr="00E254E8">
        <w:rPr>
          <w:sz w:val="24"/>
          <w:szCs w:val="24"/>
        </w:rPr>
        <w:softHyphen/>
        <w:t>сения". В их программе — "Статуте" — выдвигались задачи ограничения самодержавия и отмены крепостного права.</w:t>
      </w:r>
    </w:p>
    <w:p w:rsidR="00BA4FBD" w:rsidRDefault="00BA4FBD" w:rsidP="00BA4FBD">
      <w:pPr>
        <w:pStyle w:val="120"/>
        <w:keepNext/>
        <w:keepLines/>
        <w:shd w:val="clear" w:color="auto" w:fill="auto"/>
        <w:spacing w:before="0" w:after="456" w:line="240" w:lineRule="exact"/>
        <w:ind w:left="-1134" w:right="100"/>
        <w:contextualSpacing/>
        <w:jc w:val="left"/>
        <w:rPr>
          <w:b/>
          <w:sz w:val="24"/>
          <w:szCs w:val="24"/>
        </w:rPr>
      </w:pPr>
      <w:r w:rsidRPr="00E254E8">
        <w:rPr>
          <w:sz w:val="24"/>
          <w:szCs w:val="24"/>
        </w:rPr>
        <w:t>В 1818 г. организация "Союз благоденствия". В программе ("Зеленая книга") выдвигались задачи пропа</w:t>
      </w:r>
      <w:r w:rsidRPr="00E254E8">
        <w:rPr>
          <w:sz w:val="24"/>
          <w:szCs w:val="24"/>
        </w:rPr>
        <w:softHyphen/>
        <w:t>гандистской работы с тем, чтобы в течение 15-20 лет убедить обще</w:t>
      </w:r>
      <w:r w:rsidRPr="00E254E8">
        <w:rPr>
          <w:sz w:val="24"/>
          <w:szCs w:val="24"/>
        </w:rPr>
        <w:softHyphen/>
        <w:t>ственное мнение в необходимости проведения реформ. Из-за разногласий организация распалась.</w:t>
      </w:r>
    </w:p>
    <w:p w:rsidR="00BA4FBD" w:rsidRDefault="00BA4FBD" w:rsidP="00BA4FBD">
      <w:pPr>
        <w:pStyle w:val="120"/>
        <w:keepNext/>
        <w:keepLines/>
        <w:shd w:val="clear" w:color="auto" w:fill="auto"/>
        <w:spacing w:before="0" w:after="456" w:line="240" w:lineRule="exact"/>
        <w:ind w:left="-1134" w:right="100"/>
        <w:contextualSpacing/>
        <w:jc w:val="left"/>
        <w:rPr>
          <w:b/>
          <w:sz w:val="24"/>
          <w:szCs w:val="24"/>
        </w:rPr>
      </w:pPr>
      <w:r w:rsidRPr="00E254E8">
        <w:rPr>
          <w:sz w:val="24"/>
          <w:szCs w:val="24"/>
        </w:rPr>
        <w:t>В 1821-1822 годах возникли две новые организации — Северное и Южное общества.</w:t>
      </w:r>
    </w:p>
    <w:p w:rsidR="00BA4FBD" w:rsidRPr="00590D21" w:rsidRDefault="00BA4FBD" w:rsidP="00BA4FBD">
      <w:pPr>
        <w:pStyle w:val="120"/>
        <w:keepNext/>
        <w:keepLines/>
        <w:shd w:val="clear" w:color="auto" w:fill="auto"/>
        <w:spacing w:before="0" w:after="456" w:line="240" w:lineRule="exact"/>
        <w:ind w:left="-1134" w:right="100"/>
        <w:contextualSpacing/>
        <w:jc w:val="left"/>
        <w:rPr>
          <w:b/>
          <w:sz w:val="24"/>
          <w:szCs w:val="24"/>
        </w:rPr>
      </w:pPr>
      <w:r w:rsidRPr="00E254E8">
        <w:rPr>
          <w:sz w:val="24"/>
          <w:szCs w:val="24"/>
        </w:rPr>
        <w:t>Северное общество возникло в Петербурге. Программой обще</w:t>
      </w:r>
      <w:r w:rsidRPr="00E254E8">
        <w:rPr>
          <w:sz w:val="24"/>
          <w:szCs w:val="24"/>
        </w:rPr>
        <w:softHyphen/>
        <w:t>ства стал</w:t>
      </w:r>
      <w:r>
        <w:rPr>
          <w:sz w:val="24"/>
          <w:szCs w:val="24"/>
        </w:rPr>
        <w:t>а "Конституция", составленная Н.</w:t>
      </w:r>
      <w:r w:rsidRPr="00E254E8">
        <w:rPr>
          <w:sz w:val="24"/>
          <w:szCs w:val="24"/>
        </w:rPr>
        <w:t>Муравьевым. Программа предлагала отменить крепостное право, но полностью сохранить по</w:t>
      </w:r>
      <w:r w:rsidRPr="00E254E8">
        <w:rPr>
          <w:sz w:val="24"/>
          <w:szCs w:val="24"/>
        </w:rPr>
        <w:softHyphen/>
        <w:t>мещичье землевладение. Крестьяне получали небольшие земельные наделы — по 2 десятины земли, что было недостаточно для</w:t>
      </w:r>
      <w:r>
        <w:rPr>
          <w:sz w:val="24"/>
          <w:szCs w:val="24"/>
        </w:rPr>
        <w:t xml:space="preserve"> содержа</w:t>
      </w:r>
      <w:r>
        <w:rPr>
          <w:sz w:val="24"/>
          <w:szCs w:val="24"/>
        </w:rPr>
        <w:softHyphen/>
        <w:t>ния крестьянской семьи.</w:t>
      </w:r>
    </w:p>
    <w:p w:rsidR="00BA4FBD" w:rsidRPr="00E254E8" w:rsidRDefault="00BA4FBD" w:rsidP="00BA4FBD">
      <w:pPr>
        <w:pStyle w:val="120"/>
        <w:keepNext/>
        <w:keepLines/>
        <w:shd w:val="clear" w:color="auto" w:fill="auto"/>
        <w:spacing w:before="0" w:after="456" w:line="240" w:lineRule="exact"/>
        <w:ind w:left="-1134" w:right="100"/>
        <w:contextualSpacing/>
        <w:jc w:val="left"/>
        <w:rPr>
          <w:b/>
          <w:sz w:val="24"/>
          <w:szCs w:val="24"/>
        </w:rPr>
      </w:pPr>
      <w:r>
        <w:rPr>
          <w:sz w:val="24"/>
          <w:szCs w:val="24"/>
        </w:rPr>
        <w:t xml:space="preserve">Н. </w:t>
      </w:r>
      <w:r w:rsidRPr="00E254E8">
        <w:rPr>
          <w:sz w:val="24"/>
          <w:szCs w:val="24"/>
        </w:rPr>
        <w:t>Муравьев предлагал федеративное устройство России, которая должна состоять</w:t>
      </w:r>
      <w:r>
        <w:rPr>
          <w:sz w:val="24"/>
          <w:szCs w:val="24"/>
        </w:rPr>
        <w:t xml:space="preserve"> из 14 "держав" и двух областей.</w:t>
      </w:r>
    </w:p>
    <w:p w:rsidR="00BA4FBD" w:rsidRPr="00590D21" w:rsidRDefault="00BA4FBD" w:rsidP="00BA4FBD">
      <w:pPr>
        <w:pStyle w:val="120"/>
        <w:keepNext/>
        <w:keepLines/>
        <w:spacing w:after="456" w:line="240" w:lineRule="exact"/>
        <w:ind w:left="-1134" w:right="100"/>
        <w:contextualSpacing/>
        <w:jc w:val="both"/>
        <w:rPr>
          <w:b/>
          <w:sz w:val="24"/>
          <w:szCs w:val="24"/>
        </w:rPr>
      </w:pPr>
      <w:r>
        <w:rPr>
          <w:sz w:val="24"/>
          <w:szCs w:val="24"/>
        </w:rPr>
        <w:t xml:space="preserve">Н. </w:t>
      </w:r>
      <w:r w:rsidRPr="00E254E8">
        <w:rPr>
          <w:sz w:val="24"/>
          <w:szCs w:val="24"/>
        </w:rPr>
        <w:t>Муравьев предлагал установить конституционную монархию. Высшим законодательным органом должно было стать Народное ве</w:t>
      </w:r>
      <w:r w:rsidRPr="00E254E8">
        <w:rPr>
          <w:sz w:val="24"/>
          <w:szCs w:val="24"/>
        </w:rPr>
        <w:softHyphen/>
        <w:t>че, состоявшее из 2-х палат: "Верховной думы" и Палаты "народ</w:t>
      </w:r>
      <w:r w:rsidRPr="00E254E8">
        <w:rPr>
          <w:sz w:val="24"/>
          <w:szCs w:val="24"/>
        </w:rPr>
        <w:softHyphen/>
        <w:t>ных представителей". Высшая исполнительная власть должна принадлежать императору. Высшим судебным ор</w:t>
      </w:r>
      <w:r>
        <w:rPr>
          <w:sz w:val="24"/>
          <w:szCs w:val="24"/>
        </w:rPr>
        <w:t>ганом объявлялось "Верховное су</w:t>
      </w:r>
      <w:r w:rsidRPr="00590D21">
        <w:rPr>
          <w:sz w:val="24"/>
          <w:szCs w:val="24"/>
        </w:rPr>
        <w:t>дилище". В "державах" исполнительная власть принадлеж</w:t>
      </w:r>
      <w:r>
        <w:rPr>
          <w:sz w:val="24"/>
          <w:szCs w:val="24"/>
        </w:rPr>
        <w:t xml:space="preserve">ала "державному правителю", а </w:t>
      </w:r>
      <w:r w:rsidRPr="00590D21">
        <w:rPr>
          <w:sz w:val="24"/>
          <w:szCs w:val="24"/>
        </w:rPr>
        <w:t>судебная власть — "державному судилищу". В 1823 г</w:t>
      </w:r>
      <w:r>
        <w:rPr>
          <w:sz w:val="24"/>
          <w:szCs w:val="24"/>
        </w:rPr>
        <w:t>. в Северное общество вступил К.</w:t>
      </w:r>
      <w:r w:rsidRPr="00590D21">
        <w:rPr>
          <w:sz w:val="24"/>
          <w:szCs w:val="24"/>
        </w:rPr>
        <w:t>Рылеев, который предлагал более радикально пересмотреть вопросы программы.</w:t>
      </w:r>
    </w:p>
    <w:p w:rsidR="00BA4FBD" w:rsidRPr="00590D21" w:rsidRDefault="00BA4FBD" w:rsidP="00BA4FBD">
      <w:pPr>
        <w:pStyle w:val="120"/>
        <w:keepNext/>
        <w:keepLines/>
        <w:spacing w:after="456" w:line="240" w:lineRule="exact"/>
        <w:ind w:left="-1134" w:right="100"/>
        <w:contextualSpacing/>
        <w:jc w:val="both"/>
        <w:rPr>
          <w:b/>
          <w:sz w:val="24"/>
          <w:szCs w:val="24"/>
        </w:rPr>
      </w:pPr>
      <w:r w:rsidRPr="00590D21">
        <w:rPr>
          <w:sz w:val="24"/>
          <w:szCs w:val="24"/>
        </w:rPr>
        <w:t xml:space="preserve">Программа южан ("Русская правда") была более радикальной. </w:t>
      </w:r>
      <w:r>
        <w:rPr>
          <w:sz w:val="24"/>
          <w:szCs w:val="24"/>
        </w:rPr>
        <w:t>Ее автор П.Пестель предлагал от</w:t>
      </w:r>
      <w:r w:rsidRPr="00590D21">
        <w:rPr>
          <w:sz w:val="24"/>
          <w:szCs w:val="24"/>
        </w:rPr>
        <w:t>мену крепостного права и части</w:t>
      </w:r>
      <w:r>
        <w:rPr>
          <w:sz w:val="24"/>
          <w:szCs w:val="24"/>
        </w:rPr>
        <w:t>чное уменьшение крупного помещи</w:t>
      </w:r>
      <w:r w:rsidRPr="00590D21">
        <w:rPr>
          <w:sz w:val="24"/>
          <w:szCs w:val="24"/>
        </w:rPr>
        <w:t>чьего землевладения.</w:t>
      </w:r>
    </w:p>
    <w:p w:rsidR="00BA4FBD" w:rsidRPr="00590D21" w:rsidRDefault="00BA4FBD" w:rsidP="00BA4FBD">
      <w:pPr>
        <w:pStyle w:val="120"/>
        <w:keepNext/>
        <w:keepLines/>
        <w:spacing w:after="456" w:line="240" w:lineRule="exact"/>
        <w:ind w:left="-1134" w:right="100"/>
        <w:contextualSpacing/>
        <w:jc w:val="both"/>
        <w:rPr>
          <w:b/>
          <w:sz w:val="24"/>
          <w:szCs w:val="24"/>
        </w:rPr>
      </w:pPr>
      <w:r w:rsidRPr="00590D21">
        <w:rPr>
          <w:sz w:val="24"/>
          <w:szCs w:val="24"/>
        </w:rPr>
        <w:t>Пестель считал, что Россия должна быть республикой, единым и нераздельным государством с сильной централизованной властью. Высшим законодательным органом должно стать "Народное вече". Исполнительная власть должна принадлежать "Державной</w:t>
      </w:r>
      <w:r>
        <w:rPr>
          <w:sz w:val="24"/>
          <w:szCs w:val="24"/>
        </w:rPr>
        <w:t xml:space="preserve"> думе»</w:t>
      </w:r>
      <w:r w:rsidRPr="00590D21">
        <w:rPr>
          <w:sz w:val="24"/>
          <w:szCs w:val="24"/>
        </w:rPr>
        <w:t>. Высшую контрольную власть должен осуществлять "Верховный собор" из 120 человек.</w:t>
      </w:r>
    </w:p>
    <w:p w:rsidR="00BA4FBD" w:rsidRDefault="00BA4FBD" w:rsidP="00BA4FBD">
      <w:pPr>
        <w:pStyle w:val="120"/>
        <w:keepNext/>
        <w:keepLines/>
        <w:spacing w:after="456" w:line="240" w:lineRule="exact"/>
        <w:ind w:left="-1134" w:right="100"/>
        <w:contextualSpacing/>
        <w:jc w:val="both"/>
        <w:rPr>
          <w:b/>
          <w:sz w:val="24"/>
          <w:szCs w:val="24"/>
        </w:rPr>
      </w:pPr>
      <w:r w:rsidRPr="00590D21">
        <w:rPr>
          <w:sz w:val="24"/>
          <w:szCs w:val="24"/>
        </w:rPr>
        <w:t>"Русская правда" провозглашала свободы слова, печати, собраний, вероисповедания, ликвидацию с</w:t>
      </w:r>
      <w:r>
        <w:rPr>
          <w:sz w:val="24"/>
          <w:szCs w:val="24"/>
        </w:rPr>
        <w:t xml:space="preserve">ословных привилегий. </w:t>
      </w:r>
    </w:p>
    <w:p w:rsidR="00BA4FBD" w:rsidRPr="00590D21" w:rsidRDefault="00BA4FBD" w:rsidP="00BA4FBD">
      <w:pPr>
        <w:pStyle w:val="120"/>
        <w:keepNext/>
        <w:keepLines/>
        <w:spacing w:after="456" w:line="240" w:lineRule="exact"/>
        <w:ind w:left="-1134" w:right="100"/>
        <w:contextualSpacing/>
        <w:jc w:val="both"/>
        <w:rPr>
          <w:b/>
          <w:sz w:val="24"/>
          <w:szCs w:val="24"/>
        </w:rPr>
      </w:pPr>
      <w:r w:rsidRPr="00590D21">
        <w:rPr>
          <w:sz w:val="24"/>
          <w:szCs w:val="24"/>
        </w:rPr>
        <w:t>Выступление декабристов произошло 14 декабря 1825 г. в день присяги войск новому царю Николаю I. Ко дню восстания декабристы подготовили "Манифест к русскому народу", который должен был подписать Сенат в случае победы</w:t>
      </w:r>
      <w:r>
        <w:rPr>
          <w:sz w:val="24"/>
          <w:szCs w:val="24"/>
        </w:rPr>
        <w:t xml:space="preserve"> декабристов. "Манифест" провоз</w:t>
      </w:r>
      <w:r w:rsidRPr="00590D21">
        <w:rPr>
          <w:sz w:val="24"/>
          <w:szCs w:val="24"/>
        </w:rPr>
        <w:t xml:space="preserve">глашал ликвидацию самодержавия, </w:t>
      </w:r>
      <w:r>
        <w:rPr>
          <w:sz w:val="24"/>
          <w:szCs w:val="24"/>
        </w:rPr>
        <w:t>отмену крепостного права, созда</w:t>
      </w:r>
      <w:r w:rsidRPr="00590D21">
        <w:rPr>
          <w:sz w:val="24"/>
          <w:szCs w:val="24"/>
        </w:rPr>
        <w:t>ние Временного революционного правительства. Однако действо</w:t>
      </w:r>
      <w:r>
        <w:rPr>
          <w:sz w:val="24"/>
          <w:szCs w:val="24"/>
        </w:rPr>
        <w:t>вали декабристы не согласованно. Руководитель восстания С.</w:t>
      </w:r>
      <w:r w:rsidRPr="00590D21">
        <w:rPr>
          <w:sz w:val="24"/>
          <w:szCs w:val="24"/>
        </w:rPr>
        <w:t>Трубецкой не явился на площадь к назначенному</w:t>
      </w:r>
      <w:r>
        <w:rPr>
          <w:sz w:val="24"/>
          <w:szCs w:val="24"/>
        </w:rPr>
        <w:t xml:space="preserve"> времени. Избран был новый руко</w:t>
      </w:r>
      <w:r w:rsidRPr="00590D21">
        <w:rPr>
          <w:sz w:val="24"/>
          <w:szCs w:val="24"/>
        </w:rPr>
        <w:t>водитель — Оболенский. Генерал Милорадович, герой войны 1812 г., выступил с речью перед восставшими солдатами, п</w:t>
      </w:r>
      <w:r>
        <w:rPr>
          <w:sz w:val="24"/>
          <w:szCs w:val="24"/>
        </w:rPr>
        <w:t>ытаясь усмирить их. Декабрист П.</w:t>
      </w:r>
      <w:r w:rsidRPr="00590D21">
        <w:rPr>
          <w:sz w:val="24"/>
          <w:szCs w:val="24"/>
        </w:rPr>
        <w:t>Каховский смертельно ранил генерала, что вызвало смятение солдат. К Сенатской площади были стянуты войска, верные Николаю I. Залпы картечи рассеяли ряды восставших.</w:t>
      </w:r>
    </w:p>
    <w:p w:rsidR="00BA4FBD" w:rsidRPr="00590D21" w:rsidRDefault="00BA4FBD" w:rsidP="00BA4FBD">
      <w:pPr>
        <w:pStyle w:val="120"/>
        <w:keepNext/>
        <w:keepLines/>
        <w:spacing w:after="456" w:line="240" w:lineRule="exact"/>
        <w:ind w:left="-1134" w:right="100"/>
        <w:contextualSpacing/>
        <w:jc w:val="both"/>
        <w:rPr>
          <w:b/>
          <w:sz w:val="24"/>
          <w:szCs w:val="24"/>
        </w:rPr>
      </w:pPr>
      <w:r w:rsidRPr="00590D21">
        <w:rPr>
          <w:sz w:val="24"/>
          <w:szCs w:val="24"/>
        </w:rPr>
        <w:t>С большим опозданием на юге</w:t>
      </w:r>
      <w:r>
        <w:rPr>
          <w:sz w:val="24"/>
          <w:szCs w:val="24"/>
        </w:rPr>
        <w:t xml:space="preserve"> выступил Черниговский полк, руководимый С.</w:t>
      </w:r>
      <w:r w:rsidRPr="00590D21">
        <w:rPr>
          <w:sz w:val="24"/>
          <w:szCs w:val="24"/>
        </w:rPr>
        <w:t>Муравьевым-Апостолом. Полк был окружен царскими войсками и разгромлен 3 января 1826 г.</w:t>
      </w:r>
    </w:p>
    <w:p w:rsidR="00BA4FBD" w:rsidRDefault="00BA4FBD" w:rsidP="00BA4FBD">
      <w:pPr>
        <w:pStyle w:val="120"/>
        <w:keepNext/>
        <w:keepLines/>
        <w:shd w:val="clear" w:color="auto" w:fill="auto"/>
        <w:spacing w:before="0" w:after="456" w:line="240" w:lineRule="exact"/>
        <w:ind w:left="-1134" w:right="100"/>
        <w:contextualSpacing/>
        <w:jc w:val="both"/>
        <w:rPr>
          <w:b/>
          <w:sz w:val="24"/>
          <w:szCs w:val="24"/>
        </w:rPr>
      </w:pPr>
      <w:r w:rsidRPr="00590D21">
        <w:rPr>
          <w:sz w:val="24"/>
          <w:szCs w:val="24"/>
        </w:rPr>
        <w:t>Следствие по делу декабристов в</w:t>
      </w:r>
      <w:r>
        <w:rPr>
          <w:sz w:val="24"/>
          <w:szCs w:val="24"/>
        </w:rPr>
        <w:t>ел сам Николай I. Было арестова</w:t>
      </w:r>
      <w:r w:rsidRPr="00590D21">
        <w:rPr>
          <w:sz w:val="24"/>
          <w:szCs w:val="24"/>
        </w:rPr>
        <w:t>но 316 человек. 88 декабристов выслали на каторгу, 18 человек — в сибирскую ссылку на поселение, 15 человек разжаловали в солдаты, остальных направили в дейст</w:t>
      </w:r>
      <w:r>
        <w:rPr>
          <w:sz w:val="24"/>
          <w:szCs w:val="24"/>
        </w:rPr>
        <w:t>вующую армию на Кавказ. К смерт</w:t>
      </w:r>
      <w:r w:rsidRPr="00590D21">
        <w:rPr>
          <w:sz w:val="24"/>
          <w:szCs w:val="24"/>
        </w:rPr>
        <w:t>ной казни приговорили пять декабрист</w:t>
      </w:r>
      <w:r>
        <w:rPr>
          <w:sz w:val="24"/>
          <w:szCs w:val="24"/>
        </w:rPr>
        <w:t>ов: П.И.Пестеля, К.Ф.Рылеева, С.И.</w:t>
      </w:r>
      <w:r w:rsidRPr="00590D21">
        <w:rPr>
          <w:sz w:val="24"/>
          <w:szCs w:val="24"/>
        </w:rPr>
        <w:t>Муравьева-Апос</w:t>
      </w:r>
      <w:r>
        <w:rPr>
          <w:sz w:val="24"/>
          <w:szCs w:val="24"/>
        </w:rPr>
        <w:t>тола, М.П.Бестужева-Рюмина, П.Г.</w:t>
      </w:r>
      <w:r w:rsidRPr="00590D21">
        <w:rPr>
          <w:sz w:val="24"/>
          <w:szCs w:val="24"/>
        </w:rPr>
        <w:t>Каховского.</w:t>
      </w:r>
    </w:p>
    <w:p w:rsidR="00BA4FBD" w:rsidRDefault="00BA4FBD" w:rsidP="00BA4FBD">
      <w:pPr>
        <w:pStyle w:val="120"/>
        <w:keepNext/>
        <w:keepLines/>
        <w:shd w:val="clear" w:color="auto" w:fill="auto"/>
        <w:spacing w:before="0" w:after="456" w:line="240" w:lineRule="exact"/>
        <w:ind w:right="100"/>
        <w:contextualSpacing/>
        <w:jc w:val="both"/>
        <w:rPr>
          <w:b/>
          <w:sz w:val="24"/>
          <w:szCs w:val="24"/>
        </w:rPr>
      </w:pPr>
    </w:p>
    <w:p w:rsidR="00BA4FBD" w:rsidRDefault="00BA4FBD" w:rsidP="00BA4FBD">
      <w:pPr>
        <w:pStyle w:val="1"/>
        <w:rPr>
          <w:rFonts w:ascii="Times New Roman" w:eastAsia="Times New Roman" w:hAnsi="Times New Roman" w:cs="Times New Roman"/>
          <w:b w:val="0"/>
          <w:bCs w:val="0"/>
          <w:color w:val="auto"/>
          <w:sz w:val="24"/>
          <w:szCs w:val="24"/>
        </w:rPr>
      </w:pPr>
      <w:bookmarkStart w:id="24" w:name="_Toc185963307"/>
    </w:p>
    <w:p w:rsidR="00BA4FBD" w:rsidRDefault="00BA4FBD" w:rsidP="00BA4FBD">
      <w:pPr>
        <w:pStyle w:val="1"/>
        <w:rPr>
          <w:rFonts w:ascii="Times New Roman" w:eastAsia="Times New Roman" w:hAnsi="Times New Roman" w:cs="Times New Roman"/>
          <w:b w:val="0"/>
          <w:bCs w:val="0"/>
          <w:color w:val="auto"/>
          <w:sz w:val="24"/>
          <w:szCs w:val="24"/>
        </w:rPr>
      </w:pPr>
    </w:p>
    <w:p w:rsidR="00776849" w:rsidRDefault="00776849" w:rsidP="00BA4FBD">
      <w:pPr>
        <w:pStyle w:val="1"/>
        <w:ind w:left="-1134"/>
        <w:rPr>
          <w:color w:val="auto"/>
        </w:rPr>
      </w:pPr>
      <w:r w:rsidRPr="00956847">
        <w:rPr>
          <w:color w:val="auto"/>
        </w:rPr>
        <w:lastRenderedPageBreak/>
        <w:t>Экономическое развитие в России в первой половине Х</w:t>
      </w:r>
      <w:r w:rsidRPr="00956847">
        <w:rPr>
          <w:color w:val="auto"/>
          <w:lang w:val="en-US"/>
        </w:rPr>
        <w:t>I</w:t>
      </w:r>
      <w:r w:rsidRPr="00956847">
        <w:rPr>
          <w:color w:val="auto"/>
        </w:rPr>
        <w:t>Хв.</w:t>
      </w:r>
      <w:bookmarkEnd w:id="24"/>
    </w:p>
    <w:p w:rsidR="00BA4FBD" w:rsidRPr="002F218D" w:rsidRDefault="00BA4FBD" w:rsidP="00BA4FBD">
      <w:pPr>
        <w:pStyle w:val="120"/>
        <w:keepNext/>
        <w:keepLines/>
        <w:spacing w:after="456" w:line="240" w:lineRule="exact"/>
        <w:ind w:left="-1134" w:right="100"/>
        <w:contextualSpacing/>
        <w:jc w:val="both"/>
        <w:rPr>
          <w:b/>
          <w:sz w:val="24"/>
          <w:szCs w:val="24"/>
        </w:rPr>
      </w:pPr>
      <w:r>
        <w:rPr>
          <w:sz w:val="24"/>
          <w:szCs w:val="24"/>
        </w:rPr>
        <w:t xml:space="preserve">Это </w:t>
      </w:r>
      <w:r w:rsidRPr="002F218D">
        <w:rPr>
          <w:sz w:val="24"/>
          <w:szCs w:val="24"/>
        </w:rPr>
        <w:t xml:space="preserve">была эпоха правления Александра </w:t>
      </w:r>
      <w:r w:rsidRPr="002F218D">
        <w:rPr>
          <w:sz w:val="24"/>
          <w:szCs w:val="24"/>
          <w:lang w:val="en-US"/>
        </w:rPr>
        <w:t>I</w:t>
      </w:r>
      <w:r w:rsidRPr="002F218D">
        <w:rPr>
          <w:sz w:val="24"/>
          <w:szCs w:val="24"/>
        </w:rPr>
        <w:t xml:space="preserve"> (1</w:t>
      </w:r>
      <w:r>
        <w:rPr>
          <w:sz w:val="24"/>
          <w:szCs w:val="24"/>
        </w:rPr>
        <w:t xml:space="preserve">801 – 1825 гг.) и Николая </w:t>
      </w:r>
      <w:r>
        <w:rPr>
          <w:sz w:val="24"/>
          <w:szCs w:val="24"/>
          <w:lang w:val="en-US"/>
        </w:rPr>
        <w:t>I</w:t>
      </w:r>
      <w:r>
        <w:rPr>
          <w:sz w:val="24"/>
          <w:szCs w:val="24"/>
        </w:rPr>
        <w:t xml:space="preserve"> (1825 – 1855 гг.). </w:t>
      </w:r>
    </w:p>
    <w:p w:rsidR="00BA4FBD" w:rsidRPr="002F218D" w:rsidRDefault="00BA4FBD" w:rsidP="00BA4FBD">
      <w:pPr>
        <w:pStyle w:val="120"/>
        <w:keepNext/>
        <w:keepLines/>
        <w:spacing w:after="456" w:line="240" w:lineRule="exact"/>
        <w:ind w:left="-1134" w:right="100"/>
        <w:contextualSpacing/>
        <w:jc w:val="both"/>
        <w:rPr>
          <w:b/>
          <w:sz w:val="24"/>
          <w:szCs w:val="24"/>
        </w:rPr>
      </w:pPr>
      <w:r w:rsidRPr="002F218D">
        <w:rPr>
          <w:sz w:val="24"/>
          <w:szCs w:val="24"/>
        </w:rPr>
        <w:t>Сельское хозяйство было осн</w:t>
      </w:r>
      <w:r>
        <w:rPr>
          <w:sz w:val="24"/>
          <w:szCs w:val="24"/>
        </w:rPr>
        <w:t>овой экономики. Сельское население составляло 90% населения страны.</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Сельское хозяйство развивалось</w:t>
      </w:r>
      <w:r>
        <w:rPr>
          <w:sz w:val="24"/>
          <w:szCs w:val="24"/>
        </w:rPr>
        <w:t xml:space="preserve"> экстенсивно, расширялись посев</w:t>
      </w:r>
      <w:r w:rsidRPr="002F218D">
        <w:rPr>
          <w:sz w:val="24"/>
          <w:szCs w:val="24"/>
        </w:rPr>
        <w:t>ные территории страны, развивал</w:t>
      </w:r>
      <w:r>
        <w:rPr>
          <w:sz w:val="24"/>
          <w:szCs w:val="24"/>
        </w:rPr>
        <w:t>ось хозяйство. Повсеместно выра</w:t>
      </w:r>
      <w:r w:rsidRPr="002F218D">
        <w:rPr>
          <w:sz w:val="24"/>
          <w:szCs w:val="24"/>
        </w:rPr>
        <w:t>щивали "серые хлеба" (рожь, овес, ячмень). В плодородных землях преобладало выращивание белого хлеба (пшеницы). Вторым хлебом считался картофель. Выращивали и</w:t>
      </w:r>
      <w:r>
        <w:rPr>
          <w:sz w:val="24"/>
          <w:szCs w:val="24"/>
        </w:rPr>
        <w:t xml:space="preserve"> технические культуры (лен, кон</w:t>
      </w:r>
      <w:r w:rsidRPr="002F218D">
        <w:rPr>
          <w:sz w:val="24"/>
          <w:szCs w:val="24"/>
        </w:rPr>
        <w:t>оплю, свеклу). Преобладала трех</w:t>
      </w:r>
      <w:r>
        <w:rPr>
          <w:sz w:val="24"/>
          <w:szCs w:val="24"/>
        </w:rPr>
        <w:t>польная система земледелия (яро</w:t>
      </w:r>
      <w:r w:rsidRPr="002F218D">
        <w:rPr>
          <w:sz w:val="24"/>
          <w:szCs w:val="24"/>
        </w:rPr>
        <w:t>вые - озимые - пар).</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В сельском хозяйстве сильнее</w:t>
      </w:r>
      <w:r>
        <w:rPr>
          <w:sz w:val="24"/>
          <w:szCs w:val="24"/>
        </w:rPr>
        <w:t xml:space="preserve"> нарушались признаки феодально-</w:t>
      </w:r>
      <w:r w:rsidRPr="002F218D">
        <w:rPr>
          <w:sz w:val="24"/>
          <w:szCs w:val="24"/>
        </w:rPr>
        <w:t>барщинной системы, так как сильнее подрывалось господ</w:t>
      </w:r>
      <w:r>
        <w:rPr>
          <w:sz w:val="24"/>
          <w:szCs w:val="24"/>
        </w:rPr>
        <w:t>ство нату</w:t>
      </w:r>
      <w:r w:rsidRPr="002F218D">
        <w:rPr>
          <w:sz w:val="24"/>
          <w:szCs w:val="24"/>
        </w:rPr>
        <w:t>рального хозяйства. В неплодородных землях возрастал денежный оброк и крестьяне сильнее втягив</w:t>
      </w:r>
      <w:r>
        <w:rPr>
          <w:sz w:val="24"/>
          <w:szCs w:val="24"/>
        </w:rPr>
        <w:t>ались в товарно-денежные отноше</w:t>
      </w:r>
      <w:r w:rsidRPr="002F218D">
        <w:rPr>
          <w:sz w:val="24"/>
          <w:szCs w:val="24"/>
        </w:rPr>
        <w:t>ния. В черноземной полосе все больше крестьян лишалось земельного надела и переводилось на месячину.</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В стране преобладала мелкая п</w:t>
      </w:r>
      <w:r>
        <w:rPr>
          <w:sz w:val="24"/>
          <w:szCs w:val="24"/>
        </w:rPr>
        <w:t>ромышленность. Развивались крес</w:t>
      </w:r>
      <w:r w:rsidRPr="002F218D">
        <w:rPr>
          <w:sz w:val="24"/>
          <w:szCs w:val="24"/>
        </w:rPr>
        <w:t>тьянские промыслы: ткачество, об</w:t>
      </w:r>
      <w:r>
        <w:rPr>
          <w:sz w:val="24"/>
          <w:szCs w:val="24"/>
        </w:rPr>
        <w:t>работка кожи, шерсти, изготовле</w:t>
      </w:r>
      <w:r w:rsidRPr="002F218D">
        <w:rPr>
          <w:sz w:val="24"/>
          <w:szCs w:val="24"/>
        </w:rPr>
        <w:t>ние одежды, посуды.</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Развивались промысловые села (И</w:t>
      </w:r>
      <w:r>
        <w:rPr>
          <w:sz w:val="24"/>
          <w:szCs w:val="24"/>
        </w:rPr>
        <w:t>ваново, Павлово и т.д.). Из кре</w:t>
      </w:r>
      <w:r w:rsidRPr="002F218D">
        <w:rPr>
          <w:sz w:val="24"/>
          <w:szCs w:val="24"/>
        </w:rPr>
        <w:t>постных крестьян - кустарей вышли крупные фабриканты Морозовы, Гучковы и другие.</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 xml:space="preserve">В середине </w:t>
      </w:r>
      <w:r w:rsidRPr="002F218D">
        <w:rPr>
          <w:sz w:val="24"/>
          <w:szCs w:val="24"/>
          <w:lang w:val="en-US"/>
        </w:rPr>
        <w:t>XIX</w:t>
      </w:r>
      <w:r w:rsidRPr="002F218D">
        <w:rPr>
          <w:sz w:val="24"/>
          <w:szCs w:val="24"/>
        </w:rPr>
        <w:t xml:space="preserve"> в. в стране было около 15 тысяч предприятий, но преобладали мелкие предприятия.</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В 40-е годы начался промышлен</w:t>
      </w:r>
      <w:r>
        <w:rPr>
          <w:sz w:val="24"/>
          <w:szCs w:val="24"/>
        </w:rPr>
        <w:t>ный переворот, который завершил</w:t>
      </w:r>
      <w:r w:rsidRPr="002F218D">
        <w:rPr>
          <w:sz w:val="24"/>
          <w:szCs w:val="24"/>
        </w:rPr>
        <w:t xml:space="preserve">ся в 80-е годы </w:t>
      </w:r>
      <w:r w:rsidRPr="002F218D">
        <w:rPr>
          <w:sz w:val="24"/>
          <w:szCs w:val="24"/>
          <w:lang w:val="en-US"/>
        </w:rPr>
        <w:t>XIX</w:t>
      </w:r>
      <w:r w:rsidRPr="002F218D">
        <w:rPr>
          <w:sz w:val="24"/>
          <w:szCs w:val="24"/>
        </w:rPr>
        <w:t xml:space="preserve"> в. Техническая сторона промышленного переворота — это переход от мануфактуры к ф</w:t>
      </w:r>
      <w:r>
        <w:rPr>
          <w:sz w:val="24"/>
          <w:szCs w:val="24"/>
        </w:rPr>
        <w:t>абрике, замена ручного труда ма</w:t>
      </w:r>
      <w:r w:rsidRPr="002F218D">
        <w:rPr>
          <w:sz w:val="24"/>
          <w:szCs w:val="24"/>
        </w:rPr>
        <w:t xml:space="preserve">шинным. Социальная сторона промышленного переворота это замена крепостного труда наемным и формирование классов промышленной буржуазии и пролетариата. Однако многие рабочие были еще связаны с сельским хозяйством, они приходили лишь на временные заработки в город. </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Капиталистический уклад сил</w:t>
      </w:r>
      <w:r>
        <w:rPr>
          <w:sz w:val="24"/>
          <w:szCs w:val="24"/>
        </w:rPr>
        <w:t>ьнее проявлялся в легкой промыш</w:t>
      </w:r>
      <w:r w:rsidRPr="002F218D">
        <w:rPr>
          <w:sz w:val="24"/>
          <w:szCs w:val="24"/>
        </w:rPr>
        <w:t>ленности (особенно в текстильной и пищевой), где не требовалось больших капиталовложений. Тяже</w:t>
      </w:r>
      <w:r>
        <w:rPr>
          <w:sz w:val="24"/>
          <w:szCs w:val="24"/>
        </w:rPr>
        <w:t>лая промышленность, представлен</w:t>
      </w:r>
      <w:r w:rsidRPr="002F218D">
        <w:rPr>
          <w:sz w:val="24"/>
          <w:szCs w:val="24"/>
        </w:rPr>
        <w:t>ная в основном предприятиями Урал</w:t>
      </w:r>
      <w:r>
        <w:rPr>
          <w:sz w:val="24"/>
          <w:szCs w:val="24"/>
        </w:rPr>
        <w:t>а, замедлила темпы своего разви</w:t>
      </w:r>
      <w:r w:rsidRPr="002F218D">
        <w:rPr>
          <w:sz w:val="24"/>
          <w:szCs w:val="24"/>
        </w:rPr>
        <w:t>тия из-за недостатка капиталовло</w:t>
      </w:r>
      <w:r>
        <w:rPr>
          <w:sz w:val="24"/>
          <w:szCs w:val="24"/>
        </w:rPr>
        <w:t>жений. В России преобладала тор</w:t>
      </w:r>
      <w:r w:rsidRPr="002F218D">
        <w:rPr>
          <w:sz w:val="24"/>
          <w:szCs w:val="24"/>
        </w:rPr>
        <w:t>говая буржуазия.</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Появились первые железные дороги: Царскосельская, Варшавская, а позднее в 50-е годы была построена Николаевская железная дорога, соединившая Москву с Петербургом.</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 xml:space="preserve">Преобладал водный и гужевой </w:t>
      </w:r>
      <w:r>
        <w:rPr>
          <w:sz w:val="24"/>
          <w:szCs w:val="24"/>
        </w:rPr>
        <w:t>транспорт. Важной водной артери</w:t>
      </w:r>
      <w:r w:rsidRPr="002F218D">
        <w:rPr>
          <w:sz w:val="24"/>
          <w:szCs w:val="24"/>
        </w:rPr>
        <w:t>ей была Волга. Строили каналы, которые соединили Волгу с Невой, а Западную Двину с Днепром.</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Быстрее развивались товарн</w:t>
      </w:r>
      <w:r>
        <w:rPr>
          <w:sz w:val="24"/>
          <w:szCs w:val="24"/>
        </w:rPr>
        <w:t>о-денежные отношения. Крупнейши</w:t>
      </w:r>
      <w:r w:rsidRPr="002F218D">
        <w:rPr>
          <w:sz w:val="24"/>
          <w:szCs w:val="24"/>
        </w:rPr>
        <w:t>ми ярмарками были Нижегородская, Ростовская, Ирбитская, которые работали уже по нескольку месяцев в году. В городах развивалась постоянная магазинная торговля.</w:t>
      </w:r>
    </w:p>
    <w:p w:rsidR="00BA4FBD" w:rsidRPr="002F218D" w:rsidRDefault="00BA4FBD" w:rsidP="00BA4FBD">
      <w:pPr>
        <w:pStyle w:val="120"/>
        <w:keepNext/>
        <w:keepLines/>
        <w:spacing w:after="456" w:line="240" w:lineRule="exact"/>
        <w:ind w:left="-1134" w:right="100" w:firstLine="284"/>
        <w:contextualSpacing/>
        <w:jc w:val="both"/>
        <w:rPr>
          <w:b/>
          <w:sz w:val="24"/>
          <w:szCs w:val="24"/>
        </w:rPr>
      </w:pPr>
      <w:r w:rsidRPr="002F218D">
        <w:rPr>
          <w:sz w:val="24"/>
          <w:szCs w:val="24"/>
        </w:rPr>
        <w:t xml:space="preserve">Развивалась внешняя торговля. </w:t>
      </w:r>
      <w:r>
        <w:rPr>
          <w:sz w:val="24"/>
          <w:szCs w:val="24"/>
        </w:rPr>
        <w:t>Экспорт хлеба за границу за пол</w:t>
      </w:r>
      <w:r w:rsidRPr="002F218D">
        <w:rPr>
          <w:sz w:val="24"/>
          <w:szCs w:val="24"/>
        </w:rPr>
        <w:t>века вырос в 4 раза. Экспорт преобладал над импортом. Главным торговым партнером России была А</w:t>
      </w:r>
      <w:r>
        <w:rPr>
          <w:sz w:val="24"/>
          <w:szCs w:val="24"/>
        </w:rPr>
        <w:t>нглия, а за ней следовали Герма</w:t>
      </w:r>
      <w:r w:rsidRPr="002F218D">
        <w:rPr>
          <w:sz w:val="24"/>
          <w:szCs w:val="24"/>
        </w:rPr>
        <w:t>ния и Франция. Россия вывозила в Европу сырье и полуфабрикаты, а ввозила готовые промышленные товары. В страны Востока (Иран, Турция, Китай) Россия поставляла готовые металлические изделия, а к себе привозила чай, хлопок, шелк. Торговля шла в основном через Черное и Балтийское моря.</w:t>
      </w: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r w:rsidRPr="002F218D">
        <w:rPr>
          <w:sz w:val="24"/>
          <w:szCs w:val="24"/>
        </w:rPr>
        <w:t xml:space="preserve">Сохранение крепостного права тормозило развитие страны, так как медленно формировался рабочий класс, а в сельском хозяйстве из-за роста барщины и денежного </w:t>
      </w:r>
      <w:r>
        <w:rPr>
          <w:sz w:val="24"/>
          <w:szCs w:val="24"/>
        </w:rPr>
        <w:t>оброка крестьяне были мало заин</w:t>
      </w:r>
      <w:r w:rsidRPr="002F218D">
        <w:rPr>
          <w:sz w:val="24"/>
          <w:szCs w:val="24"/>
        </w:rPr>
        <w:t>тересованы в результатах труда.</w:t>
      </w:r>
      <w:bookmarkStart w:id="25" w:name="_Toc185963308"/>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BA4FBD" w:rsidRDefault="00BA4FBD" w:rsidP="00BA4FBD">
      <w:pPr>
        <w:pStyle w:val="120"/>
        <w:keepNext/>
        <w:keepLines/>
        <w:shd w:val="clear" w:color="auto" w:fill="auto"/>
        <w:spacing w:before="0" w:after="456" w:line="240" w:lineRule="exact"/>
        <w:ind w:left="-1134" w:right="100" w:firstLine="284"/>
        <w:contextualSpacing/>
        <w:jc w:val="both"/>
        <w:rPr>
          <w:sz w:val="24"/>
          <w:szCs w:val="24"/>
        </w:rPr>
      </w:pPr>
    </w:p>
    <w:p w:rsidR="00776849" w:rsidRDefault="00776849" w:rsidP="00BA4FBD">
      <w:pPr>
        <w:pStyle w:val="1"/>
        <w:ind w:left="-1134"/>
        <w:rPr>
          <w:color w:val="auto"/>
        </w:rPr>
      </w:pPr>
      <w:r w:rsidRPr="00BA4FBD">
        <w:rPr>
          <w:color w:val="auto"/>
        </w:rPr>
        <w:lastRenderedPageBreak/>
        <w:t>Крестьянская реформа1861 г.: причины, характер, особенности и итоги.</w:t>
      </w:r>
      <w:bookmarkEnd w:id="25"/>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Реформа 1861 г. должна была создать условия для развития капитализма, но сохранить само</w:t>
      </w:r>
      <w:r>
        <w:rPr>
          <w:sz w:val="24"/>
          <w:szCs w:val="24"/>
        </w:rPr>
        <w:t>державие и помещичье землевладе</w:t>
      </w:r>
      <w:r w:rsidRPr="002F218D">
        <w:rPr>
          <w:sz w:val="24"/>
          <w:szCs w:val="24"/>
        </w:rPr>
        <w:t xml:space="preserve">ние Крепостное право мешало </w:t>
      </w:r>
      <w:r>
        <w:rPr>
          <w:sz w:val="24"/>
          <w:szCs w:val="24"/>
        </w:rPr>
        <w:t>формированию рынка наемной рабо</w:t>
      </w:r>
      <w:r w:rsidRPr="002F218D">
        <w:rPr>
          <w:sz w:val="24"/>
          <w:szCs w:val="24"/>
        </w:rPr>
        <w:t xml:space="preserve">чей силы, а в сельском хозяйстве </w:t>
      </w:r>
      <w:r>
        <w:rPr>
          <w:sz w:val="24"/>
          <w:szCs w:val="24"/>
        </w:rPr>
        <w:t>лишало крестьян заинтересованно</w:t>
      </w:r>
      <w:r w:rsidRPr="002F218D">
        <w:rPr>
          <w:sz w:val="24"/>
          <w:szCs w:val="24"/>
        </w:rPr>
        <w:t>сти в развитии производительных сил. Нарастал кризис помещичьего хозяйства,основанного на малоэ</w:t>
      </w:r>
      <w:r>
        <w:rPr>
          <w:sz w:val="24"/>
          <w:szCs w:val="24"/>
        </w:rPr>
        <w:t>ффективном труде крепостных кре</w:t>
      </w:r>
      <w:r w:rsidRPr="002F218D">
        <w:rPr>
          <w:sz w:val="24"/>
          <w:szCs w:val="24"/>
        </w:rPr>
        <w:t>стьян</w:t>
      </w:r>
      <w:r>
        <w:rPr>
          <w:sz w:val="24"/>
          <w:szCs w:val="24"/>
        </w:rPr>
        <w:t xml:space="preserve">. </w:t>
      </w:r>
      <w:r w:rsidRPr="002F218D">
        <w:rPr>
          <w:sz w:val="24"/>
          <w:szCs w:val="24"/>
        </w:rPr>
        <w:t>Усиливался крестьянский протест против крепостничества. За 50-е годы XIX в. по стране прок</w:t>
      </w:r>
      <w:r>
        <w:rPr>
          <w:sz w:val="24"/>
          <w:szCs w:val="24"/>
        </w:rPr>
        <w:t>атилось более 1000 волнении кре</w:t>
      </w:r>
      <w:r w:rsidRPr="002F218D">
        <w:rPr>
          <w:sz w:val="24"/>
          <w:szCs w:val="24"/>
        </w:rPr>
        <w:t>стьян.</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Поражение России в Крымской во</w:t>
      </w:r>
      <w:r>
        <w:rPr>
          <w:sz w:val="24"/>
          <w:szCs w:val="24"/>
        </w:rPr>
        <w:t>йне наглядно показало, что глав</w:t>
      </w:r>
      <w:r w:rsidRPr="002F218D">
        <w:rPr>
          <w:sz w:val="24"/>
          <w:szCs w:val="24"/>
        </w:rPr>
        <w:t>ной причиной военно-технической</w:t>
      </w:r>
      <w:r>
        <w:rPr>
          <w:sz w:val="24"/>
          <w:szCs w:val="24"/>
        </w:rPr>
        <w:t xml:space="preserve"> отсталости России является кре</w:t>
      </w:r>
      <w:r w:rsidRPr="002F218D">
        <w:rPr>
          <w:sz w:val="24"/>
          <w:szCs w:val="24"/>
        </w:rPr>
        <w:t>постное право.</w:t>
      </w:r>
    </w:p>
    <w:p w:rsidR="003E25D9" w:rsidRDefault="003E25D9" w:rsidP="003E25D9">
      <w:pPr>
        <w:pStyle w:val="120"/>
        <w:keepNext/>
        <w:keepLines/>
        <w:spacing w:after="456" w:line="240" w:lineRule="exact"/>
        <w:ind w:left="-1134" w:right="100"/>
        <w:contextualSpacing/>
        <w:jc w:val="both"/>
        <w:rPr>
          <w:b/>
          <w:sz w:val="24"/>
          <w:szCs w:val="24"/>
        </w:rPr>
      </w:pPr>
      <w:r w:rsidRPr="002F218D">
        <w:rPr>
          <w:sz w:val="24"/>
          <w:szCs w:val="24"/>
        </w:rPr>
        <w:t>Подготовка реформы началась в 1</w:t>
      </w:r>
      <w:r>
        <w:rPr>
          <w:sz w:val="24"/>
          <w:szCs w:val="24"/>
        </w:rPr>
        <w:t>857 г., когда был создан Секрет</w:t>
      </w:r>
      <w:r w:rsidRPr="002F218D">
        <w:rPr>
          <w:sz w:val="24"/>
          <w:szCs w:val="24"/>
        </w:rPr>
        <w:t>ный комитет, который должен был</w:t>
      </w:r>
      <w:r>
        <w:rPr>
          <w:sz w:val="24"/>
          <w:szCs w:val="24"/>
        </w:rPr>
        <w:t xml:space="preserve"> учесть интересы всех слоев дво</w:t>
      </w:r>
      <w:r w:rsidRPr="002F218D">
        <w:rPr>
          <w:sz w:val="24"/>
          <w:szCs w:val="24"/>
        </w:rPr>
        <w:t xml:space="preserve">рянства. </w:t>
      </w:r>
      <w:r>
        <w:rPr>
          <w:sz w:val="24"/>
          <w:szCs w:val="24"/>
        </w:rPr>
        <w:t>Губер</w:t>
      </w:r>
      <w:r w:rsidRPr="002F218D">
        <w:rPr>
          <w:sz w:val="24"/>
          <w:szCs w:val="24"/>
        </w:rPr>
        <w:t>наторам были направлены рескрипты (предписания) для разработки местных проектов "улучшения быта помещичьих крестьян". В 1858 г. Секретный комитет был преобразо</w:t>
      </w:r>
      <w:r>
        <w:rPr>
          <w:sz w:val="24"/>
          <w:szCs w:val="24"/>
        </w:rPr>
        <w:t>ван в Главный комитет "о помещи</w:t>
      </w:r>
      <w:r w:rsidRPr="002F218D">
        <w:rPr>
          <w:sz w:val="24"/>
          <w:szCs w:val="24"/>
        </w:rPr>
        <w:t xml:space="preserve">чьих крестьянах, выходящих из крепостной зависимости". </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Выяснилось, что в нечерноземной полосе помещики требовали большого денежного выкупа за з</w:t>
      </w:r>
      <w:r>
        <w:rPr>
          <w:sz w:val="24"/>
          <w:szCs w:val="24"/>
        </w:rPr>
        <w:t xml:space="preserve">емлю (проект тверского предводителя дворянства Унковского). </w:t>
      </w:r>
      <w:r w:rsidRPr="002F218D">
        <w:rPr>
          <w:sz w:val="24"/>
          <w:szCs w:val="24"/>
        </w:rPr>
        <w:t>В черноземной полосе, где зем</w:t>
      </w:r>
      <w:r>
        <w:rPr>
          <w:sz w:val="24"/>
          <w:szCs w:val="24"/>
        </w:rPr>
        <w:t>ля была главным источником дохо</w:t>
      </w:r>
      <w:r w:rsidRPr="002F218D">
        <w:rPr>
          <w:sz w:val="24"/>
          <w:szCs w:val="24"/>
        </w:rPr>
        <w:t>дов, помещики держались за землю и соглашались на минимальные наделы для крестьян (проект полтавского помещика Позена).</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По проекту помещика степной</w:t>
      </w:r>
      <w:r>
        <w:rPr>
          <w:sz w:val="24"/>
          <w:szCs w:val="24"/>
        </w:rPr>
        <w:t xml:space="preserve"> полосы (Самарской губернии) Са</w:t>
      </w:r>
      <w:r w:rsidRPr="002F218D">
        <w:rPr>
          <w:sz w:val="24"/>
          <w:szCs w:val="24"/>
        </w:rPr>
        <w:t xml:space="preserve">марина предлагалось после отмены </w:t>
      </w:r>
      <w:r>
        <w:rPr>
          <w:sz w:val="24"/>
          <w:szCs w:val="24"/>
        </w:rPr>
        <w:t>крепостного права установить пе</w:t>
      </w:r>
      <w:r w:rsidRPr="002F218D">
        <w:rPr>
          <w:sz w:val="24"/>
          <w:szCs w:val="24"/>
        </w:rPr>
        <w:t>реходный период в 10-12 лет, во время которого сохранялась барщина, т.к. здесь не хватало рабочих рук.</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Председателем редакционных комиссий по подготовке реформы стал Ростовцев, затем министр юстиции Панин.</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Реформу 1861 г., отменившую крепостное право, и последующие буржуазные реформы 60-70-х годов называют великими реформами, так как они содействовали утверж</w:t>
      </w:r>
      <w:r>
        <w:rPr>
          <w:sz w:val="24"/>
          <w:szCs w:val="24"/>
        </w:rPr>
        <w:t>дению капитализма в России. Осо</w:t>
      </w:r>
      <w:r w:rsidRPr="002F218D">
        <w:rPr>
          <w:sz w:val="24"/>
          <w:szCs w:val="24"/>
        </w:rPr>
        <w:t>бую роль в подго</w:t>
      </w:r>
      <w:r>
        <w:rPr>
          <w:sz w:val="24"/>
          <w:szCs w:val="24"/>
        </w:rPr>
        <w:t>товке реформ сыграли Н.А. и Д.А.Милютины, С.С.</w:t>
      </w:r>
      <w:r w:rsidRPr="002F218D">
        <w:rPr>
          <w:sz w:val="24"/>
          <w:szCs w:val="24"/>
        </w:rPr>
        <w:t>Ланской, юрист Зарудный.</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19 февраля 1861 г. Александр II</w:t>
      </w:r>
      <w:r>
        <w:rPr>
          <w:sz w:val="24"/>
          <w:szCs w:val="24"/>
        </w:rPr>
        <w:t xml:space="preserve"> подписал "Манифест", провозгла</w:t>
      </w:r>
      <w:r w:rsidRPr="002F218D">
        <w:rPr>
          <w:sz w:val="24"/>
          <w:szCs w:val="24"/>
        </w:rPr>
        <w:t>шавший отмену крепостного права. Были подписаны и "Положения о крестьянах, вышедших из крепостной зависимости".</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Буржуазные черты реформы про</w:t>
      </w:r>
      <w:r>
        <w:rPr>
          <w:sz w:val="24"/>
          <w:szCs w:val="24"/>
        </w:rPr>
        <w:t>являлись в том, что личное осво</w:t>
      </w:r>
      <w:r w:rsidRPr="002F218D">
        <w:rPr>
          <w:sz w:val="24"/>
          <w:szCs w:val="24"/>
        </w:rPr>
        <w:t>бождение крестьян создавало усло</w:t>
      </w:r>
      <w:r>
        <w:rPr>
          <w:sz w:val="24"/>
          <w:szCs w:val="24"/>
        </w:rPr>
        <w:t>вия для формирования рынка наем</w:t>
      </w:r>
      <w:r w:rsidRPr="002F218D">
        <w:rPr>
          <w:sz w:val="24"/>
          <w:szCs w:val="24"/>
        </w:rPr>
        <w:t>ной рабочей силы.</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Перевод крестьян на денежный выкуп за землю сильнее втягивал крестьянство в товарно-денежные отношения.</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 xml:space="preserve">Крестьяне получили некоторые </w:t>
      </w:r>
      <w:r>
        <w:rPr>
          <w:sz w:val="24"/>
          <w:szCs w:val="24"/>
        </w:rPr>
        <w:t>юридические права: право свобод</w:t>
      </w:r>
      <w:r w:rsidRPr="002F218D">
        <w:rPr>
          <w:sz w:val="24"/>
          <w:szCs w:val="24"/>
        </w:rPr>
        <w:t>но распоряжаться своим имущество</w:t>
      </w:r>
      <w:r>
        <w:rPr>
          <w:sz w:val="24"/>
          <w:szCs w:val="24"/>
        </w:rPr>
        <w:t>м, заниматься торговлей, перехо</w:t>
      </w:r>
      <w:r w:rsidRPr="002F218D">
        <w:rPr>
          <w:sz w:val="24"/>
          <w:szCs w:val="24"/>
        </w:rPr>
        <w:t>дить в другие непривилегированные сословия, вступать в брак без разрешения помещика.</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Стала распространяться кап</w:t>
      </w:r>
      <w:r>
        <w:rPr>
          <w:sz w:val="24"/>
          <w:szCs w:val="24"/>
        </w:rPr>
        <w:t>италистическая аренда земли. Ре</w:t>
      </w:r>
      <w:r w:rsidRPr="002F218D">
        <w:rPr>
          <w:sz w:val="24"/>
          <w:szCs w:val="24"/>
        </w:rPr>
        <w:t>форма сохраняла и феодальные пе</w:t>
      </w:r>
      <w:r>
        <w:rPr>
          <w:sz w:val="24"/>
          <w:szCs w:val="24"/>
        </w:rPr>
        <w:t>режитки, главными из которых бы</w:t>
      </w:r>
      <w:r w:rsidRPr="002F218D">
        <w:rPr>
          <w:sz w:val="24"/>
          <w:szCs w:val="24"/>
        </w:rPr>
        <w:t>ли: помещичье землевладение и с</w:t>
      </w:r>
      <w:r>
        <w:rPr>
          <w:sz w:val="24"/>
          <w:szCs w:val="24"/>
        </w:rPr>
        <w:t>амодержавие, усилилось малоземе</w:t>
      </w:r>
      <w:r w:rsidRPr="002F218D">
        <w:rPr>
          <w:sz w:val="24"/>
          <w:szCs w:val="24"/>
        </w:rPr>
        <w:t>лье крестьян, так как от крестьянско</w:t>
      </w:r>
      <w:r>
        <w:rPr>
          <w:sz w:val="24"/>
          <w:szCs w:val="24"/>
        </w:rPr>
        <w:t>й земли отрезалась часть в поль</w:t>
      </w:r>
      <w:r w:rsidRPr="002F218D">
        <w:rPr>
          <w:sz w:val="24"/>
          <w:szCs w:val="24"/>
        </w:rPr>
        <w:t>зу помещика. Возникла система отр</w:t>
      </w:r>
      <w:r>
        <w:rPr>
          <w:sz w:val="24"/>
          <w:szCs w:val="24"/>
        </w:rPr>
        <w:t>езков. Особенно много земли кре</w:t>
      </w:r>
      <w:r w:rsidRPr="002F218D">
        <w:rPr>
          <w:sz w:val="24"/>
          <w:szCs w:val="24"/>
        </w:rPr>
        <w:t>стьяне потеряли в черноземной полосе.</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Крестьянин не мог сразу выпла</w:t>
      </w:r>
      <w:r>
        <w:rPr>
          <w:sz w:val="24"/>
          <w:szCs w:val="24"/>
        </w:rPr>
        <w:t>тить помещику всю сумму выку</w:t>
      </w:r>
      <w:r w:rsidRPr="002F218D">
        <w:rPr>
          <w:sz w:val="24"/>
          <w:szCs w:val="24"/>
        </w:rPr>
        <w:t>па. Посредником между крестьян</w:t>
      </w:r>
      <w:r>
        <w:rPr>
          <w:sz w:val="24"/>
          <w:szCs w:val="24"/>
        </w:rPr>
        <w:t>ином и помещиком стало государс</w:t>
      </w:r>
      <w:r w:rsidRPr="002F218D">
        <w:rPr>
          <w:sz w:val="24"/>
          <w:szCs w:val="24"/>
        </w:rPr>
        <w:t>тво, которое платило помещик</w:t>
      </w:r>
      <w:r>
        <w:rPr>
          <w:sz w:val="24"/>
          <w:szCs w:val="24"/>
        </w:rPr>
        <w:t>у за крестьянина 80% выкупа. Од</w:t>
      </w:r>
      <w:r w:rsidRPr="002F218D">
        <w:rPr>
          <w:sz w:val="24"/>
          <w:szCs w:val="24"/>
        </w:rPr>
        <w:t>нако крестьянин должен был воз</w:t>
      </w:r>
      <w:r>
        <w:rPr>
          <w:sz w:val="24"/>
          <w:szCs w:val="24"/>
        </w:rPr>
        <w:t>вратить эту сумму с дополнитель</w:t>
      </w:r>
      <w:r w:rsidRPr="002F218D">
        <w:rPr>
          <w:sz w:val="24"/>
          <w:szCs w:val="24"/>
        </w:rPr>
        <w:t>ной платой 6% годовых. Денежные выкупы за з</w:t>
      </w:r>
      <w:r>
        <w:rPr>
          <w:sz w:val="24"/>
          <w:szCs w:val="24"/>
        </w:rPr>
        <w:t>емлю были отменены П.</w:t>
      </w:r>
      <w:r w:rsidRPr="002F218D">
        <w:rPr>
          <w:sz w:val="24"/>
          <w:szCs w:val="24"/>
        </w:rPr>
        <w:t>Столыпиным только в 1906 г. Кр</w:t>
      </w:r>
      <w:r>
        <w:rPr>
          <w:sz w:val="24"/>
          <w:szCs w:val="24"/>
        </w:rPr>
        <w:t>естьяне оставались "временнообя</w:t>
      </w:r>
      <w:r w:rsidRPr="002F218D">
        <w:rPr>
          <w:sz w:val="24"/>
          <w:szCs w:val="24"/>
        </w:rPr>
        <w:t>занными" еще в течение 20 лег (то есть несли прежние повинности — барщину или оброк).</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Сохранялась зависимость крестьян от сельской общины. Земля выдавалась общине помещиком через уставную грамоту.</w:t>
      </w:r>
    </w:p>
    <w:p w:rsidR="003E25D9" w:rsidRDefault="003E25D9" w:rsidP="003E25D9">
      <w:pPr>
        <w:ind w:left="-1134"/>
      </w:pPr>
      <w:r w:rsidRPr="002F218D">
        <w:t>Реформа создавала условия для развития капитализма. Это был шаг на пути превращения России в буржуазную монархию. Однако эта реформа не решила полностью аграрного вопроса, крестьянство оказалось малоземельным. Передов</w:t>
      </w:r>
      <w:r>
        <w:t>ая общественность подвергла кри</w:t>
      </w:r>
      <w:r w:rsidRPr="002F218D">
        <w:t>тике эту реформу. Крестьянин оказался опутан крепостническими пережитками, крестьянин страдал</w:t>
      </w:r>
      <w:r>
        <w:t xml:space="preserve"> "не столько от развития капита</w:t>
      </w:r>
      <w:r w:rsidRPr="002F218D">
        <w:t>лизма, сколько от его недостаточного развития". Поэтому, по словам Ленина, 1861 г. породил 1905 г., "</w:t>
      </w:r>
      <w:r>
        <w:t>реформа проводилась крепостника</w:t>
      </w:r>
      <w:r w:rsidRPr="002F218D">
        <w:t>ми и была проведена по-крепостнически".</w:t>
      </w:r>
      <w:bookmarkStart w:id="26" w:name="_Toc185963309"/>
    </w:p>
    <w:p w:rsidR="003E25D9" w:rsidRDefault="003E25D9" w:rsidP="003E25D9">
      <w:pPr>
        <w:ind w:left="-1134"/>
      </w:pPr>
    </w:p>
    <w:p w:rsidR="003E25D9" w:rsidRDefault="003E25D9" w:rsidP="003E25D9">
      <w:pPr>
        <w:ind w:left="-1134"/>
      </w:pPr>
    </w:p>
    <w:p w:rsidR="003E25D9" w:rsidRDefault="003E25D9" w:rsidP="003E25D9">
      <w:pPr>
        <w:ind w:left="-1134"/>
      </w:pPr>
    </w:p>
    <w:p w:rsidR="003E25D9" w:rsidRDefault="003E25D9" w:rsidP="003E25D9">
      <w:pPr>
        <w:ind w:left="-1134"/>
      </w:pPr>
    </w:p>
    <w:p w:rsidR="00776849" w:rsidRDefault="00776849" w:rsidP="003E25D9">
      <w:pPr>
        <w:pStyle w:val="1"/>
        <w:ind w:left="-1134"/>
        <w:rPr>
          <w:color w:val="auto"/>
        </w:rPr>
      </w:pPr>
      <w:r w:rsidRPr="003E25D9">
        <w:rPr>
          <w:color w:val="auto"/>
        </w:rPr>
        <w:lastRenderedPageBreak/>
        <w:t xml:space="preserve">Реформы 60-70 гг. </w:t>
      </w:r>
      <w:r w:rsidRPr="003E25D9">
        <w:rPr>
          <w:color w:val="auto"/>
          <w:lang w:val="en-US"/>
        </w:rPr>
        <w:t>XIX</w:t>
      </w:r>
      <w:r w:rsidRPr="00DE0B98">
        <w:rPr>
          <w:color w:val="auto"/>
        </w:rPr>
        <w:t xml:space="preserve"> </w:t>
      </w:r>
      <w:r w:rsidRPr="003E25D9">
        <w:rPr>
          <w:color w:val="auto"/>
        </w:rPr>
        <w:t>в.</w:t>
      </w:r>
      <w:bookmarkEnd w:id="26"/>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В 1863-1865 годах была проведена аграрная реформа в удельной и государственной деревне. Удельные крестьяне в виде выкупных платежей платили тот же оброк, что и прежде, в течение 49 лет.</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 xml:space="preserve">Условия реформы в удельной и </w:t>
      </w:r>
      <w:r>
        <w:rPr>
          <w:sz w:val="24"/>
          <w:szCs w:val="24"/>
        </w:rPr>
        <w:t>государственной деревне были бо</w:t>
      </w:r>
      <w:r w:rsidRPr="002F218D">
        <w:rPr>
          <w:sz w:val="24"/>
          <w:szCs w:val="24"/>
        </w:rPr>
        <w:t>лее благоприятными, чем в помещичьей деревне. Наделы у удельных крестьян оказались больше, чем у помещичьих в полтора р</w:t>
      </w:r>
      <w:r>
        <w:rPr>
          <w:sz w:val="24"/>
          <w:szCs w:val="24"/>
        </w:rPr>
        <w:t>аза, а у го</w:t>
      </w:r>
      <w:r w:rsidRPr="002F218D">
        <w:rPr>
          <w:sz w:val="24"/>
          <w:szCs w:val="24"/>
        </w:rPr>
        <w:t>сударственных — в два раза, немного меньше оказались и выкупные платежи.</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После отмены крепостного прав</w:t>
      </w:r>
      <w:r>
        <w:rPr>
          <w:sz w:val="24"/>
          <w:szCs w:val="24"/>
        </w:rPr>
        <w:t>а в России стал утверждаться ка</w:t>
      </w:r>
      <w:r w:rsidRPr="002F218D">
        <w:rPr>
          <w:sz w:val="24"/>
          <w:szCs w:val="24"/>
        </w:rPr>
        <w:t>питализм. Для приспособления са</w:t>
      </w:r>
      <w:r>
        <w:rPr>
          <w:sz w:val="24"/>
          <w:szCs w:val="24"/>
        </w:rPr>
        <w:t>модержавия и дворянства к разви</w:t>
      </w:r>
      <w:r w:rsidRPr="002F218D">
        <w:rPr>
          <w:sz w:val="24"/>
          <w:szCs w:val="24"/>
        </w:rPr>
        <w:t>тию капитализма царское правительство провело еще ряд реформ, которые были непоследовательны</w:t>
      </w:r>
      <w:r>
        <w:rPr>
          <w:sz w:val="24"/>
          <w:szCs w:val="24"/>
        </w:rPr>
        <w:t>ми, противоречивыми. Их проведе</w:t>
      </w:r>
      <w:r w:rsidRPr="002F218D">
        <w:rPr>
          <w:sz w:val="24"/>
          <w:szCs w:val="24"/>
        </w:rPr>
        <w:t>ние затянулось на десятилетие — с 1864 по 1874 год. Эти реформы вызвали перестройку в системе мес</w:t>
      </w:r>
      <w:r>
        <w:rPr>
          <w:sz w:val="24"/>
          <w:szCs w:val="24"/>
        </w:rPr>
        <w:t>тного управления, в судебной си</w:t>
      </w:r>
      <w:r w:rsidRPr="002F218D">
        <w:rPr>
          <w:sz w:val="24"/>
          <w:szCs w:val="24"/>
        </w:rPr>
        <w:t>стеме, в армии и т.д., но государственный строй России оставался прежним, без изменений.</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В 1864 г. была проведена Земская реформа. Создавались земские управы и собрания в уездах и гу</w:t>
      </w:r>
      <w:r>
        <w:rPr>
          <w:sz w:val="24"/>
          <w:szCs w:val="24"/>
        </w:rPr>
        <w:t>берниях (земства). В них избира</w:t>
      </w:r>
      <w:r w:rsidRPr="002F218D">
        <w:rPr>
          <w:sz w:val="24"/>
          <w:szCs w:val="24"/>
        </w:rPr>
        <w:t>лись гласные, но представительств</w:t>
      </w:r>
      <w:r>
        <w:rPr>
          <w:sz w:val="24"/>
          <w:szCs w:val="24"/>
        </w:rPr>
        <w:t>о крестьян было ограничено. Зем</w:t>
      </w:r>
      <w:r w:rsidRPr="002F218D">
        <w:rPr>
          <w:sz w:val="24"/>
          <w:szCs w:val="24"/>
        </w:rPr>
        <w:t>ства занимались хозяйственными</w:t>
      </w:r>
      <w:r>
        <w:rPr>
          <w:sz w:val="24"/>
          <w:szCs w:val="24"/>
        </w:rPr>
        <w:t xml:space="preserve"> вопросами на местах (строитель</w:t>
      </w:r>
      <w:r w:rsidRPr="002F218D">
        <w:rPr>
          <w:sz w:val="24"/>
          <w:szCs w:val="24"/>
        </w:rPr>
        <w:t>ство школ, больниц, дорог). На всякое решение земств требовалась санкция сверху, т.е. они работали</w:t>
      </w:r>
      <w:r>
        <w:rPr>
          <w:sz w:val="24"/>
          <w:szCs w:val="24"/>
        </w:rPr>
        <w:t xml:space="preserve"> под контролем Министерства вну</w:t>
      </w:r>
      <w:r w:rsidRPr="002F218D">
        <w:rPr>
          <w:sz w:val="24"/>
          <w:szCs w:val="24"/>
        </w:rPr>
        <w:t>тренних дел.</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Выборы в уездные земские собрания проводи</w:t>
      </w:r>
      <w:r>
        <w:rPr>
          <w:sz w:val="24"/>
          <w:szCs w:val="24"/>
        </w:rPr>
        <w:t>ли от трех категорий населения:</w:t>
      </w:r>
      <w:r w:rsidRPr="002F218D">
        <w:rPr>
          <w:sz w:val="24"/>
          <w:szCs w:val="24"/>
        </w:rPr>
        <w:t>1)</w:t>
      </w:r>
      <w:r w:rsidRPr="002F218D">
        <w:rPr>
          <w:sz w:val="24"/>
          <w:szCs w:val="24"/>
        </w:rPr>
        <w:tab/>
        <w:t>от уездных землевладельцев (от</w:t>
      </w:r>
      <w:r>
        <w:rPr>
          <w:sz w:val="24"/>
          <w:szCs w:val="24"/>
        </w:rPr>
        <w:t xml:space="preserve"> помещиков и богатых крестьян);2)</w:t>
      </w:r>
      <w:r w:rsidRPr="002F218D">
        <w:rPr>
          <w:sz w:val="24"/>
          <w:szCs w:val="24"/>
        </w:rPr>
        <w:t>от городских избирателей (от</w:t>
      </w:r>
      <w:r>
        <w:rPr>
          <w:sz w:val="24"/>
          <w:szCs w:val="24"/>
        </w:rPr>
        <w:t xml:space="preserve"> городской торговой и промышленной буржуазии);3)</w:t>
      </w:r>
      <w:r w:rsidRPr="002F218D">
        <w:rPr>
          <w:sz w:val="24"/>
          <w:szCs w:val="24"/>
        </w:rPr>
        <w:t>от сельских общин (от крестьян).</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Однако выборы от крестьян бы</w:t>
      </w:r>
      <w:r>
        <w:rPr>
          <w:sz w:val="24"/>
          <w:szCs w:val="24"/>
        </w:rPr>
        <w:t>ли трехстепенными: сначала сель</w:t>
      </w:r>
      <w:r w:rsidRPr="002F218D">
        <w:rPr>
          <w:sz w:val="24"/>
          <w:szCs w:val="24"/>
        </w:rPr>
        <w:t>ский сход выбирал представителей на</w:t>
      </w:r>
      <w:r>
        <w:rPr>
          <w:sz w:val="24"/>
          <w:szCs w:val="24"/>
        </w:rPr>
        <w:t xml:space="preserve"> волостной сход, на котором выд</w:t>
      </w:r>
      <w:r w:rsidRPr="002F218D">
        <w:rPr>
          <w:sz w:val="24"/>
          <w:szCs w:val="24"/>
        </w:rPr>
        <w:t>вигали выборщиков, а те — депутатов в уездное земство. На уездном собрании проводили выборы в уездную земскую управу и депутатов в губернское земское собрание.</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В земствах работало много пр</w:t>
      </w:r>
      <w:r>
        <w:rPr>
          <w:sz w:val="24"/>
          <w:szCs w:val="24"/>
        </w:rPr>
        <w:t>огрессивной интеллигенции, кото</w:t>
      </w:r>
      <w:r w:rsidRPr="002F218D">
        <w:rPr>
          <w:sz w:val="24"/>
          <w:szCs w:val="24"/>
        </w:rPr>
        <w:t>рая помогала населению в случае г</w:t>
      </w:r>
      <w:r>
        <w:rPr>
          <w:sz w:val="24"/>
          <w:szCs w:val="24"/>
        </w:rPr>
        <w:t>олода, эпидемий, пожаров. Актив</w:t>
      </w:r>
      <w:r w:rsidRPr="002F218D">
        <w:rPr>
          <w:sz w:val="24"/>
          <w:szCs w:val="24"/>
        </w:rPr>
        <w:t xml:space="preserve">ными земскими деятелями были писатели Л.Толстой и А.Чехов. Во время голода 1891 г. Л.Толстой на средства земств открыл много бесплатных столовых для голодающих. </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В 1870 г. была проведена город</w:t>
      </w:r>
      <w:r>
        <w:rPr>
          <w:sz w:val="24"/>
          <w:szCs w:val="24"/>
        </w:rPr>
        <w:t>ская реформа. Создавались город</w:t>
      </w:r>
      <w:r w:rsidRPr="002F218D">
        <w:rPr>
          <w:sz w:val="24"/>
          <w:szCs w:val="24"/>
        </w:rPr>
        <w:t>ские Думы, которые должны бы</w:t>
      </w:r>
      <w:r>
        <w:rPr>
          <w:sz w:val="24"/>
          <w:szCs w:val="24"/>
        </w:rPr>
        <w:t>ли заниматься хозяйственными во</w:t>
      </w:r>
      <w:r w:rsidRPr="002F218D">
        <w:rPr>
          <w:sz w:val="24"/>
          <w:szCs w:val="24"/>
        </w:rPr>
        <w:t>просами в городах (строительство</w:t>
      </w:r>
      <w:r>
        <w:rPr>
          <w:sz w:val="24"/>
          <w:szCs w:val="24"/>
        </w:rPr>
        <w:t xml:space="preserve"> и проектирование, инспектирова</w:t>
      </w:r>
      <w:r w:rsidRPr="002F218D">
        <w:rPr>
          <w:sz w:val="24"/>
          <w:szCs w:val="24"/>
        </w:rPr>
        <w:t>ние школ, больниц; дороги, базары и т.д.). Их деятельность также находилась под контролем Министерства внутренних дел. Выборы в городские думы были бессословными, но учитывался имущественный ценз.</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Судебная реформа была проведе</w:t>
      </w:r>
      <w:r>
        <w:rPr>
          <w:sz w:val="24"/>
          <w:szCs w:val="24"/>
        </w:rPr>
        <w:t>на в 1864 г. Устанавливался еди</w:t>
      </w:r>
      <w:r w:rsidRPr="002F218D">
        <w:rPr>
          <w:sz w:val="24"/>
          <w:szCs w:val="24"/>
        </w:rPr>
        <w:t>ный суд для всех сословий. Суд объявлялся гласным, власть судьи — независимой. Возникли новые долж</w:t>
      </w:r>
      <w:r>
        <w:rPr>
          <w:sz w:val="24"/>
          <w:szCs w:val="24"/>
        </w:rPr>
        <w:t>ности в суде: адвоката и присяж</w:t>
      </w:r>
      <w:r w:rsidRPr="002F218D">
        <w:rPr>
          <w:sz w:val="24"/>
          <w:szCs w:val="24"/>
        </w:rPr>
        <w:t>ных заседателей. На должности присяжных заседателей избирались лица с учетом имущественно-образ</w:t>
      </w:r>
      <w:r>
        <w:rPr>
          <w:sz w:val="24"/>
          <w:szCs w:val="24"/>
        </w:rPr>
        <w:t>овательного ценза, т.е. предста</w:t>
      </w:r>
      <w:r w:rsidRPr="002F218D">
        <w:rPr>
          <w:sz w:val="24"/>
          <w:szCs w:val="24"/>
        </w:rPr>
        <w:t xml:space="preserve">вители дворянства, купечества. Присяжные заседатели определяли степень виновности подсудимого. </w:t>
      </w:r>
      <w:r>
        <w:rPr>
          <w:sz w:val="24"/>
          <w:szCs w:val="24"/>
        </w:rPr>
        <w:t>Прогрессивность этой реформы за</w:t>
      </w:r>
      <w:r w:rsidRPr="002F218D">
        <w:rPr>
          <w:sz w:val="24"/>
          <w:szCs w:val="24"/>
        </w:rPr>
        <w:t>ключалась в том, что в ходе следствия стали раскрываться пороки существующего строя. По реш</w:t>
      </w:r>
      <w:r>
        <w:rPr>
          <w:sz w:val="24"/>
          <w:szCs w:val="24"/>
        </w:rPr>
        <w:t>ению суда присяжных были освобо</w:t>
      </w:r>
      <w:r w:rsidRPr="002F218D">
        <w:rPr>
          <w:sz w:val="24"/>
          <w:szCs w:val="24"/>
        </w:rPr>
        <w:t>ждены рабочие, участвовавшие в Морозовской стачке, Вера Засулич, стрелявшая в начальника Петербургской тюрьмы.</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Реформированная судеб</w:t>
      </w:r>
      <w:r>
        <w:rPr>
          <w:sz w:val="24"/>
          <w:szCs w:val="24"/>
        </w:rPr>
        <w:t>ная система включала 4 ступени:1)</w:t>
      </w:r>
      <w:r>
        <w:rPr>
          <w:sz w:val="24"/>
          <w:szCs w:val="24"/>
        </w:rPr>
        <w:tab/>
        <w:t>мировой суд (местный); 2)</w:t>
      </w:r>
      <w:r w:rsidRPr="002F218D">
        <w:rPr>
          <w:sz w:val="24"/>
          <w:szCs w:val="24"/>
        </w:rPr>
        <w:t>окружной суд (общий суд с при</w:t>
      </w:r>
      <w:r>
        <w:rPr>
          <w:sz w:val="24"/>
          <w:szCs w:val="24"/>
        </w:rPr>
        <w:t>сяжными заседателями); 3)</w:t>
      </w:r>
      <w:r w:rsidRPr="002F218D">
        <w:rPr>
          <w:sz w:val="24"/>
          <w:szCs w:val="24"/>
        </w:rPr>
        <w:t xml:space="preserve">судебная палата (для </w:t>
      </w:r>
      <w:r>
        <w:rPr>
          <w:sz w:val="24"/>
          <w:szCs w:val="24"/>
        </w:rPr>
        <w:t>рассмотрения более важных дел);4)</w:t>
      </w:r>
      <w:r w:rsidRPr="002F218D">
        <w:rPr>
          <w:sz w:val="24"/>
          <w:szCs w:val="24"/>
        </w:rPr>
        <w:t>сенат (высшая судебная инстанция).</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 xml:space="preserve">Военная реформа завершилась в </w:t>
      </w:r>
      <w:r>
        <w:rPr>
          <w:sz w:val="24"/>
          <w:szCs w:val="24"/>
        </w:rPr>
        <w:t>1874 г. Военная обязанность ста</w:t>
      </w:r>
      <w:r w:rsidRPr="002F218D">
        <w:rPr>
          <w:sz w:val="24"/>
          <w:szCs w:val="24"/>
        </w:rPr>
        <w:t>ла всесословной. Отменялись рекрутские наборы. Срок службы в армии сокращался до б лет, а на флоте - до 7 лет. Однако для лиц с высшим образованием срок службы был 6 месяцев, для окончивших гимназию — 1,5 года; для окончивших городскую школу — 3 года.</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В стране была реорганизована с</w:t>
      </w:r>
      <w:r>
        <w:rPr>
          <w:sz w:val="24"/>
          <w:szCs w:val="24"/>
        </w:rPr>
        <w:t>истема военного управления. Рос</w:t>
      </w:r>
      <w:r w:rsidRPr="002F218D">
        <w:rPr>
          <w:sz w:val="24"/>
          <w:szCs w:val="24"/>
        </w:rPr>
        <w:t>сия была разделена на 15 военных округов. Создавали новые военные училища (юнкерские).</w:t>
      </w:r>
    </w:p>
    <w:p w:rsidR="003E25D9" w:rsidRPr="002F218D" w:rsidRDefault="003E25D9" w:rsidP="003E25D9">
      <w:pPr>
        <w:pStyle w:val="120"/>
        <w:keepNext/>
        <w:keepLines/>
        <w:spacing w:after="456" w:line="240" w:lineRule="exact"/>
        <w:ind w:left="-1134" w:right="100"/>
        <w:contextualSpacing/>
        <w:jc w:val="both"/>
        <w:rPr>
          <w:b/>
          <w:sz w:val="24"/>
          <w:szCs w:val="24"/>
        </w:rPr>
      </w:pPr>
      <w:r w:rsidRPr="002F218D">
        <w:rPr>
          <w:sz w:val="24"/>
          <w:szCs w:val="24"/>
        </w:rPr>
        <w:t>Принимались меры и по развитию просвещения. По указу 1864 г. частные лица и организации получ</w:t>
      </w:r>
      <w:r>
        <w:rPr>
          <w:sz w:val="24"/>
          <w:szCs w:val="24"/>
        </w:rPr>
        <w:t>или право открывать частные шко</w:t>
      </w:r>
      <w:r w:rsidRPr="002F218D">
        <w:rPr>
          <w:sz w:val="24"/>
          <w:szCs w:val="24"/>
        </w:rPr>
        <w:t>лы. Мужские гимназии были объ</w:t>
      </w:r>
      <w:r>
        <w:rPr>
          <w:sz w:val="24"/>
          <w:szCs w:val="24"/>
        </w:rPr>
        <w:t>явлены открытыми для всех сосло</w:t>
      </w:r>
      <w:r w:rsidRPr="002F218D">
        <w:rPr>
          <w:sz w:val="24"/>
          <w:szCs w:val="24"/>
        </w:rPr>
        <w:t>вий, но сохранялась высокая плата</w:t>
      </w:r>
      <w:r>
        <w:rPr>
          <w:sz w:val="24"/>
          <w:szCs w:val="24"/>
        </w:rPr>
        <w:t xml:space="preserve"> за обучение. Новый университет</w:t>
      </w:r>
      <w:r w:rsidRPr="002F218D">
        <w:rPr>
          <w:sz w:val="24"/>
          <w:szCs w:val="24"/>
        </w:rPr>
        <w:t>ский устав в 1863 г. вернул университетам самоуправление.</w:t>
      </w:r>
    </w:p>
    <w:p w:rsidR="003E25D9" w:rsidRPr="002F218D" w:rsidRDefault="003E25D9" w:rsidP="003E25D9">
      <w:pPr>
        <w:pStyle w:val="120"/>
        <w:keepNext/>
        <w:keepLines/>
        <w:shd w:val="clear" w:color="auto" w:fill="auto"/>
        <w:spacing w:before="0" w:after="456" w:line="240" w:lineRule="exact"/>
        <w:ind w:left="-1134" w:right="100"/>
        <w:contextualSpacing/>
        <w:jc w:val="both"/>
        <w:rPr>
          <w:b/>
          <w:sz w:val="24"/>
          <w:szCs w:val="24"/>
        </w:rPr>
      </w:pPr>
      <w:r w:rsidRPr="002F218D">
        <w:rPr>
          <w:sz w:val="24"/>
          <w:szCs w:val="24"/>
        </w:rPr>
        <w:t>Историческое значение реформ 60</w:t>
      </w:r>
      <w:r>
        <w:rPr>
          <w:sz w:val="24"/>
          <w:szCs w:val="24"/>
        </w:rPr>
        <w:t>-х-70-х годов в том, что они со</w:t>
      </w:r>
      <w:r w:rsidRPr="002F218D">
        <w:rPr>
          <w:sz w:val="24"/>
          <w:szCs w:val="24"/>
        </w:rPr>
        <w:t>действовали утверждению капитализма в России.</w:t>
      </w:r>
    </w:p>
    <w:p w:rsidR="003E25D9" w:rsidRPr="003E25D9" w:rsidRDefault="003E25D9" w:rsidP="003E25D9"/>
    <w:p w:rsidR="003E25D9" w:rsidRPr="003E25D9" w:rsidRDefault="003E25D9" w:rsidP="003E25D9"/>
    <w:p w:rsidR="00776849" w:rsidRPr="00956847" w:rsidRDefault="00776849" w:rsidP="003E25D9">
      <w:pPr>
        <w:pStyle w:val="1"/>
        <w:ind w:left="-1134"/>
        <w:rPr>
          <w:color w:val="auto"/>
        </w:rPr>
      </w:pPr>
      <w:bookmarkStart w:id="27" w:name="_Toc185963310"/>
      <w:r w:rsidRPr="00956847">
        <w:rPr>
          <w:color w:val="auto"/>
        </w:rPr>
        <w:lastRenderedPageBreak/>
        <w:t xml:space="preserve">Общественная мысль  России второй половины </w:t>
      </w:r>
      <w:r w:rsidRPr="00956847">
        <w:rPr>
          <w:color w:val="auto"/>
          <w:lang w:val="en-US"/>
        </w:rPr>
        <w:t>XIX</w:t>
      </w:r>
      <w:r w:rsidRPr="00956847">
        <w:rPr>
          <w:color w:val="auto"/>
        </w:rPr>
        <w:t xml:space="preserve"> в</w:t>
      </w:r>
      <w:bookmarkEnd w:id="27"/>
    </w:p>
    <w:p w:rsidR="00776849" w:rsidRPr="00F0353A" w:rsidRDefault="00776849" w:rsidP="00776849">
      <w:pPr>
        <w:ind w:left="-1134"/>
      </w:pPr>
      <w:r w:rsidRPr="00F0353A">
        <w:t>1)Государственный аппарат почти совсем освободился от преобладавших в нем помещиков.</w:t>
      </w:r>
    </w:p>
    <w:p w:rsidR="00776849" w:rsidRPr="00F0353A" w:rsidRDefault="00776849" w:rsidP="00776849">
      <w:pPr>
        <w:ind w:left="-1134"/>
        <w:rPr>
          <w:u w:val="single"/>
        </w:rPr>
      </w:pPr>
      <w:r w:rsidRPr="00F0353A">
        <w:t>2)</w:t>
      </w:r>
      <w:r w:rsidRPr="00F0353A">
        <w:rPr>
          <w:u w:val="single"/>
        </w:rPr>
        <w:t>Общественное движение в России в 60-90-х гг.</w:t>
      </w:r>
    </w:p>
    <w:p w:rsidR="00776849" w:rsidRPr="00F0353A" w:rsidRDefault="00776849" w:rsidP="00776849">
      <w:pPr>
        <w:ind w:left="-1134"/>
      </w:pPr>
      <w:r w:rsidRPr="00F0353A">
        <w:t>Общественное движение стало факторомразвития России. На протяжении всего столетия интеллектуальная элита общества боролась за благо народа. Сам же народ никогда не признавал крепостного права. Крестьяне в высшей степени были равнодушны к политике.</w:t>
      </w:r>
    </w:p>
    <w:p w:rsidR="00776849" w:rsidRPr="00F0353A" w:rsidRDefault="00776849" w:rsidP="00776849">
      <w:pPr>
        <w:ind w:left="-1134"/>
        <w:rPr>
          <w:u w:val="single"/>
        </w:rPr>
      </w:pPr>
      <w:r w:rsidRPr="00F0353A">
        <w:rPr>
          <w:u w:val="single"/>
          <w:lang w:val="en-US"/>
        </w:rPr>
        <w:t>I</w:t>
      </w:r>
      <w:r w:rsidRPr="00DE0B98">
        <w:rPr>
          <w:u w:val="single"/>
        </w:rPr>
        <w:t>.</w:t>
      </w:r>
      <w:r w:rsidRPr="00F0353A">
        <w:rPr>
          <w:u w:val="single"/>
        </w:rPr>
        <w:t xml:space="preserve"> Консервативное направление.</w:t>
      </w:r>
    </w:p>
    <w:p w:rsidR="00776849" w:rsidRPr="00F0353A" w:rsidRDefault="00776849" w:rsidP="00776849">
      <w:pPr>
        <w:ind w:left="-1134"/>
      </w:pPr>
      <w:r w:rsidRPr="00F0353A">
        <w:t>С середины 60-х гг. Борьбу с оппозицией возглавил М. Н. Катков, отставной профессор Моск. Университета, издатель журнала Русский вестник и газеты Моск. Ведомости. Теория официальной народности, была реакцией правительства на развитие революционных идей в России. Но в сознании людей жила вера в Бога и царя, а церковные обряды были обыденной жизнью. Именно на этом держалось госуд. самосознание. Мыслители искали, как сохранить важнейшие национальные основы- православную веру, самобытную политическую и социально- экономическую системы, не допустить революцию. Они видели опасность ассимиляции России Европой. Это были- Леонтьев, Данилевский, Победоносцев.</w:t>
      </w:r>
    </w:p>
    <w:p w:rsidR="00776849" w:rsidRPr="00F0353A" w:rsidRDefault="00776849" w:rsidP="00776849">
      <w:pPr>
        <w:ind w:left="-1134"/>
      </w:pPr>
      <w:r w:rsidRPr="00F0353A">
        <w:t>Данилевский- один из создателей концепции панславизма. Он видел в Европе врага и агрессора по отношению к славянским госуд. Он утверждал, что материальная культура может восприниматься всеми цивилизациями, но нематериальные элементы культуры распространяются только в границах породившей их цивилизации.</w:t>
      </w:r>
    </w:p>
    <w:p w:rsidR="00776849" w:rsidRPr="00F0353A" w:rsidRDefault="00776849" w:rsidP="00776849">
      <w:pPr>
        <w:ind w:left="-1134"/>
      </w:pPr>
      <w:r w:rsidRPr="00F0353A">
        <w:t>Победоносцев- крупнейший государственный деятель.</w:t>
      </w:r>
    </w:p>
    <w:p w:rsidR="00776849" w:rsidRPr="00F0353A" w:rsidRDefault="00776849" w:rsidP="00776849">
      <w:pPr>
        <w:ind w:left="-1134"/>
      </w:pPr>
      <w:r w:rsidRPr="00F0353A">
        <w:t>Благодаря Победоносцеву- миллионы крестьянских детей получали образование и формировали соц. основу для аграрных преобразований Столыпина. Он был убежденным противником демократии и России, считал что русское крестьянство не готово к самоуправлению. Выход из кризиса он видел в обновлении общества через церковь.</w:t>
      </w:r>
    </w:p>
    <w:p w:rsidR="00776849" w:rsidRPr="00F0353A" w:rsidRDefault="00776849" w:rsidP="00776849">
      <w:pPr>
        <w:ind w:left="-1134"/>
        <w:rPr>
          <w:u w:val="single"/>
        </w:rPr>
      </w:pPr>
      <w:r w:rsidRPr="00F0353A">
        <w:rPr>
          <w:u w:val="single"/>
          <w:lang w:val="en-US"/>
        </w:rPr>
        <w:t>II</w:t>
      </w:r>
      <w:r w:rsidRPr="00DE0B98">
        <w:rPr>
          <w:u w:val="single"/>
        </w:rPr>
        <w:t xml:space="preserve">. </w:t>
      </w:r>
      <w:r w:rsidRPr="00F0353A">
        <w:rPr>
          <w:u w:val="single"/>
        </w:rPr>
        <w:t>Либеральное общественное движение.</w:t>
      </w:r>
    </w:p>
    <w:p w:rsidR="00776849" w:rsidRPr="00DE0B98" w:rsidRDefault="00776849" w:rsidP="00776849">
      <w:pPr>
        <w:ind w:left="-1134"/>
      </w:pPr>
      <w:r w:rsidRPr="00F0353A">
        <w:t xml:space="preserve">В выработке и проведении реформ участвовали- Милютины, Головнин, Рейтерн, Бунге. Политическая программа либералов была направлена на защиту уже осуществленных реформ, на подготовку целой системы постепенных реформ в социальной и экономической областях. Россия должна была преобразовываться постепенно чтобы предотвратить в стране революционный взрыв. Либералы мыслили свою деятельность легальным общественным направлением и не стремились создать собственную партию. Журнал </w:t>
      </w:r>
      <w:r w:rsidRPr="00DE0B98">
        <w:t>“</w:t>
      </w:r>
      <w:r w:rsidRPr="00F0353A">
        <w:t>Вестник Европы</w:t>
      </w:r>
      <w:r w:rsidRPr="00DE0B98">
        <w:t>” былтрибунойлиберальнойоппозицииправительственномукурсу и консервативномунаправлению. Возниклоширокоеземско- либеральноедвижение.Земствосостоялоизлиберальнонастроенныхдворян, чиновников, учителей, позжесталипривлекатькрестьян.</w:t>
      </w:r>
    </w:p>
    <w:p w:rsidR="00776849" w:rsidRPr="00F0353A" w:rsidRDefault="00776849" w:rsidP="00776849">
      <w:pPr>
        <w:ind w:left="-1134"/>
        <w:rPr>
          <w:u w:val="single"/>
        </w:rPr>
      </w:pPr>
      <w:r w:rsidRPr="00F0353A">
        <w:rPr>
          <w:u w:val="single"/>
          <w:lang w:val="en-US"/>
        </w:rPr>
        <w:t>III</w:t>
      </w:r>
      <w:r w:rsidRPr="00DE0B98">
        <w:rPr>
          <w:u w:val="single"/>
        </w:rPr>
        <w:t xml:space="preserve">. </w:t>
      </w:r>
      <w:r w:rsidRPr="00F0353A">
        <w:rPr>
          <w:u w:val="single"/>
        </w:rPr>
        <w:t>Радикальные течения.</w:t>
      </w:r>
    </w:p>
    <w:p w:rsidR="00776849" w:rsidRPr="00F0353A" w:rsidRDefault="00776849" w:rsidP="00776849">
      <w:pPr>
        <w:ind w:left="-1134"/>
      </w:pPr>
      <w:r w:rsidRPr="00F0353A">
        <w:t xml:space="preserve">Идеи Герцена создали основу для радикального движения. Его последователи называли себя народниками (им было свойственно неприятие буржуазности, стремление защищать интересы крестьянства, нежелание признать капитализм в России). Революционеры 60- 70 гг отрицали необходимость политических свобод в России, они хотели вызвать немедленный бунт для устройства в стране всеобщего равенства на основе коллективизма. </w:t>
      </w:r>
    </w:p>
    <w:p w:rsidR="00776849" w:rsidRPr="00F0353A" w:rsidRDefault="00776849" w:rsidP="00776849">
      <w:pPr>
        <w:ind w:left="-1134"/>
      </w:pPr>
      <w:r w:rsidRPr="00F0353A">
        <w:t>Народническое движение имело неск идеологов (Бакунин, Лавров, Ткачев, Михайловский). Они считали что интелегенция виновата перед народом. именно народ создал всю культуру и это налагает тяжкую ответственность на тех кто пользуется этой культурой. Народники начали террор против царя и правительства. Правительство начало казнить виновников и высылать их. Народники оказались в изоляции от русского общества.</w:t>
      </w:r>
    </w:p>
    <w:p w:rsidR="00776849" w:rsidRPr="00F0353A" w:rsidRDefault="00776849" w:rsidP="00776849">
      <w:pPr>
        <w:ind w:left="-1134"/>
      </w:pPr>
      <w:r w:rsidRPr="00F0353A">
        <w:t xml:space="preserve">С 80-90 гг марксизм завоевывает революционную среду в России. Плеханов и его единомышленники готовили условия для создания марксистской партии в России. Ленин утверждал что социализм может быть осуществлен при недостаточном развитии капитализма и без рабочего класса. Он считал, что недоразвитый капитализм- это великое благо для революционеров. </w:t>
      </w:r>
    </w:p>
    <w:p w:rsidR="00776849" w:rsidRDefault="00776849" w:rsidP="00776849">
      <w:pPr>
        <w:rPr>
          <w:b/>
        </w:rPr>
      </w:pPr>
    </w:p>
    <w:p w:rsidR="00776849" w:rsidRDefault="00776849" w:rsidP="00776849">
      <w:pPr>
        <w:rPr>
          <w:b/>
        </w:rPr>
      </w:pPr>
    </w:p>
    <w:p w:rsidR="00776849" w:rsidRDefault="00776849" w:rsidP="00776849">
      <w:pPr>
        <w:rPr>
          <w:b/>
        </w:rPr>
      </w:pPr>
    </w:p>
    <w:p w:rsidR="00776849" w:rsidRDefault="00776849" w:rsidP="00776849">
      <w:pPr>
        <w:rPr>
          <w:b/>
        </w:rPr>
      </w:pPr>
    </w:p>
    <w:p w:rsidR="00776849" w:rsidRDefault="00776849" w:rsidP="00776849">
      <w:pPr>
        <w:rPr>
          <w:b/>
        </w:rPr>
      </w:pPr>
    </w:p>
    <w:p w:rsidR="00776849" w:rsidRPr="00956847" w:rsidRDefault="00776849" w:rsidP="00956847">
      <w:pPr>
        <w:pStyle w:val="1"/>
        <w:ind w:left="-1134"/>
        <w:rPr>
          <w:color w:val="auto"/>
        </w:rPr>
      </w:pPr>
      <w:bookmarkStart w:id="28" w:name="_Toc185963311"/>
      <w:r w:rsidRPr="00956847">
        <w:rPr>
          <w:color w:val="auto"/>
        </w:rPr>
        <w:lastRenderedPageBreak/>
        <w:t>Александр III: контрреформы или «консервативная» модернизация.</w:t>
      </w:r>
      <w:bookmarkEnd w:id="28"/>
    </w:p>
    <w:p w:rsidR="00776849" w:rsidRDefault="00776849" w:rsidP="00776849">
      <w:pPr>
        <w:ind w:left="-1134"/>
        <w:rPr>
          <w:b/>
        </w:rPr>
      </w:pPr>
    </w:p>
    <w:p w:rsidR="00776849" w:rsidRPr="00F0353A" w:rsidRDefault="00776849" w:rsidP="00776849">
      <w:pPr>
        <w:ind w:left="-1134"/>
      </w:pPr>
      <w:r w:rsidRPr="00F0353A">
        <w:t>1882-1894 гг стали эпохой контрреформ в сферах социальной и культурной. Была уничтожена свобода печати. Началась борьба против университетских свобод- уволены инакомыслящие профессора, исключали студентов. Деятельность земств попала под контроль администрации, а служащие земств приравнивались к госуд</w:t>
      </w:r>
      <w:r w:rsidR="0074007C">
        <w:t>арственным</w:t>
      </w:r>
      <w:r w:rsidRPr="00F0353A">
        <w:t xml:space="preserve"> чиновникам. </w:t>
      </w:r>
    </w:p>
    <w:p w:rsidR="00776849" w:rsidRPr="00F0353A" w:rsidRDefault="00776849" w:rsidP="00776849">
      <w:pPr>
        <w:ind w:left="-1134"/>
      </w:pPr>
      <w:r w:rsidRPr="00F0353A">
        <w:t>Наибольшие изменения произошли в сфере городского самоуправления. Был введен высокий имущественный ценз. Было утверждено ПОЛОЖЕНИЕ О МЕРАХ К ОХРАНЕ ГОСУД. БЕЗОПАСНОСТИ И ОБЩЕСТВ. ПОРЯДКА. Этот документ расширил полномочия местной власти. Меры против революционной деятельности состояли из трехмесячного ареста, высоких штрафов. Правительство Александра 3 полностью ликвидировала организацию Народная Воля.</w:t>
      </w:r>
    </w:p>
    <w:p w:rsidR="00776849" w:rsidRPr="00F0353A" w:rsidRDefault="00776849" w:rsidP="00776849">
      <w:pPr>
        <w:ind w:left="-1134"/>
      </w:pPr>
      <w:r w:rsidRPr="00F0353A">
        <w:t>+Временные правила о печати (1882)</w:t>
      </w:r>
    </w:p>
    <w:p w:rsidR="0025454C" w:rsidRDefault="00776849" w:rsidP="0025454C">
      <w:pPr>
        <w:ind w:left="-1134"/>
      </w:pPr>
      <w:r w:rsidRPr="00F0353A">
        <w:t>+цензура в 80-90 гг</w:t>
      </w: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25454C" w:rsidRDefault="0025454C" w:rsidP="0025454C">
      <w:pPr>
        <w:ind w:left="-1134"/>
      </w:pPr>
    </w:p>
    <w:p w:rsidR="00776849" w:rsidRPr="0025454C" w:rsidRDefault="00776849" w:rsidP="0025454C">
      <w:pPr>
        <w:pStyle w:val="1"/>
        <w:ind w:left="-1134"/>
        <w:rPr>
          <w:color w:val="auto"/>
        </w:rPr>
      </w:pPr>
      <w:bookmarkStart w:id="29" w:name="_Toc185963312"/>
      <w:r w:rsidRPr="0025454C">
        <w:rPr>
          <w:color w:val="auto"/>
        </w:rPr>
        <w:lastRenderedPageBreak/>
        <w:t xml:space="preserve">Формирование политической системы России в конце </w:t>
      </w:r>
      <w:r w:rsidRPr="0025454C">
        <w:rPr>
          <w:color w:val="auto"/>
          <w:lang w:val="en-US"/>
        </w:rPr>
        <w:t>XIX</w:t>
      </w:r>
      <w:r w:rsidRPr="0025454C">
        <w:rPr>
          <w:color w:val="auto"/>
        </w:rPr>
        <w:t xml:space="preserve"> – начале </w:t>
      </w:r>
      <w:r w:rsidRPr="0025454C">
        <w:rPr>
          <w:color w:val="auto"/>
          <w:lang w:val="en-US"/>
        </w:rPr>
        <w:t>XX</w:t>
      </w:r>
      <w:r w:rsidRPr="0025454C">
        <w:rPr>
          <w:color w:val="auto"/>
        </w:rPr>
        <w:t xml:space="preserve"> вв.</w:t>
      </w:r>
      <w:bookmarkEnd w:id="29"/>
    </w:p>
    <w:p w:rsidR="00776849" w:rsidRDefault="00776849" w:rsidP="00776849">
      <w:pPr>
        <w:rPr>
          <w:b/>
        </w:rPr>
      </w:pPr>
    </w:p>
    <w:p w:rsidR="00776849" w:rsidRPr="00DE0B98" w:rsidRDefault="00776849" w:rsidP="00776849">
      <w:pPr>
        <w:ind w:left="-1134"/>
      </w:pPr>
      <w:r w:rsidRPr="00DE0B98">
        <w:t>Проблемамодернизации, т.е.коренногообновлениявсехсфержизниотэкономикидогосударственногостроявсталавновьпередРоссиейнарубежевеков.Реформы 60-х—70-х годовнебылизавершены и остановленыконтрреформами 80—90-х годов.Модернизациюпредстоялопроводитьнаогромномпространстве, в странесомногимифеодальнымипережитками и устойчивымиконсервативнымитрадициями.</w:t>
      </w:r>
    </w:p>
    <w:p w:rsidR="00776849" w:rsidRPr="00DE0B98" w:rsidRDefault="00776849" w:rsidP="00776849">
      <w:pPr>
        <w:ind w:left="-1134"/>
      </w:pPr>
      <w:r w:rsidRPr="00DE0B98">
        <w:t>Внутренняя политика строиласьнавеликодержавныхпринципах.Нарасталасоциальнаянапряженность, обусловленнаябыстрымразвитиемновыхэкономическихформ.Углублялсяконфликтмеждупомещичьим и крестьянскимсекторамиэкономики.Пореформеннаяобщинауженемогласдержатьсоциальнойдифференциациикрестьянства.Крепнущаяроссийскаябуржуазияпретендоваланаполитическуюроль в обществе, встречаяпротиводействиедворянства и государственнойбюрократии.Главнаяопорасамодержавия — дворянство, теряламонополиюнавласть.</w:t>
      </w:r>
    </w:p>
    <w:p w:rsidR="00776849" w:rsidRPr="00DE0B98" w:rsidRDefault="00776849" w:rsidP="00776849">
      <w:pPr>
        <w:ind w:left="-1134"/>
      </w:pPr>
      <w:r w:rsidRPr="00DE0B98">
        <w:t>Самодержавие с трудомшлонаполицейскиеуступки, переходотреформ к репрессиям.Системавысшихоргановвласти и управлениябылапризванаукрепитьвластьимператора.</w:t>
      </w:r>
    </w:p>
    <w:p w:rsidR="00776849" w:rsidRPr="00DE0B98" w:rsidRDefault="00776849" w:rsidP="00776849">
      <w:pPr>
        <w:ind w:left="-1134"/>
      </w:pPr>
      <w:r w:rsidRPr="00DE0B98">
        <w:t>Оживление и развитиетоварно-денежныхотношений, формированиерынкатоваров, сырья, финансов и рабочейсилыпотребовалиперестройкиполитической и государственнойсистемы.В политическойсферевыявилисьсторонники и противникипромышленноймодернизации и политическихреформ (представителемпервыхстал С.Ю. Витте, вторых — В.К. Плеве).</w:t>
      </w:r>
    </w:p>
    <w:p w:rsidR="00776849" w:rsidRPr="00DE0B98" w:rsidRDefault="00776849" w:rsidP="00776849">
      <w:pPr>
        <w:ind w:left="-1134"/>
      </w:pPr>
      <w:r w:rsidRPr="00DE0B98">
        <w:t>Государствопоощрялочастноепредпринимательство: в 1891 г. былустановленпротекционистскийтаможенныйтариф, в 1900—1903 годыпредпринимателямбыливыделенызначительныесубсидии.</w:t>
      </w:r>
    </w:p>
    <w:p w:rsidR="00776849" w:rsidRPr="00DE0B98" w:rsidRDefault="00776849" w:rsidP="00776849">
      <w:pPr>
        <w:ind w:left="-1134"/>
      </w:pPr>
      <w:r w:rsidRPr="00DE0B98">
        <w:t>Правительствостремилосьвоздействоватьназарождавшеесярабочее и крестьянскоедвижение.Подэгидойполиции в крупныхпромышленныхцентрахсоздавалисьобществарабочих, в 1902 г. образовалось "Особоесовещание о нуждахсельскохозяйственнойпромышленности".Этиполугосударственныеорганизацииимелицельюосуществлениеконтролязаобщественнымдвижением.</w:t>
      </w:r>
    </w:p>
    <w:p w:rsidR="00776849" w:rsidRPr="00DE0B98" w:rsidRDefault="00776849" w:rsidP="00776849">
      <w:pPr>
        <w:ind w:left="-1134"/>
      </w:pPr>
      <w:r w:rsidRPr="00DE0B98">
        <w:t>Поражение в войне с Япониейспособствовалонарастаниюреволюции.Послеубийстваэсерами В.К.Плеве, началась "Эпохадоверия", провозглашеннаяновымминистромвнутреннихдел П.Д.Святополк-Мирским. События9 января 1905 г. прервалиэтотпериод.</w:t>
      </w:r>
    </w:p>
    <w:p w:rsidR="00776849" w:rsidRPr="00DE0B98" w:rsidRDefault="00776849" w:rsidP="00776849">
      <w:pPr>
        <w:ind w:left="-1134"/>
      </w:pPr>
      <w:r w:rsidRPr="00DE0B98">
        <w:t>В феврале 1905 г. публикуютсядвавзаимоисключающихправительственныхакта: указ, разрешавшийнаселениюподаватьпроектыобусовершенствованиигосударственногоустройства и манифест, утверждавшийнезыблемостьсамодержавия.</w:t>
      </w:r>
    </w:p>
    <w:p w:rsidR="00776849" w:rsidRPr="00DE0B98" w:rsidRDefault="00776849" w:rsidP="00776849">
      <w:pPr>
        <w:ind w:left="-1134"/>
      </w:pPr>
      <w:r w:rsidRPr="00DE0B98">
        <w:t>В мае 1905 г. нарассмотрениеминистровбылвнесенпроект о созданиизаконосовещательногооргана ("булыгинскойдумы").Правительствопыталосьлавировать.ИтогомэтойполитикисталМанифест17 октября 1905 г., положившийначалобуржуазномуконституционализму в России.</w:t>
      </w:r>
    </w:p>
    <w:p w:rsidR="00776849" w:rsidRPr="00DE0B98" w:rsidRDefault="00776849" w:rsidP="00776849">
      <w:pPr>
        <w:ind w:left="-1134"/>
      </w:pPr>
      <w:r w:rsidRPr="00DE0B98">
        <w:t>Крайнейреакциейнаправительственныеуступкисталовыступлениеправыхсил, выразившееся в погромах.В политическойсференачалосьформированиепартийправительственноголагеря, противостоявшегодемократическому и либеральномулагерям.</w:t>
      </w:r>
    </w:p>
    <w:p w:rsidR="00776849" w:rsidRPr="00DE0B98" w:rsidRDefault="00776849" w:rsidP="00776849">
      <w:pPr>
        <w:tabs>
          <w:tab w:val="left" w:pos="-142"/>
        </w:tabs>
        <w:ind w:left="-1134"/>
      </w:pPr>
      <w:r w:rsidRPr="00DE0B98">
        <w:t>В декабре 1905 г. былоподавленовооруженноевосстание в Москве.Правительствоотказывалосьотрядауступок, сделанных в ходереволюции.Манифестом20 февраля 1906 г. ГосударственныйСоветбылпревращен в законодательныйорган, верхнююпалатуроссийскогопарламента, в ускоренномпорядкебылипересмотреныОсновныезаконыРоссийскойимперии.</w:t>
      </w:r>
    </w:p>
    <w:p w:rsidR="00776849" w:rsidRDefault="00776849" w:rsidP="00776849">
      <w:pPr>
        <w:tabs>
          <w:tab w:val="left" w:pos="-142"/>
        </w:tabs>
        <w:rPr>
          <w:b/>
        </w:rPr>
      </w:pPr>
    </w:p>
    <w:p w:rsidR="00776849" w:rsidRDefault="00776849" w:rsidP="00776849">
      <w:pPr>
        <w:tabs>
          <w:tab w:val="left" w:pos="-142"/>
        </w:tabs>
        <w:rPr>
          <w:b/>
        </w:rPr>
      </w:pPr>
    </w:p>
    <w:p w:rsidR="00776849" w:rsidRDefault="00776849" w:rsidP="00776849">
      <w:pPr>
        <w:tabs>
          <w:tab w:val="left" w:pos="-142"/>
        </w:tabs>
        <w:rPr>
          <w:b/>
        </w:rPr>
      </w:pPr>
    </w:p>
    <w:p w:rsidR="00776849" w:rsidRDefault="00776849" w:rsidP="00776849">
      <w:pPr>
        <w:tabs>
          <w:tab w:val="left" w:pos="-142"/>
        </w:tabs>
        <w:rPr>
          <w:b/>
        </w:rPr>
      </w:pPr>
    </w:p>
    <w:p w:rsidR="00776849" w:rsidRDefault="00776849" w:rsidP="00776849">
      <w:pPr>
        <w:tabs>
          <w:tab w:val="left" w:pos="-142"/>
        </w:tabs>
        <w:rPr>
          <w:b/>
        </w:rPr>
      </w:pPr>
    </w:p>
    <w:p w:rsidR="00776849" w:rsidRDefault="00776849" w:rsidP="00776849">
      <w:pPr>
        <w:tabs>
          <w:tab w:val="left" w:pos="-142"/>
        </w:tabs>
        <w:rPr>
          <w:b/>
        </w:rPr>
      </w:pPr>
    </w:p>
    <w:p w:rsidR="00776849" w:rsidRDefault="00776849" w:rsidP="00776849">
      <w:pPr>
        <w:tabs>
          <w:tab w:val="left" w:pos="-142"/>
        </w:tabs>
        <w:rPr>
          <w:b/>
        </w:rPr>
      </w:pPr>
    </w:p>
    <w:p w:rsidR="00776849" w:rsidRDefault="00776849" w:rsidP="00776849">
      <w:pPr>
        <w:tabs>
          <w:tab w:val="left" w:pos="-142"/>
        </w:tabs>
        <w:rPr>
          <w:b/>
        </w:rPr>
      </w:pPr>
    </w:p>
    <w:p w:rsidR="00776849" w:rsidRPr="00956847" w:rsidRDefault="00776849" w:rsidP="00956847">
      <w:pPr>
        <w:pStyle w:val="1"/>
        <w:ind w:left="-1134"/>
        <w:rPr>
          <w:color w:val="auto"/>
        </w:rPr>
      </w:pPr>
      <w:bookmarkStart w:id="30" w:name="_Toc185963313"/>
      <w:r w:rsidRPr="00956847">
        <w:rPr>
          <w:color w:val="auto"/>
        </w:rPr>
        <w:lastRenderedPageBreak/>
        <w:t xml:space="preserve">Развитие капитализма в России в конце </w:t>
      </w:r>
      <w:r w:rsidRPr="00956847">
        <w:rPr>
          <w:color w:val="auto"/>
          <w:lang w:val="en-US"/>
        </w:rPr>
        <w:t>XIX</w:t>
      </w:r>
      <w:r w:rsidRPr="00956847">
        <w:rPr>
          <w:color w:val="auto"/>
        </w:rPr>
        <w:t xml:space="preserve"> – начале </w:t>
      </w:r>
      <w:r w:rsidRPr="00956847">
        <w:rPr>
          <w:color w:val="auto"/>
          <w:lang w:val="en-US"/>
        </w:rPr>
        <w:t>XX</w:t>
      </w:r>
      <w:r w:rsidRPr="00956847">
        <w:rPr>
          <w:color w:val="auto"/>
        </w:rPr>
        <w:t xml:space="preserve"> вв.</w:t>
      </w:r>
      <w:bookmarkEnd w:id="30"/>
    </w:p>
    <w:p w:rsidR="00776849" w:rsidRDefault="00776849" w:rsidP="00776849">
      <w:pPr>
        <w:tabs>
          <w:tab w:val="left" w:pos="-142"/>
        </w:tabs>
        <w:rPr>
          <w:b/>
        </w:rPr>
      </w:pPr>
    </w:p>
    <w:p w:rsidR="00776849" w:rsidRPr="00F0353A" w:rsidRDefault="00776849" w:rsidP="00776849">
      <w:pPr>
        <w:tabs>
          <w:tab w:val="left" w:pos="-142"/>
        </w:tabs>
        <w:ind w:left="-1134"/>
      </w:pPr>
      <w:r w:rsidRPr="00F0353A">
        <w:t>Что касается России, то здесь бурное развитие капитализма началось после буржуазных реформ 60-70-х гг. XIX в., и оно связано с именем Сергея Юльевича Витте.</w:t>
      </w:r>
    </w:p>
    <w:p w:rsidR="00776849" w:rsidRPr="00DE0B98" w:rsidRDefault="00776849" w:rsidP="00776849">
      <w:pPr>
        <w:widowControl w:val="0"/>
        <w:tabs>
          <w:tab w:val="left" w:pos="-142"/>
        </w:tabs>
        <w:autoSpaceDE w:val="0"/>
        <w:autoSpaceDN w:val="0"/>
        <w:adjustRightInd w:val="0"/>
        <w:spacing w:after="260"/>
        <w:ind w:left="-1134"/>
      </w:pPr>
      <w:r w:rsidRPr="00F0353A">
        <w:rPr>
          <w:lang w:val="en-US"/>
        </w:rPr>
        <w:t> </w:t>
      </w:r>
      <w:r w:rsidRPr="00DE0B98">
        <w:t xml:space="preserve"> Виттестремился в течение10 летдогнатьболееразвитые в промышленномотношениистраныЕвропы, длячегопоставилконкретныецели:</w:t>
      </w:r>
    </w:p>
    <w:p w:rsidR="00776849" w:rsidRPr="00DE0B98" w:rsidRDefault="00776849" w:rsidP="00776849">
      <w:pPr>
        <w:widowControl w:val="0"/>
        <w:tabs>
          <w:tab w:val="left" w:pos="-142"/>
          <w:tab w:val="left" w:pos="220"/>
        </w:tabs>
        <w:autoSpaceDE w:val="0"/>
        <w:autoSpaceDN w:val="0"/>
        <w:adjustRightInd w:val="0"/>
        <w:ind w:left="-1134"/>
      </w:pPr>
      <w:r w:rsidRPr="00DE0B98">
        <w:t>1)осуществитьиндустриализацию (развитиетяжёлойпромышленности);</w:t>
      </w:r>
    </w:p>
    <w:p w:rsidR="00776849" w:rsidRPr="00DE0B98" w:rsidRDefault="00776849" w:rsidP="00776849">
      <w:pPr>
        <w:widowControl w:val="0"/>
        <w:tabs>
          <w:tab w:val="left" w:pos="-142"/>
          <w:tab w:val="left" w:pos="220"/>
        </w:tabs>
        <w:autoSpaceDE w:val="0"/>
        <w:autoSpaceDN w:val="0"/>
        <w:adjustRightInd w:val="0"/>
        <w:ind w:left="-1134"/>
      </w:pPr>
      <w:r w:rsidRPr="00DE0B98">
        <w:t>2)активнеепривлекать в промышленностьиностранныйкапитал;</w:t>
      </w:r>
    </w:p>
    <w:p w:rsidR="00776849" w:rsidRPr="00DE0B98" w:rsidRDefault="00776849" w:rsidP="00776849">
      <w:pPr>
        <w:widowControl w:val="0"/>
        <w:tabs>
          <w:tab w:val="left" w:pos="-142"/>
          <w:tab w:val="left" w:pos="220"/>
        </w:tabs>
        <w:autoSpaceDE w:val="0"/>
        <w:autoSpaceDN w:val="0"/>
        <w:adjustRightInd w:val="0"/>
        <w:ind w:left="-1134"/>
      </w:pPr>
      <w:r w:rsidRPr="00DE0B98">
        <w:t>3)ноприэтомнезатрагиватьполитическойсистемы, таккакмонархиюонсчиталнаилучшейформойправления.</w:t>
      </w:r>
    </w:p>
    <w:p w:rsidR="00776849" w:rsidRPr="00F0353A" w:rsidRDefault="00776849" w:rsidP="00776849">
      <w:pPr>
        <w:widowControl w:val="0"/>
        <w:tabs>
          <w:tab w:val="left" w:pos="-142"/>
        </w:tabs>
        <w:autoSpaceDE w:val="0"/>
        <w:autoSpaceDN w:val="0"/>
        <w:adjustRightInd w:val="0"/>
        <w:spacing w:after="260"/>
        <w:ind w:left="-1134"/>
      </w:pPr>
      <w:r w:rsidRPr="00F0353A">
        <w:t>Наиболее эффективной мерой стало введение в 1894 г. винной монополии, т.е. исключительного права государства на продажу спиртных напитков. И хоть Витте оправдывал эти меры не задачей увеличения дохода, а целью уменьшения народного пьянства, на практике происходило спаивание населения, т.к. продолжительность работы винных лавок была увеличена — с 7-и утра до 10-и вечера, а в воскресные дни возобновлялась сразу после церковной службы.</w:t>
      </w:r>
    </w:p>
    <w:p w:rsidR="00776849" w:rsidRPr="00F0353A" w:rsidRDefault="00776849" w:rsidP="00776849">
      <w:pPr>
        <w:widowControl w:val="0"/>
        <w:tabs>
          <w:tab w:val="left" w:pos="-1276"/>
        </w:tabs>
        <w:autoSpaceDE w:val="0"/>
        <w:autoSpaceDN w:val="0"/>
        <w:adjustRightInd w:val="0"/>
        <w:spacing w:after="260"/>
        <w:ind w:left="-1134"/>
      </w:pPr>
      <w:r w:rsidRPr="00F0353A">
        <w:t>Для укрепления бюджета правительство пошло на увеличение косвенных налогов.</w:t>
      </w:r>
    </w:p>
    <w:p w:rsidR="00776849" w:rsidRPr="00F0353A" w:rsidRDefault="00776849" w:rsidP="00776849">
      <w:pPr>
        <w:widowControl w:val="0"/>
        <w:tabs>
          <w:tab w:val="left" w:pos="-1276"/>
        </w:tabs>
        <w:autoSpaceDE w:val="0"/>
        <w:autoSpaceDN w:val="0"/>
        <w:adjustRightInd w:val="0"/>
        <w:spacing w:after="260"/>
        <w:ind w:left="-1134"/>
      </w:pPr>
      <w:r w:rsidRPr="00F0353A">
        <w:t>В 1898 г. по инициативе Витте был утверждён новый промышленный налог, который определял размер налога не принадлежностью владельца к гильдии, а мощностью предприятия. Экономические кризисы конца века привели к неустойчивости российского рубля, что отпугивало иностранных инвесторов.</w:t>
      </w:r>
    </w:p>
    <w:p w:rsidR="00776849" w:rsidRPr="00F0353A" w:rsidRDefault="00776849" w:rsidP="00776849">
      <w:pPr>
        <w:widowControl w:val="0"/>
        <w:tabs>
          <w:tab w:val="left" w:pos="-1276"/>
        </w:tabs>
        <w:autoSpaceDE w:val="0"/>
        <w:autoSpaceDN w:val="0"/>
        <w:adjustRightInd w:val="0"/>
        <w:spacing w:after="260"/>
        <w:ind w:left="-1134"/>
      </w:pPr>
      <w:r w:rsidRPr="00F0353A">
        <w:t>В 1897 г. для укрепления рубля была проведена денежная реформа:</w:t>
      </w:r>
    </w:p>
    <w:p w:rsidR="00776849" w:rsidRPr="00F0353A" w:rsidRDefault="00776849" w:rsidP="00776849">
      <w:pPr>
        <w:widowControl w:val="0"/>
        <w:numPr>
          <w:ilvl w:val="0"/>
          <w:numId w:val="1"/>
        </w:numPr>
        <w:tabs>
          <w:tab w:val="clear" w:pos="720"/>
          <w:tab w:val="left" w:pos="-142"/>
          <w:tab w:val="left" w:pos="426"/>
        </w:tabs>
        <w:suppressAutoHyphens w:val="0"/>
        <w:autoSpaceDE w:val="0"/>
        <w:autoSpaceDN w:val="0"/>
        <w:adjustRightInd w:val="0"/>
        <w:ind w:left="-697" w:hanging="437"/>
      </w:pPr>
      <w:r w:rsidRPr="00F0353A">
        <w:t>девальвация рубля на 1/3 (т.е. искусственное снижение курса рубля);</w:t>
      </w:r>
    </w:p>
    <w:p w:rsidR="00776849" w:rsidRPr="00F0353A" w:rsidRDefault="00776849" w:rsidP="00776849">
      <w:pPr>
        <w:widowControl w:val="0"/>
        <w:numPr>
          <w:ilvl w:val="0"/>
          <w:numId w:val="1"/>
        </w:numPr>
        <w:tabs>
          <w:tab w:val="clear" w:pos="720"/>
          <w:tab w:val="left" w:pos="-142"/>
          <w:tab w:val="left" w:pos="426"/>
        </w:tabs>
        <w:suppressAutoHyphens w:val="0"/>
        <w:autoSpaceDE w:val="0"/>
        <w:autoSpaceDN w:val="0"/>
        <w:adjustRightInd w:val="0"/>
        <w:ind w:left="-697" w:hanging="437"/>
      </w:pPr>
      <w:r w:rsidRPr="00F0353A">
        <w:t>введение «золотого стандарта» (золотое обращение и свободный обмен кредитного рубля на золото);</w:t>
      </w:r>
    </w:p>
    <w:p w:rsidR="00776849" w:rsidRPr="00F0353A" w:rsidRDefault="00776849" w:rsidP="00776849">
      <w:pPr>
        <w:widowControl w:val="0"/>
        <w:numPr>
          <w:ilvl w:val="0"/>
          <w:numId w:val="1"/>
        </w:numPr>
        <w:tabs>
          <w:tab w:val="clear" w:pos="720"/>
          <w:tab w:val="left" w:pos="-142"/>
          <w:tab w:val="left" w:pos="426"/>
        </w:tabs>
        <w:suppressAutoHyphens w:val="0"/>
        <w:autoSpaceDE w:val="0"/>
        <w:autoSpaceDN w:val="0"/>
        <w:adjustRightInd w:val="0"/>
        <w:ind w:left="-697" w:hanging="437"/>
      </w:pPr>
      <w:r w:rsidRPr="00F0353A">
        <w:t>ограничение кредитных билетов, выпускаемых Государственным банком и не обеспеченных золотом.</w:t>
      </w:r>
    </w:p>
    <w:p w:rsidR="00776849" w:rsidRPr="00F0353A" w:rsidRDefault="00776849" w:rsidP="00776849">
      <w:pPr>
        <w:widowControl w:val="0"/>
        <w:tabs>
          <w:tab w:val="left" w:pos="-142"/>
        </w:tabs>
        <w:autoSpaceDE w:val="0"/>
        <w:autoSpaceDN w:val="0"/>
        <w:adjustRightInd w:val="0"/>
        <w:spacing w:after="260"/>
      </w:pPr>
    </w:p>
    <w:p w:rsidR="00776849" w:rsidRPr="00F0353A" w:rsidRDefault="00776849" w:rsidP="00776849">
      <w:pPr>
        <w:widowControl w:val="0"/>
        <w:tabs>
          <w:tab w:val="left" w:pos="-142"/>
        </w:tabs>
        <w:autoSpaceDE w:val="0"/>
        <w:autoSpaceDN w:val="0"/>
        <w:adjustRightInd w:val="0"/>
        <w:spacing w:after="260"/>
        <w:ind w:left="-1134"/>
      </w:pPr>
      <w:r w:rsidRPr="00F0353A">
        <w:t>  Такие меры привели к притоку иностранного капитала (в основном Франции, Англии, Германии и Бельгии), что с одной стороны вело к развитию отечественной промышленности, но с другой — к экономической зависимости.</w:t>
      </w:r>
    </w:p>
    <w:p w:rsidR="00776849" w:rsidRPr="00F0353A" w:rsidRDefault="00776849" w:rsidP="00776849">
      <w:pPr>
        <w:widowControl w:val="0"/>
        <w:tabs>
          <w:tab w:val="left" w:pos="-142"/>
        </w:tabs>
        <w:autoSpaceDE w:val="0"/>
        <w:autoSpaceDN w:val="0"/>
        <w:adjustRightInd w:val="0"/>
        <w:spacing w:after="260"/>
        <w:ind w:left="-1134"/>
      </w:pPr>
      <w:r w:rsidRPr="00F0353A">
        <w:t>  Во внешней торговле Витте стоял на позициях протекционизма.</w:t>
      </w:r>
    </w:p>
    <w:p w:rsidR="00776849" w:rsidRPr="00F0353A" w:rsidRDefault="00776849" w:rsidP="00776849">
      <w:pPr>
        <w:widowControl w:val="0"/>
        <w:tabs>
          <w:tab w:val="left" w:pos="-142"/>
        </w:tabs>
        <w:autoSpaceDE w:val="0"/>
        <w:autoSpaceDN w:val="0"/>
        <w:adjustRightInd w:val="0"/>
        <w:spacing w:after="260"/>
        <w:ind w:left="-1134"/>
      </w:pPr>
      <w:r w:rsidRPr="00F0353A">
        <w:t>  Особенно активной была наша торговля с Германией, в которую шло не менее 25% русского экспорта (в основном хлеб, лес, продукты животноводства), и откуда поступало до 35% всех ввозимых в Россию промышленных товаров. Немецкие аграрии требовали увеличения ввозных пошлин на российские с/х продукты, но Витте ответными мерами на германский промышленный импорт заставил сохранить равновесие в таможенном обложении.</w:t>
      </w:r>
    </w:p>
    <w:p w:rsidR="00776849" w:rsidRPr="00F0353A" w:rsidRDefault="00776849" w:rsidP="00776849">
      <w:pPr>
        <w:widowControl w:val="0"/>
        <w:tabs>
          <w:tab w:val="left" w:pos="-142"/>
        </w:tabs>
        <w:autoSpaceDE w:val="0"/>
        <w:autoSpaceDN w:val="0"/>
        <w:adjustRightInd w:val="0"/>
        <w:spacing w:after="260"/>
        <w:ind w:left="-1134"/>
      </w:pPr>
      <w:r w:rsidRPr="00F0353A">
        <w:t>  90-е гг. показали правильность выбора пути: ежегодное строительство ж/д достигло 2,5 тыс. верст, прирост промышленной продукции в ведущих отраслях составлял 15% и более, бурная активность наблюдалась в частном секторе.</w:t>
      </w:r>
    </w:p>
    <w:p w:rsidR="00776849" w:rsidRPr="00F0353A" w:rsidRDefault="00776849" w:rsidP="00776849">
      <w:pPr>
        <w:widowControl w:val="0"/>
        <w:tabs>
          <w:tab w:val="left" w:pos="-142"/>
        </w:tabs>
        <w:autoSpaceDE w:val="0"/>
        <w:autoSpaceDN w:val="0"/>
        <w:adjustRightInd w:val="0"/>
        <w:spacing w:after="260"/>
        <w:ind w:left="-1134"/>
      </w:pPr>
      <w:r w:rsidRPr="00F0353A">
        <w:t>  Но всё это стало рушиться в период экономического кризиса. Главной причиной кризиса и банкротства конца XIX века стала ошибка Витте в игнорировании роли деревни в экономическом развитии России (а это 80% населения). В начале реформ деревня для Витте являлась лишь источником финансовых средств для развития промышленности:</w:t>
      </w:r>
    </w:p>
    <w:p w:rsidR="00776849" w:rsidRPr="00F0353A" w:rsidRDefault="00776849" w:rsidP="00776849">
      <w:pPr>
        <w:widowControl w:val="0"/>
        <w:tabs>
          <w:tab w:val="left" w:pos="-142"/>
        </w:tabs>
        <w:autoSpaceDE w:val="0"/>
        <w:autoSpaceDN w:val="0"/>
        <w:adjustRightInd w:val="0"/>
        <w:spacing w:after="260"/>
        <w:ind w:left="-1134"/>
      </w:pPr>
      <w:r w:rsidRPr="00F0353A">
        <w:t xml:space="preserve">  =&gt; политика укрепления общины, которая гарантировала регулярное поступление выкупных </w:t>
      </w:r>
      <w:r w:rsidRPr="00F0353A">
        <w:lastRenderedPageBreak/>
        <w:t>платежей.</w:t>
      </w:r>
    </w:p>
    <w:p w:rsidR="00776849" w:rsidRPr="00F0353A" w:rsidRDefault="00776849" w:rsidP="00776849">
      <w:pPr>
        <w:tabs>
          <w:tab w:val="left" w:pos="-142"/>
        </w:tabs>
        <w:ind w:left="-1134"/>
      </w:pPr>
      <w:r w:rsidRPr="00F0353A">
        <w:t>Поэтому он безоговорочно поддержал закон 14 декабря 1893 г., запрещавший выход крестьян из общины без согласия «мира» (2/3 общинников-домохозяев). Крестьянская община имела положительное значение — она защищала крестьян от нищеты и безработицы. Но, одновременно, община отнюдь не способствовала хозяйственной инициативе предприимчивых крестьян.</w:t>
      </w:r>
    </w:p>
    <w:p w:rsidR="00776849" w:rsidRPr="00F0353A" w:rsidRDefault="00776849" w:rsidP="00776849">
      <w:pPr>
        <w:widowControl w:val="0"/>
        <w:tabs>
          <w:tab w:val="left" w:pos="-142"/>
        </w:tabs>
        <w:autoSpaceDE w:val="0"/>
        <w:autoSpaceDN w:val="0"/>
        <w:adjustRightInd w:val="0"/>
        <w:spacing w:after="260"/>
        <w:ind w:left="-1134"/>
      </w:pPr>
      <w:r w:rsidRPr="00F0353A">
        <w:t>  К кон. XIX века бурно развивающаяся промышленность столкнулась с проблемой узости внутреннего рынка сбыта, начались массовые банкротства. Витте меняет свои взгляды и начинает рассматривать деревню в качестве рынка сбыта:</w:t>
      </w:r>
    </w:p>
    <w:p w:rsidR="00776849" w:rsidRPr="00F0353A" w:rsidRDefault="00776849" w:rsidP="00776849">
      <w:pPr>
        <w:widowControl w:val="0"/>
        <w:tabs>
          <w:tab w:val="left" w:pos="-142"/>
        </w:tabs>
        <w:autoSpaceDE w:val="0"/>
        <w:autoSpaceDN w:val="0"/>
        <w:adjustRightInd w:val="0"/>
        <w:spacing w:after="260"/>
        <w:ind w:left="-1134"/>
      </w:pPr>
      <w:r w:rsidRPr="00F0353A">
        <w:t>  =&gt; курс на уничтожение общины и создание слоя крестьян-единоличников.</w:t>
      </w:r>
    </w:p>
    <w:p w:rsidR="00776849" w:rsidRPr="00F0353A" w:rsidRDefault="00776849" w:rsidP="00776849">
      <w:pPr>
        <w:widowControl w:val="0"/>
        <w:tabs>
          <w:tab w:val="left" w:pos="-142"/>
        </w:tabs>
        <w:autoSpaceDE w:val="0"/>
        <w:autoSpaceDN w:val="0"/>
        <w:adjustRightInd w:val="0"/>
        <w:spacing w:after="260"/>
        <w:ind w:left="-1134"/>
      </w:pPr>
      <w:r w:rsidRPr="00F0353A">
        <w:t>  В нач. XX века министр финансов начал выступать за ликвидацию общины путём разрешения крестьянам, внесшим выкупные платежи, выходить из общины с наделом. Более того, министр финансов и его сторонники считали необходимым уравнять крестьян в правах с другими сословиями, но натолкнулись на мощное сопротивление реакционных консерваторов во главе с министром внутренних дел В.К.Плеве.</w:t>
      </w:r>
    </w:p>
    <w:p w:rsidR="00776849" w:rsidRPr="00F0353A" w:rsidRDefault="00776849" w:rsidP="00776849">
      <w:pPr>
        <w:widowControl w:val="0"/>
        <w:tabs>
          <w:tab w:val="left" w:pos="-142"/>
        </w:tabs>
        <w:autoSpaceDE w:val="0"/>
        <w:autoSpaceDN w:val="0"/>
        <w:adjustRightInd w:val="0"/>
        <w:spacing w:after="260"/>
        <w:ind w:left="-1134"/>
      </w:pPr>
      <w:r w:rsidRPr="00F0353A">
        <w:t>  В 1902 году в правительстве возникло 2 органа, выступавших на разных позициях:</w:t>
      </w:r>
    </w:p>
    <w:p w:rsidR="00776849" w:rsidRPr="00F0353A" w:rsidRDefault="00776849" w:rsidP="00776849">
      <w:pPr>
        <w:widowControl w:val="0"/>
        <w:numPr>
          <w:ilvl w:val="0"/>
          <w:numId w:val="3"/>
        </w:numPr>
        <w:tabs>
          <w:tab w:val="clear" w:pos="720"/>
          <w:tab w:val="left" w:pos="-709"/>
        </w:tabs>
        <w:suppressAutoHyphens w:val="0"/>
        <w:autoSpaceDE w:val="0"/>
        <w:autoSpaceDN w:val="0"/>
        <w:adjustRightInd w:val="0"/>
        <w:ind w:left="284" w:hanging="1277"/>
      </w:pPr>
      <w:r w:rsidRPr="00F0353A">
        <w:t>Особое совещание о нуждах сельскохозяйственной промышленности во главе с С.Ю.Витте.</w:t>
      </w:r>
    </w:p>
    <w:p w:rsidR="00776849" w:rsidRPr="00F0353A" w:rsidRDefault="00776849" w:rsidP="00776849">
      <w:pPr>
        <w:widowControl w:val="0"/>
        <w:numPr>
          <w:ilvl w:val="0"/>
          <w:numId w:val="3"/>
        </w:numPr>
        <w:tabs>
          <w:tab w:val="clear" w:pos="720"/>
        </w:tabs>
        <w:suppressAutoHyphens w:val="0"/>
        <w:autoSpaceDE w:val="0"/>
        <w:autoSpaceDN w:val="0"/>
        <w:adjustRightInd w:val="0"/>
        <w:spacing w:after="260"/>
        <w:ind w:left="-709" w:hanging="284"/>
      </w:pPr>
      <w:r w:rsidRPr="00F0353A">
        <w:t>Редакционная комиссия по пересмотру законодательства о крестьянах Министерства внутренних дел во главе с товарищем (заместителем) министра внутренних дел А.С.Стишинским, выступавшая за сохранение традиционного крестьянского уклада жизни, как гаранта стабильности самодержавия.</w:t>
      </w:r>
    </w:p>
    <w:p w:rsidR="00776849" w:rsidRPr="00DE0B98" w:rsidRDefault="00776849" w:rsidP="00776849">
      <w:pPr>
        <w:widowControl w:val="0"/>
        <w:tabs>
          <w:tab w:val="left" w:pos="220"/>
          <w:tab w:val="left" w:pos="720"/>
        </w:tabs>
        <w:autoSpaceDE w:val="0"/>
        <w:autoSpaceDN w:val="0"/>
        <w:adjustRightInd w:val="0"/>
      </w:pPr>
    </w:p>
    <w:p w:rsidR="00776849" w:rsidRPr="00DE0B98" w:rsidRDefault="00776849" w:rsidP="00776849">
      <w:pPr>
        <w:widowControl w:val="0"/>
        <w:tabs>
          <w:tab w:val="left" w:pos="0"/>
          <w:tab w:val="left" w:pos="220"/>
        </w:tabs>
        <w:autoSpaceDE w:val="0"/>
        <w:autoSpaceDN w:val="0"/>
        <w:adjustRightInd w:val="0"/>
      </w:pPr>
    </w:p>
    <w:p w:rsidR="00776849" w:rsidRPr="002F218D" w:rsidRDefault="00776849" w:rsidP="00776849">
      <w:pPr>
        <w:pStyle w:val="120"/>
        <w:keepNext/>
        <w:keepLines/>
        <w:shd w:val="clear" w:color="auto" w:fill="auto"/>
        <w:spacing w:before="0" w:after="456" w:line="240" w:lineRule="exact"/>
        <w:ind w:left="-1134" w:right="100"/>
        <w:contextualSpacing/>
        <w:jc w:val="both"/>
        <w:rPr>
          <w:b/>
          <w:sz w:val="24"/>
          <w:szCs w:val="24"/>
        </w:rPr>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DE0B98" w:rsidRDefault="00776849" w:rsidP="00520511">
      <w:pPr>
        <w:ind w:left="-1134"/>
      </w:pPr>
    </w:p>
    <w:p w:rsidR="00776849" w:rsidRPr="00956847" w:rsidRDefault="00776849" w:rsidP="00956847">
      <w:pPr>
        <w:pStyle w:val="1"/>
        <w:ind w:left="-1134"/>
        <w:rPr>
          <w:color w:val="auto"/>
          <w:shd w:val="clear" w:color="auto" w:fill="FFFFFF"/>
        </w:rPr>
      </w:pPr>
      <w:bookmarkStart w:id="31" w:name="_Toc185963314"/>
      <w:r w:rsidRPr="00956847">
        <w:rPr>
          <w:color w:val="auto"/>
          <w:shd w:val="clear" w:color="auto" w:fill="FFFFFF"/>
        </w:rPr>
        <w:lastRenderedPageBreak/>
        <w:t>С.Ю.Витте как государственный деятель. Реформы С.Ю.Витте.</w:t>
      </w:r>
      <w:bookmarkEnd w:id="31"/>
    </w:p>
    <w:p w:rsidR="00776849" w:rsidRPr="001A67DD" w:rsidRDefault="00776849" w:rsidP="00776849">
      <w:pPr>
        <w:rPr>
          <w:b/>
          <w:color w:val="000000"/>
          <w:szCs w:val="28"/>
          <w:shd w:val="clear" w:color="auto" w:fill="FFFFFF"/>
        </w:rPr>
      </w:pPr>
    </w:p>
    <w:p w:rsidR="00776849" w:rsidRPr="000E2634" w:rsidRDefault="00776849" w:rsidP="00776849">
      <w:pPr>
        <w:ind w:left="-1134"/>
        <w:rPr>
          <w:rStyle w:val="apple-converted-space"/>
          <w:rFonts w:eastAsiaTheme="majorEastAsia"/>
          <w:color w:val="000000"/>
          <w:szCs w:val="28"/>
          <w:shd w:val="clear" w:color="auto" w:fill="FFFFFF"/>
        </w:rPr>
      </w:pPr>
      <w:r w:rsidRPr="000E2634">
        <w:rPr>
          <w:rStyle w:val="apple-converted-space"/>
          <w:rFonts w:eastAsiaTheme="majorEastAsia"/>
          <w:color w:val="000000"/>
          <w:szCs w:val="28"/>
          <w:shd w:val="clear" w:color="auto" w:fill="FFFFFF"/>
        </w:rPr>
        <w:t> </w:t>
      </w:r>
      <w:r w:rsidRPr="000E2634">
        <w:rPr>
          <w:color w:val="000000"/>
          <w:szCs w:val="28"/>
          <w:shd w:val="clear" w:color="auto" w:fill="FFFFFF"/>
        </w:rPr>
        <w:t>С.Ю.Витте</w:t>
      </w:r>
      <w:r w:rsidRPr="000E2634">
        <w:rPr>
          <w:szCs w:val="28"/>
          <w:shd w:val="clear" w:color="auto" w:fill="FFFFFF"/>
        </w:rPr>
        <w:t xml:space="preserve"> - </w:t>
      </w:r>
      <w:r>
        <w:rPr>
          <w:szCs w:val="28"/>
          <w:shd w:val="clear" w:color="auto" w:fill="FFFFFF"/>
        </w:rPr>
        <w:t>г</w:t>
      </w:r>
      <w:r w:rsidRPr="000E2634">
        <w:rPr>
          <w:szCs w:val="28"/>
          <w:shd w:val="clear" w:color="auto" w:fill="FFFFFF"/>
        </w:rPr>
        <w:t>лава Министерства путей сообщения, многолетний министр финансов, председатель Комитета министров, первый глава Совета министров, член Государственного Совета</w:t>
      </w:r>
      <w:r>
        <w:rPr>
          <w:szCs w:val="28"/>
          <w:shd w:val="clear" w:color="auto" w:fill="FFFFFF"/>
        </w:rPr>
        <w:t>.</w:t>
      </w:r>
    </w:p>
    <w:p w:rsidR="00776849" w:rsidRPr="000E2634" w:rsidRDefault="00776849" w:rsidP="00776849">
      <w:pPr>
        <w:ind w:left="-1134"/>
        <w:rPr>
          <w:szCs w:val="28"/>
          <w:shd w:val="clear" w:color="auto" w:fill="FFFFFF"/>
        </w:rPr>
      </w:pPr>
      <w:r w:rsidRPr="000E2634">
        <w:rPr>
          <w:szCs w:val="28"/>
          <w:shd w:val="clear" w:color="auto" w:fill="FFFFFF"/>
        </w:rPr>
        <w:t>Важнейшей задачей Витте было поощрение развития отечественной промышленности. Он считал индустрию локомотивом народного хозяйства.</w:t>
      </w:r>
    </w:p>
    <w:p w:rsidR="00776849" w:rsidRPr="00F13174" w:rsidRDefault="00776849" w:rsidP="00776849">
      <w:pPr>
        <w:ind w:left="-1134"/>
        <w:rPr>
          <w:b/>
          <w:szCs w:val="28"/>
          <w:shd w:val="clear" w:color="auto" w:fill="FFFFFF"/>
        </w:rPr>
      </w:pPr>
      <w:r w:rsidRPr="00F13174">
        <w:rPr>
          <w:b/>
          <w:szCs w:val="28"/>
          <w:shd w:val="clear" w:color="auto" w:fill="FFFFFF"/>
        </w:rPr>
        <w:t>Реформы:</w:t>
      </w:r>
    </w:p>
    <w:p w:rsidR="00776849" w:rsidRPr="00776849" w:rsidRDefault="00776849" w:rsidP="00776849">
      <w:pPr>
        <w:pStyle w:val="a4"/>
        <w:numPr>
          <w:ilvl w:val="0"/>
          <w:numId w:val="6"/>
        </w:numPr>
        <w:spacing w:line="300" w:lineRule="auto"/>
        <w:ind w:left="-709" w:hanging="426"/>
        <w:jc w:val="both"/>
        <w:rPr>
          <w:rStyle w:val="a5"/>
          <w:rFonts w:cs="Times New Roman"/>
          <w:b w:val="0"/>
          <w:color w:val="000000"/>
          <w:szCs w:val="28"/>
          <w:shd w:val="clear" w:color="auto" w:fill="FFFFFF"/>
        </w:rPr>
      </w:pPr>
      <w:r w:rsidRPr="00776849">
        <w:rPr>
          <w:rStyle w:val="a5"/>
          <w:rFonts w:cs="Times New Roman"/>
          <w:b w:val="0"/>
          <w:color w:val="000000"/>
          <w:szCs w:val="28"/>
          <w:shd w:val="clear" w:color="auto" w:fill="FFFFFF"/>
        </w:rPr>
        <w:t>Государственная винная монополия 1894 г.</w:t>
      </w:r>
    </w:p>
    <w:p w:rsidR="00776849" w:rsidRPr="00776849" w:rsidRDefault="00776849" w:rsidP="00776849">
      <w:pPr>
        <w:pStyle w:val="a4"/>
        <w:numPr>
          <w:ilvl w:val="0"/>
          <w:numId w:val="6"/>
        </w:numPr>
        <w:spacing w:line="300" w:lineRule="auto"/>
        <w:ind w:left="-709" w:hanging="426"/>
        <w:jc w:val="both"/>
        <w:rPr>
          <w:rStyle w:val="a5"/>
          <w:rFonts w:cs="Times New Roman"/>
          <w:b w:val="0"/>
          <w:color w:val="000000"/>
          <w:szCs w:val="28"/>
          <w:shd w:val="clear" w:color="auto" w:fill="FFFFFF"/>
        </w:rPr>
      </w:pPr>
      <w:r w:rsidRPr="00776849">
        <w:rPr>
          <w:rStyle w:val="a5"/>
          <w:rFonts w:cs="Times New Roman"/>
          <w:b w:val="0"/>
          <w:color w:val="000000"/>
          <w:szCs w:val="28"/>
          <w:shd w:val="clear" w:color="auto" w:fill="FFFFFF"/>
        </w:rPr>
        <w:t>Увеличены налоги, в первую очередь косвенные</w:t>
      </w:r>
    </w:p>
    <w:p w:rsidR="00776849" w:rsidRPr="00776849" w:rsidRDefault="00776849" w:rsidP="00776849">
      <w:pPr>
        <w:pStyle w:val="a4"/>
        <w:numPr>
          <w:ilvl w:val="0"/>
          <w:numId w:val="6"/>
        </w:numPr>
        <w:spacing w:line="300" w:lineRule="auto"/>
        <w:ind w:left="-709" w:hanging="426"/>
        <w:jc w:val="both"/>
        <w:rPr>
          <w:rStyle w:val="a5"/>
          <w:rFonts w:cs="Times New Roman"/>
          <w:b w:val="0"/>
          <w:bCs w:val="0"/>
          <w:szCs w:val="28"/>
        </w:rPr>
      </w:pPr>
      <w:r w:rsidRPr="00776849">
        <w:rPr>
          <w:rStyle w:val="a5"/>
          <w:rFonts w:cs="Times New Roman"/>
          <w:b w:val="0"/>
          <w:color w:val="000000"/>
          <w:szCs w:val="28"/>
          <w:shd w:val="clear" w:color="auto" w:fill="FFFFFF"/>
        </w:rPr>
        <w:t>Введен золотой стандарт (свободный размен рубля на золото)</w:t>
      </w:r>
    </w:p>
    <w:p w:rsidR="00776849" w:rsidRPr="00776849" w:rsidRDefault="00776849" w:rsidP="00776849">
      <w:pPr>
        <w:pStyle w:val="a4"/>
        <w:numPr>
          <w:ilvl w:val="0"/>
          <w:numId w:val="6"/>
        </w:numPr>
        <w:spacing w:line="300" w:lineRule="auto"/>
        <w:ind w:left="-709" w:hanging="426"/>
        <w:jc w:val="both"/>
        <w:rPr>
          <w:rStyle w:val="a5"/>
          <w:rFonts w:cs="Times New Roman"/>
          <w:b w:val="0"/>
          <w:bCs w:val="0"/>
          <w:szCs w:val="28"/>
        </w:rPr>
      </w:pPr>
      <w:r w:rsidRPr="00776849">
        <w:rPr>
          <w:rStyle w:val="a5"/>
          <w:rFonts w:cs="Times New Roman"/>
          <w:b w:val="0"/>
          <w:color w:val="000000"/>
          <w:szCs w:val="28"/>
          <w:shd w:val="clear" w:color="auto" w:fill="FFFFFF"/>
        </w:rPr>
        <w:t>Привлекал иностранный капитал</w:t>
      </w:r>
    </w:p>
    <w:p w:rsidR="00776849" w:rsidRPr="00776849" w:rsidRDefault="00776849" w:rsidP="00776849">
      <w:pPr>
        <w:pStyle w:val="a4"/>
        <w:numPr>
          <w:ilvl w:val="0"/>
          <w:numId w:val="6"/>
        </w:numPr>
        <w:spacing w:line="300" w:lineRule="auto"/>
        <w:ind w:left="-709" w:hanging="426"/>
        <w:jc w:val="both"/>
        <w:rPr>
          <w:rStyle w:val="a5"/>
          <w:rFonts w:cs="Times New Roman"/>
          <w:b w:val="0"/>
          <w:bCs w:val="0"/>
          <w:szCs w:val="28"/>
        </w:rPr>
      </w:pPr>
      <w:r w:rsidRPr="00776849">
        <w:rPr>
          <w:rStyle w:val="a5"/>
          <w:rFonts w:cs="Times New Roman"/>
          <w:b w:val="0"/>
          <w:color w:val="000000"/>
          <w:szCs w:val="28"/>
          <w:shd w:val="clear" w:color="auto" w:fill="FFFFFF"/>
        </w:rPr>
        <w:t>Таможенный тариф</w:t>
      </w:r>
    </w:p>
    <w:p w:rsidR="00776849" w:rsidRPr="00776849" w:rsidRDefault="00776849" w:rsidP="00776849">
      <w:pPr>
        <w:pStyle w:val="a4"/>
        <w:numPr>
          <w:ilvl w:val="0"/>
          <w:numId w:val="6"/>
        </w:numPr>
        <w:spacing w:line="300" w:lineRule="auto"/>
        <w:ind w:left="-709" w:hanging="426"/>
        <w:jc w:val="both"/>
        <w:rPr>
          <w:rFonts w:cs="Times New Roman"/>
          <w:szCs w:val="28"/>
        </w:rPr>
      </w:pPr>
      <w:r w:rsidRPr="00776849">
        <w:rPr>
          <w:rFonts w:cs="Times New Roman"/>
          <w:color w:val="000000"/>
          <w:szCs w:val="28"/>
          <w:shd w:val="clear" w:color="auto" w:fill="FFFFFF"/>
        </w:rPr>
        <w:t>Правительство субсидировало казенные и частные предприятия</w:t>
      </w:r>
    </w:p>
    <w:p w:rsidR="00776849" w:rsidRPr="00776849" w:rsidRDefault="00776849" w:rsidP="00776849">
      <w:pPr>
        <w:pStyle w:val="a4"/>
        <w:numPr>
          <w:ilvl w:val="0"/>
          <w:numId w:val="6"/>
        </w:numPr>
        <w:spacing w:line="300" w:lineRule="auto"/>
        <w:ind w:left="-709" w:hanging="426"/>
        <w:jc w:val="both"/>
        <w:rPr>
          <w:rFonts w:cs="Times New Roman"/>
          <w:szCs w:val="28"/>
        </w:rPr>
      </w:pPr>
      <w:r w:rsidRPr="00776849">
        <w:rPr>
          <w:rFonts w:cs="Times New Roman"/>
          <w:color w:val="000000"/>
          <w:szCs w:val="28"/>
          <w:shd w:val="clear" w:color="auto" w:fill="FFFFFF"/>
        </w:rPr>
        <w:t>Концессионная система (</w:t>
      </w:r>
      <w:r w:rsidRPr="00776849">
        <w:rPr>
          <w:szCs w:val="28"/>
        </w:rPr>
        <w:t>выдача казенных заказов предпринимателям на длительный срок по завышенным расценкам</w:t>
      </w:r>
      <w:r w:rsidRPr="00776849">
        <w:rPr>
          <w:rFonts w:cs="Times New Roman"/>
          <w:color w:val="000000"/>
          <w:szCs w:val="28"/>
          <w:shd w:val="clear" w:color="auto" w:fill="FFFFFF"/>
        </w:rPr>
        <w:t>)</w:t>
      </w:r>
    </w:p>
    <w:p w:rsidR="00776849" w:rsidRDefault="00776849" w:rsidP="00776849">
      <w:pPr>
        <w:rPr>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Default="00776849" w:rsidP="00776849">
      <w:pPr>
        <w:jc w:val="center"/>
        <w:rPr>
          <w:b/>
          <w:color w:val="000000"/>
          <w:szCs w:val="28"/>
          <w:shd w:val="clear" w:color="auto" w:fill="FFFFFF"/>
        </w:rPr>
      </w:pPr>
    </w:p>
    <w:p w:rsidR="00776849" w:rsidRPr="00956847" w:rsidRDefault="00776849" w:rsidP="00956847">
      <w:pPr>
        <w:pStyle w:val="1"/>
        <w:ind w:left="-1134"/>
        <w:rPr>
          <w:color w:val="auto"/>
          <w:shd w:val="clear" w:color="auto" w:fill="FFFFFF"/>
        </w:rPr>
      </w:pPr>
      <w:bookmarkStart w:id="32" w:name="_Toc185963315"/>
      <w:r w:rsidRPr="00956847">
        <w:rPr>
          <w:color w:val="auto"/>
          <w:shd w:val="clear" w:color="auto" w:fill="FFFFFF"/>
        </w:rPr>
        <w:lastRenderedPageBreak/>
        <w:t>Революция 1905-1907 гг. в России: причины, характер, особенности и итоги.</w:t>
      </w:r>
      <w:bookmarkEnd w:id="32"/>
    </w:p>
    <w:p w:rsidR="00776849" w:rsidRPr="00F13174" w:rsidRDefault="00776849" w:rsidP="00776849">
      <w:pPr>
        <w:ind w:left="-1134"/>
        <w:rPr>
          <w:b/>
          <w:shd w:val="clear" w:color="auto" w:fill="FFFFFF"/>
        </w:rPr>
      </w:pPr>
      <w:r w:rsidRPr="00F13174">
        <w:rPr>
          <w:b/>
          <w:shd w:val="clear" w:color="auto" w:fill="FFFFFF"/>
        </w:rPr>
        <w:t>Причины:</w:t>
      </w:r>
    </w:p>
    <w:p w:rsidR="00776849" w:rsidRDefault="00776849" w:rsidP="00776849">
      <w:pPr>
        <w:pStyle w:val="a4"/>
        <w:numPr>
          <w:ilvl w:val="0"/>
          <w:numId w:val="7"/>
        </w:numPr>
        <w:spacing w:line="300" w:lineRule="auto"/>
        <w:ind w:left="-851" w:hanging="284"/>
        <w:jc w:val="both"/>
      </w:pPr>
      <w:r>
        <w:t>Мировой экономический кризис 20 века</w:t>
      </w:r>
    </w:p>
    <w:p w:rsidR="00776849" w:rsidRDefault="00776849" w:rsidP="00776849">
      <w:pPr>
        <w:pStyle w:val="a4"/>
        <w:numPr>
          <w:ilvl w:val="0"/>
          <w:numId w:val="7"/>
        </w:numPr>
        <w:spacing w:line="300" w:lineRule="auto"/>
        <w:ind w:left="-851" w:hanging="284"/>
        <w:jc w:val="both"/>
      </w:pPr>
      <w:r>
        <w:t>Сословное неравенство</w:t>
      </w:r>
    </w:p>
    <w:p w:rsidR="00776849" w:rsidRDefault="00776849" w:rsidP="00776849">
      <w:pPr>
        <w:pStyle w:val="a4"/>
        <w:numPr>
          <w:ilvl w:val="0"/>
          <w:numId w:val="7"/>
        </w:numPr>
        <w:spacing w:line="300" w:lineRule="auto"/>
        <w:ind w:left="-851" w:hanging="284"/>
        <w:jc w:val="both"/>
      </w:pPr>
      <w:r>
        <w:t>Поражение в войне с Японией</w:t>
      </w:r>
      <w:r w:rsidR="00B22E73">
        <w:t>, потеря Порта-Артура, части Сахалина.</w:t>
      </w:r>
    </w:p>
    <w:p w:rsidR="00B22E73" w:rsidRDefault="00B22E73" w:rsidP="00776849">
      <w:pPr>
        <w:pStyle w:val="a4"/>
        <w:numPr>
          <w:ilvl w:val="0"/>
          <w:numId w:val="7"/>
        </w:numPr>
        <w:spacing w:line="300" w:lineRule="auto"/>
        <w:ind w:left="-851" w:hanging="284"/>
        <w:jc w:val="both"/>
      </w:pPr>
      <w:r>
        <w:t>Недовольство рабочих из-за отсутствия законодательства, большие штрафы и т.д.</w:t>
      </w:r>
    </w:p>
    <w:p w:rsidR="00776849" w:rsidRPr="00B22E73" w:rsidRDefault="00776849" w:rsidP="00776849">
      <w:pPr>
        <w:ind w:left="-1134"/>
        <w:rPr>
          <w:b/>
          <w:lang w:val="en-US"/>
        </w:rPr>
      </w:pPr>
      <w:r w:rsidRPr="00F13174">
        <w:rPr>
          <w:b/>
        </w:rPr>
        <w:t>Характер:</w:t>
      </w:r>
    </w:p>
    <w:p w:rsidR="00776849" w:rsidRPr="00F13174" w:rsidRDefault="00776849" w:rsidP="00776849">
      <w:pPr>
        <w:pStyle w:val="a4"/>
        <w:numPr>
          <w:ilvl w:val="0"/>
          <w:numId w:val="12"/>
        </w:numPr>
        <w:spacing w:line="300" w:lineRule="auto"/>
        <w:ind w:left="-851" w:hanging="284"/>
        <w:jc w:val="both"/>
      </w:pPr>
      <w:r>
        <w:rPr>
          <w:color w:val="000000"/>
        </w:rPr>
        <w:t>Расчистка путей для свободного капиталистического развития страны</w:t>
      </w:r>
    </w:p>
    <w:p w:rsidR="00776849" w:rsidRPr="00F13174" w:rsidRDefault="00776849" w:rsidP="00776849">
      <w:pPr>
        <w:pStyle w:val="a4"/>
        <w:numPr>
          <w:ilvl w:val="0"/>
          <w:numId w:val="12"/>
        </w:numPr>
        <w:spacing w:line="300" w:lineRule="auto"/>
        <w:ind w:left="-851" w:hanging="284"/>
        <w:jc w:val="both"/>
      </w:pPr>
      <w:r>
        <w:rPr>
          <w:color w:val="000000"/>
        </w:rPr>
        <w:t>Демократизация общественных институтов</w:t>
      </w:r>
    </w:p>
    <w:p w:rsidR="00776849" w:rsidRPr="00F13174" w:rsidRDefault="00776849" w:rsidP="00776849">
      <w:pPr>
        <w:pStyle w:val="a4"/>
        <w:numPr>
          <w:ilvl w:val="0"/>
          <w:numId w:val="12"/>
        </w:numPr>
        <w:spacing w:line="300" w:lineRule="auto"/>
        <w:ind w:left="-851" w:hanging="284"/>
        <w:jc w:val="both"/>
      </w:pPr>
      <w:r>
        <w:rPr>
          <w:color w:val="000000"/>
        </w:rPr>
        <w:t>Появление политических прав</w:t>
      </w:r>
    </w:p>
    <w:p w:rsidR="00776849" w:rsidRPr="00F13174" w:rsidRDefault="00776849" w:rsidP="00776849">
      <w:pPr>
        <w:pStyle w:val="a4"/>
        <w:numPr>
          <w:ilvl w:val="0"/>
          <w:numId w:val="12"/>
        </w:numPr>
        <w:spacing w:line="300" w:lineRule="auto"/>
        <w:ind w:left="-851" w:hanging="284"/>
        <w:jc w:val="both"/>
      </w:pPr>
      <w:r>
        <w:rPr>
          <w:color w:val="000000"/>
        </w:rPr>
        <w:t>Движущей силой революции оказался пролетариат</w:t>
      </w:r>
    </w:p>
    <w:p w:rsidR="00776849" w:rsidRPr="0025454C" w:rsidRDefault="00776849" w:rsidP="00776849">
      <w:pPr>
        <w:pStyle w:val="a4"/>
        <w:numPr>
          <w:ilvl w:val="0"/>
          <w:numId w:val="12"/>
        </w:numPr>
        <w:spacing w:line="300" w:lineRule="auto"/>
        <w:ind w:left="-851" w:hanging="284"/>
        <w:jc w:val="both"/>
      </w:pPr>
      <w:r>
        <w:rPr>
          <w:color w:val="000000"/>
        </w:rPr>
        <w:t>В ходе революции использовались стачки и вооруженные восстания</w:t>
      </w:r>
    </w:p>
    <w:p w:rsidR="0025454C" w:rsidRPr="0025454C" w:rsidRDefault="0025454C" w:rsidP="0025454C">
      <w:pPr>
        <w:pStyle w:val="a4"/>
        <w:spacing w:line="300" w:lineRule="auto"/>
        <w:ind w:left="-851"/>
        <w:jc w:val="both"/>
        <w:rPr>
          <w:b/>
          <w:color w:val="000000"/>
        </w:rPr>
      </w:pPr>
      <w:r w:rsidRPr="0025454C">
        <w:rPr>
          <w:b/>
          <w:color w:val="000000"/>
        </w:rPr>
        <w:t>Особенности:</w:t>
      </w:r>
    </w:p>
    <w:p w:rsidR="0025454C" w:rsidRPr="0025454C" w:rsidRDefault="0025454C" w:rsidP="0025454C">
      <w:pPr>
        <w:pStyle w:val="a4"/>
        <w:numPr>
          <w:ilvl w:val="0"/>
          <w:numId w:val="28"/>
        </w:numPr>
        <w:spacing w:line="300" w:lineRule="auto"/>
        <w:ind w:left="-851" w:hanging="283"/>
        <w:jc w:val="both"/>
      </w:pPr>
      <w:r>
        <w:rPr>
          <w:color w:val="000000"/>
        </w:rPr>
        <w:t>Это была революция, где объединялись действительно все слои общества.</w:t>
      </w:r>
    </w:p>
    <w:p w:rsidR="00776849" w:rsidRPr="00F13174" w:rsidRDefault="00776849" w:rsidP="00776849">
      <w:pPr>
        <w:ind w:left="-1134"/>
        <w:rPr>
          <w:b/>
        </w:rPr>
      </w:pPr>
      <w:r w:rsidRPr="00F13174">
        <w:rPr>
          <w:b/>
        </w:rPr>
        <w:t>Итоги:</w:t>
      </w:r>
    </w:p>
    <w:p w:rsidR="00776849" w:rsidRDefault="00776849" w:rsidP="00776849">
      <w:pPr>
        <w:pStyle w:val="a4"/>
        <w:numPr>
          <w:ilvl w:val="0"/>
          <w:numId w:val="8"/>
        </w:numPr>
        <w:spacing w:line="300" w:lineRule="auto"/>
        <w:ind w:left="-851" w:hanging="284"/>
        <w:jc w:val="both"/>
      </w:pPr>
      <w:r>
        <w:t>Общество пробудилось к политической жизни</w:t>
      </w:r>
    </w:p>
    <w:p w:rsidR="00776849" w:rsidRDefault="00776849" w:rsidP="00776849">
      <w:pPr>
        <w:pStyle w:val="a4"/>
        <w:numPr>
          <w:ilvl w:val="0"/>
          <w:numId w:val="8"/>
        </w:numPr>
        <w:spacing w:line="300" w:lineRule="auto"/>
        <w:ind w:left="-851" w:hanging="284"/>
        <w:jc w:val="both"/>
      </w:pPr>
      <w:r>
        <w:t xml:space="preserve">Самодержавие уже не представлялось единственной </w:t>
      </w:r>
      <w:r w:rsidR="00B22E73">
        <w:t>возможной</w:t>
      </w:r>
      <w:r>
        <w:t xml:space="preserve"> формой правления</w:t>
      </w:r>
    </w:p>
    <w:p w:rsidR="00776849" w:rsidRDefault="00776849" w:rsidP="00776849">
      <w:pPr>
        <w:pStyle w:val="a4"/>
        <w:numPr>
          <w:ilvl w:val="0"/>
          <w:numId w:val="8"/>
        </w:numPr>
        <w:spacing w:line="300" w:lineRule="auto"/>
        <w:ind w:left="-851" w:hanging="284"/>
        <w:jc w:val="both"/>
      </w:pPr>
      <w:r>
        <w:t>Появилась Государственная Дума</w:t>
      </w:r>
    </w:p>
    <w:p w:rsidR="00776849" w:rsidRDefault="00776849" w:rsidP="00776849">
      <w:pPr>
        <w:pStyle w:val="a4"/>
        <w:numPr>
          <w:ilvl w:val="0"/>
          <w:numId w:val="8"/>
        </w:numPr>
        <w:spacing w:line="300" w:lineRule="auto"/>
        <w:ind w:left="-851" w:hanging="284"/>
        <w:jc w:val="both"/>
      </w:pPr>
      <w:r>
        <w:t>Было положено начало парламентаризму</w:t>
      </w:r>
    </w:p>
    <w:p w:rsidR="00776849" w:rsidRDefault="00776849" w:rsidP="00776849">
      <w:pPr>
        <w:pStyle w:val="a4"/>
        <w:numPr>
          <w:ilvl w:val="0"/>
          <w:numId w:val="8"/>
        </w:numPr>
        <w:spacing w:line="300" w:lineRule="auto"/>
        <w:ind w:left="-851" w:hanging="284"/>
        <w:jc w:val="both"/>
      </w:pPr>
      <w:r>
        <w:t>Окончательно сформировались партии</w:t>
      </w:r>
    </w:p>
    <w:p w:rsidR="00776849" w:rsidRDefault="00776849" w:rsidP="00776849">
      <w:pPr>
        <w:pStyle w:val="a4"/>
        <w:numPr>
          <w:ilvl w:val="0"/>
          <w:numId w:val="8"/>
        </w:numPr>
        <w:spacing w:line="300" w:lineRule="auto"/>
        <w:ind w:left="-851" w:hanging="284"/>
        <w:jc w:val="both"/>
      </w:pPr>
      <w:r>
        <w:t>Легализована оппозиционная политическая деятельность</w:t>
      </w:r>
    </w:p>
    <w:p w:rsidR="00776849" w:rsidRDefault="00776849" w:rsidP="00776849">
      <w:pPr>
        <w:pStyle w:val="a4"/>
        <w:numPr>
          <w:ilvl w:val="0"/>
          <w:numId w:val="8"/>
        </w:numPr>
        <w:spacing w:line="300" w:lineRule="auto"/>
        <w:ind w:left="-851" w:hanging="284"/>
        <w:jc w:val="both"/>
      </w:pPr>
      <w:r>
        <w:t xml:space="preserve">Народное движение стало ориентироваться на </w:t>
      </w:r>
      <w:r w:rsidR="00B22E73">
        <w:t>социалистические</w:t>
      </w:r>
      <w:r>
        <w:t xml:space="preserve"> идеи</w:t>
      </w: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Default="00776849" w:rsidP="00776849">
      <w:pPr>
        <w:pStyle w:val="a4"/>
        <w:ind w:left="0"/>
        <w:jc w:val="center"/>
        <w:rPr>
          <w:rFonts w:cs="Times New Roman"/>
          <w:b/>
          <w:color w:val="000000"/>
          <w:szCs w:val="28"/>
          <w:shd w:val="clear" w:color="auto" w:fill="FFFFFF"/>
        </w:rPr>
      </w:pPr>
    </w:p>
    <w:p w:rsidR="00776849" w:rsidRPr="00956847" w:rsidRDefault="00776849" w:rsidP="0025454C">
      <w:pPr>
        <w:pStyle w:val="1"/>
        <w:ind w:left="-1134"/>
        <w:rPr>
          <w:color w:val="auto"/>
          <w:shd w:val="clear" w:color="auto" w:fill="FFFFFF"/>
        </w:rPr>
      </w:pPr>
      <w:bookmarkStart w:id="33" w:name="_Toc185963316"/>
      <w:r w:rsidRPr="00956847">
        <w:rPr>
          <w:color w:val="auto"/>
          <w:shd w:val="clear" w:color="auto" w:fill="FFFFFF"/>
        </w:rPr>
        <w:lastRenderedPageBreak/>
        <w:t>П.А. Столыпин как государственный деятель и его программа модернизации России.</w:t>
      </w:r>
      <w:bookmarkEnd w:id="33"/>
    </w:p>
    <w:p w:rsidR="00776849" w:rsidRDefault="00776849" w:rsidP="009D4B2C">
      <w:pPr>
        <w:ind w:left="-1134"/>
        <w:rPr>
          <w:shd w:val="clear" w:color="auto" w:fill="FFFFFF"/>
        </w:rPr>
      </w:pPr>
      <w:r>
        <w:rPr>
          <w:shd w:val="clear" w:color="auto" w:fill="FFFFFF"/>
        </w:rPr>
        <w:t xml:space="preserve">Государственная деятельность П.А. Столыпина была энергичной и многогранной. В течение 5 лет в качестве председателя Совета Министров он пытался осуществить свой проект модернизации России по западному образцу. Формулой политики Столыпина была: </w:t>
      </w:r>
      <w:r w:rsidRPr="00C72AA8">
        <w:rPr>
          <w:shd w:val="clear" w:color="auto" w:fill="FFFFFF"/>
        </w:rPr>
        <w:t>“</w:t>
      </w:r>
      <w:r>
        <w:rPr>
          <w:shd w:val="clear" w:color="auto" w:fill="FFFFFF"/>
        </w:rPr>
        <w:t>Сначала успокоение, затем реформы</w:t>
      </w:r>
      <w:r w:rsidRPr="00C72AA8">
        <w:rPr>
          <w:shd w:val="clear" w:color="auto" w:fill="FFFFFF"/>
        </w:rPr>
        <w:t>”</w:t>
      </w:r>
      <w:r>
        <w:rPr>
          <w:shd w:val="clear" w:color="auto" w:fill="FFFFFF"/>
        </w:rPr>
        <w:t>. Он боролся с революционным движением и стремился модернизировать политический институт – самодержавие в условиях парламента.</w:t>
      </w:r>
    </w:p>
    <w:p w:rsidR="00776849" w:rsidRPr="00F13174" w:rsidRDefault="00776849" w:rsidP="009D4B2C">
      <w:pPr>
        <w:ind w:left="-1134"/>
        <w:rPr>
          <w:b/>
          <w:shd w:val="clear" w:color="auto" w:fill="FFFFFF"/>
        </w:rPr>
      </w:pPr>
      <w:r w:rsidRPr="00F13174">
        <w:rPr>
          <w:b/>
          <w:shd w:val="clear" w:color="auto" w:fill="FFFFFF"/>
        </w:rPr>
        <w:t>Реформы:</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Переход крестьян от общинной к частной собственности земли</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Крестьяне получили право выхода из общины</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Создавалась сельская буржуазия</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Переселение крестьян на окраины</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Перестройка местного самоуправления: ликвидация волостного суда, уравнение прав крестьян с остальными</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Введение обязательного 4-ч летнего образования</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Церковная реформа</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Укрепление социальной базы самодержавия в деревне</w:t>
      </w:r>
    </w:p>
    <w:p w:rsidR="00776849" w:rsidRDefault="00776849" w:rsidP="009D4B2C">
      <w:pPr>
        <w:pStyle w:val="a4"/>
        <w:numPr>
          <w:ilvl w:val="0"/>
          <w:numId w:val="9"/>
        </w:numPr>
        <w:tabs>
          <w:tab w:val="left" w:pos="1276"/>
        </w:tabs>
        <w:spacing w:line="300" w:lineRule="auto"/>
        <w:ind w:left="-851" w:hanging="284"/>
        <w:jc w:val="both"/>
        <w:rPr>
          <w:shd w:val="clear" w:color="auto" w:fill="FFFFFF"/>
        </w:rPr>
      </w:pPr>
      <w:r>
        <w:rPr>
          <w:shd w:val="clear" w:color="auto" w:fill="FFFFFF"/>
        </w:rPr>
        <w:t>Закон о страховании рабочих</w:t>
      </w:r>
    </w:p>
    <w:p w:rsidR="00776849" w:rsidRDefault="00776849" w:rsidP="00776849">
      <w:pPr>
        <w:pStyle w:val="a4"/>
        <w:ind w:left="1134"/>
        <w:rPr>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9D4B2C" w:rsidRDefault="009D4B2C" w:rsidP="00776849">
      <w:pPr>
        <w:pStyle w:val="a4"/>
        <w:ind w:left="0"/>
        <w:jc w:val="center"/>
        <w:rPr>
          <w:rFonts w:cs="Times New Roman"/>
          <w:b/>
          <w:color w:val="000000"/>
          <w:szCs w:val="28"/>
          <w:shd w:val="clear" w:color="auto" w:fill="FFFFFF"/>
        </w:rPr>
      </w:pPr>
    </w:p>
    <w:p w:rsidR="00776849" w:rsidRPr="00956847" w:rsidRDefault="00776849" w:rsidP="00956847">
      <w:pPr>
        <w:pStyle w:val="1"/>
        <w:ind w:left="-1134"/>
        <w:rPr>
          <w:color w:val="auto"/>
          <w:shd w:val="clear" w:color="auto" w:fill="FFFFFF"/>
        </w:rPr>
      </w:pPr>
      <w:bookmarkStart w:id="34" w:name="_Toc185963317"/>
      <w:r w:rsidRPr="00956847">
        <w:rPr>
          <w:color w:val="auto"/>
          <w:shd w:val="clear" w:color="auto" w:fill="FFFFFF"/>
        </w:rPr>
        <w:lastRenderedPageBreak/>
        <w:t>Первая мировая война: причины и характер. Экономическая политика России в годы войны</w:t>
      </w:r>
      <w:bookmarkEnd w:id="34"/>
    </w:p>
    <w:p w:rsidR="00776849" w:rsidRPr="00F13174" w:rsidRDefault="00776849" w:rsidP="009D4B2C">
      <w:pPr>
        <w:ind w:left="-1134"/>
        <w:rPr>
          <w:b/>
          <w:shd w:val="clear" w:color="auto" w:fill="FFFFFF"/>
        </w:rPr>
      </w:pPr>
      <w:r w:rsidRPr="00F13174">
        <w:rPr>
          <w:b/>
          <w:shd w:val="clear" w:color="auto" w:fill="FFFFFF"/>
        </w:rPr>
        <w:t>Причины:</w:t>
      </w:r>
    </w:p>
    <w:p w:rsidR="00776849" w:rsidRDefault="00776849" w:rsidP="009D4B2C">
      <w:pPr>
        <w:pStyle w:val="a4"/>
        <w:numPr>
          <w:ilvl w:val="0"/>
          <w:numId w:val="10"/>
        </w:numPr>
        <w:tabs>
          <w:tab w:val="left" w:pos="3261"/>
        </w:tabs>
        <w:spacing w:line="300" w:lineRule="auto"/>
        <w:ind w:left="-851" w:hanging="283"/>
        <w:jc w:val="both"/>
        <w:rPr>
          <w:shd w:val="clear" w:color="auto" w:fill="FFFFFF"/>
        </w:rPr>
      </w:pPr>
      <w:r>
        <w:rPr>
          <w:shd w:val="clear" w:color="auto" w:fill="FFFFFF"/>
        </w:rPr>
        <w:t>Неравномерность экономического развития государств мира</w:t>
      </w:r>
    </w:p>
    <w:p w:rsidR="00776849" w:rsidRDefault="00776849" w:rsidP="009D4B2C">
      <w:pPr>
        <w:pStyle w:val="a4"/>
        <w:numPr>
          <w:ilvl w:val="0"/>
          <w:numId w:val="10"/>
        </w:numPr>
        <w:tabs>
          <w:tab w:val="left" w:pos="1276"/>
          <w:tab w:val="left" w:pos="1418"/>
        </w:tabs>
        <w:spacing w:line="300" w:lineRule="auto"/>
        <w:ind w:left="-851" w:hanging="283"/>
        <w:jc w:val="both"/>
        <w:rPr>
          <w:shd w:val="clear" w:color="auto" w:fill="FFFFFF"/>
        </w:rPr>
      </w:pPr>
      <w:r>
        <w:rPr>
          <w:shd w:val="clear" w:color="auto" w:fill="FFFFFF"/>
        </w:rPr>
        <w:t>Стремление государств переделить колонии и сферы влияния в мире</w:t>
      </w:r>
    </w:p>
    <w:p w:rsidR="00776849" w:rsidRPr="00D33056" w:rsidRDefault="00776849" w:rsidP="009D4B2C">
      <w:pPr>
        <w:pStyle w:val="a4"/>
        <w:numPr>
          <w:ilvl w:val="0"/>
          <w:numId w:val="10"/>
        </w:numPr>
        <w:tabs>
          <w:tab w:val="left" w:pos="1276"/>
          <w:tab w:val="left" w:pos="1418"/>
        </w:tabs>
        <w:spacing w:line="300" w:lineRule="auto"/>
        <w:ind w:left="-851" w:hanging="283"/>
        <w:jc w:val="both"/>
        <w:rPr>
          <w:shd w:val="clear" w:color="auto" w:fill="FFFFFF"/>
        </w:rPr>
      </w:pPr>
      <w:r>
        <w:rPr>
          <w:shd w:val="clear" w:color="auto" w:fill="FFFFFF"/>
        </w:rPr>
        <w:t>Регионы противоречий: Балканы, Китай, Корея, Ближний и средний Восток.</w:t>
      </w:r>
    </w:p>
    <w:p w:rsidR="00776849" w:rsidRDefault="00776849" w:rsidP="009D4B2C">
      <w:pPr>
        <w:pStyle w:val="a4"/>
        <w:numPr>
          <w:ilvl w:val="0"/>
          <w:numId w:val="10"/>
        </w:numPr>
        <w:tabs>
          <w:tab w:val="left" w:pos="1276"/>
          <w:tab w:val="left" w:pos="1418"/>
        </w:tabs>
        <w:spacing w:line="300" w:lineRule="auto"/>
        <w:ind w:left="-851" w:hanging="283"/>
        <w:jc w:val="both"/>
        <w:rPr>
          <w:shd w:val="clear" w:color="auto" w:fill="FFFFFF"/>
        </w:rPr>
      </w:pPr>
      <w:r w:rsidRPr="00D33056">
        <w:rPr>
          <w:shd w:val="clear" w:color="auto" w:fill="FFFFFF"/>
        </w:rPr>
        <w:t>Столкновение Колониальных интересов Англии и Германии</w:t>
      </w:r>
    </w:p>
    <w:p w:rsidR="00776849" w:rsidRDefault="00776849" w:rsidP="009D4B2C">
      <w:pPr>
        <w:pStyle w:val="a4"/>
        <w:numPr>
          <w:ilvl w:val="0"/>
          <w:numId w:val="10"/>
        </w:numPr>
        <w:tabs>
          <w:tab w:val="left" w:pos="1276"/>
          <w:tab w:val="left" w:pos="1418"/>
        </w:tabs>
        <w:spacing w:line="300" w:lineRule="auto"/>
        <w:ind w:left="-851" w:hanging="283"/>
        <w:jc w:val="both"/>
        <w:rPr>
          <w:shd w:val="clear" w:color="auto" w:fill="FFFFFF"/>
        </w:rPr>
      </w:pPr>
      <w:r>
        <w:rPr>
          <w:shd w:val="clear" w:color="auto" w:fill="FFFFFF"/>
        </w:rPr>
        <w:t>Противоборство России и Австро-Венгрии на Балканах</w:t>
      </w:r>
    </w:p>
    <w:p w:rsidR="00776849" w:rsidRDefault="00776849" w:rsidP="009D4B2C">
      <w:pPr>
        <w:pStyle w:val="a4"/>
        <w:numPr>
          <w:ilvl w:val="0"/>
          <w:numId w:val="10"/>
        </w:numPr>
        <w:tabs>
          <w:tab w:val="left" w:pos="1276"/>
          <w:tab w:val="left" w:pos="1418"/>
        </w:tabs>
        <w:spacing w:line="300" w:lineRule="auto"/>
        <w:ind w:left="-851" w:hanging="283"/>
        <w:jc w:val="both"/>
        <w:rPr>
          <w:shd w:val="clear" w:color="auto" w:fill="FFFFFF"/>
        </w:rPr>
      </w:pPr>
      <w:r>
        <w:rPr>
          <w:shd w:val="clear" w:color="auto" w:fill="FFFFFF"/>
        </w:rPr>
        <w:t>Торговая война между Россией и Германией</w:t>
      </w:r>
    </w:p>
    <w:p w:rsidR="00776849" w:rsidRPr="00F13174" w:rsidRDefault="00776849" w:rsidP="009D4B2C">
      <w:pPr>
        <w:ind w:left="-1134"/>
        <w:rPr>
          <w:b/>
          <w:shd w:val="clear" w:color="auto" w:fill="FFFFFF"/>
        </w:rPr>
      </w:pPr>
      <w:r w:rsidRPr="00F13174">
        <w:rPr>
          <w:b/>
          <w:shd w:val="clear" w:color="auto" w:fill="FFFFFF"/>
        </w:rPr>
        <w:t>Характер:</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Россия была неподготовлена к войне</w:t>
      </w:r>
    </w:p>
    <w:p w:rsidR="00776849" w:rsidRPr="00C327BF" w:rsidRDefault="00776849" w:rsidP="009D4B2C">
      <w:pPr>
        <w:pStyle w:val="a4"/>
        <w:numPr>
          <w:ilvl w:val="0"/>
          <w:numId w:val="11"/>
        </w:numPr>
        <w:spacing w:line="300" w:lineRule="auto"/>
        <w:ind w:left="-709" w:hanging="425"/>
        <w:jc w:val="both"/>
        <w:rPr>
          <w:rFonts w:cs="Times New Roman"/>
          <w:szCs w:val="28"/>
          <w:shd w:val="clear" w:color="auto" w:fill="FFFFFF"/>
        </w:rPr>
      </w:pPr>
      <w:r w:rsidRPr="00C327BF">
        <w:rPr>
          <w:rFonts w:cs="Times New Roman"/>
          <w:color w:val="332E38"/>
          <w:szCs w:val="28"/>
          <w:shd w:val="clear" w:color="auto" w:fill="FDFDFD"/>
        </w:rPr>
        <w:t>Война затрагивала интересы всех империалистических стран</w:t>
      </w:r>
    </w:p>
    <w:p w:rsidR="00776849" w:rsidRPr="00F13174" w:rsidRDefault="00776849" w:rsidP="009D4B2C">
      <w:pPr>
        <w:pStyle w:val="a4"/>
        <w:numPr>
          <w:ilvl w:val="0"/>
          <w:numId w:val="11"/>
        </w:numPr>
        <w:spacing w:line="300" w:lineRule="auto"/>
        <w:ind w:left="-709" w:hanging="425"/>
        <w:jc w:val="both"/>
        <w:rPr>
          <w:shd w:val="clear" w:color="auto" w:fill="FFFFFF"/>
        </w:rPr>
      </w:pPr>
      <w:r>
        <w:rPr>
          <w:shd w:val="clear" w:color="auto" w:fill="FFFFFF"/>
        </w:rPr>
        <w:t>Россия стремилась захватить как можно большие территории</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Война охватила 2</w:t>
      </w:r>
      <w:r>
        <w:rPr>
          <w:shd w:val="clear" w:color="auto" w:fill="FFFFFF"/>
          <w:lang w:val="en-US"/>
        </w:rPr>
        <w:t>/</w:t>
      </w:r>
      <w:r>
        <w:rPr>
          <w:shd w:val="clear" w:color="auto" w:fill="FFFFFF"/>
        </w:rPr>
        <w:t>3 человечества</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Война переросла в окопную, вследствие чего воюющие стороны несли большие потери</w:t>
      </w:r>
    </w:p>
    <w:p w:rsidR="00776849" w:rsidRPr="00F13174" w:rsidRDefault="00776849" w:rsidP="009D4B2C">
      <w:pPr>
        <w:ind w:left="-1134"/>
        <w:rPr>
          <w:b/>
          <w:shd w:val="clear" w:color="auto" w:fill="FFFFFF"/>
        </w:rPr>
      </w:pPr>
      <w:r w:rsidRPr="00F13174">
        <w:rPr>
          <w:b/>
          <w:shd w:val="clear" w:color="auto" w:fill="FFFFFF"/>
        </w:rPr>
        <w:t>Экономика в военные годы:</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Сокращалось гражданское и возрастало военное производство</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Торговы</w:t>
      </w:r>
      <w:r w:rsidR="00690504">
        <w:rPr>
          <w:shd w:val="clear" w:color="auto" w:fill="FFFFFF"/>
        </w:rPr>
        <w:t>е отношения поддерживались через</w:t>
      </w:r>
      <w:r>
        <w:rPr>
          <w:shd w:val="clear" w:color="auto" w:fill="FFFFFF"/>
        </w:rPr>
        <w:t xml:space="preserve"> Архангельск и Владивосток</w:t>
      </w:r>
    </w:p>
    <w:p w:rsidR="00776849" w:rsidRPr="0023379E" w:rsidRDefault="00776849" w:rsidP="009D4B2C">
      <w:pPr>
        <w:pStyle w:val="a4"/>
        <w:numPr>
          <w:ilvl w:val="0"/>
          <w:numId w:val="11"/>
        </w:numPr>
        <w:spacing w:line="300" w:lineRule="auto"/>
        <w:ind w:left="-709" w:hanging="425"/>
        <w:jc w:val="both"/>
        <w:rPr>
          <w:shd w:val="clear" w:color="auto" w:fill="FFFFFF"/>
        </w:rPr>
      </w:pPr>
      <w:r>
        <w:rPr>
          <w:shd w:val="clear" w:color="auto" w:fill="FFFFFF"/>
        </w:rPr>
        <w:t>В 1916 г. Построена Мурманска</w:t>
      </w:r>
      <w:r w:rsidR="0025454C">
        <w:rPr>
          <w:shd w:val="clear" w:color="auto" w:fill="FFFFFF"/>
        </w:rPr>
        <w:t>я</w:t>
      </w:r>
      <w:r>
        <w:rPr>
          <w:shd w:val="clear" w:color="auto" w:fill="FFFFFF"/>
        </w:rPr>
        <w:t xml:space="preserve"> ж</w:t>
      </w:r>
      <w:r w:rsidRPr="0023379E">
        <w:rPr>
          <w:shd w:val="clear" w:color="auto" w:fill="FFFFFF"/>
        </w:rPr>
        <w:t>/</w:t>
      </w:r>
      <w:r>
        <w:rPr>
          <w:shd w:val="clear" w:color="auto" w:fill="FFFFFF"/>
        </w:rPr>
        <w:t>д</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Уменьшались посевные площади</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Создан Центральный военно-промышленный комитет (ЦВПК)</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Создан Комитет помощи раненым</w:t>
      </w:r>
    </w:p>
    <w:p w:rsidR="00776849" w:rsidRDefault="00776849" w:rsidP="009D4B2C">
      <w:pPr>
        <w:pStyle w:val="a4"/>
        <w:numPr>
          <w:ilvl w:val="0"/>
          <w:numId w:val="11"/>
        </w:numPr>
        <w:spacing w:line="300" w:lineRule="auto"/>
        <w:ind w:left="-709" w:hanging="425"/>
        <w:jc w:val="both"/>
        <w:rPr>
          <w:shd w:val="clear" w:color="auto" w:fill="FFFFFF"/>
        </w:rPr>
      </w:pPr>
      <w:r>
        <w:rPr>
          <w:shd w:val="clear" w:color="auto" w:fill="FFFFFF"/>
        </w:rPr>
        <w:t>С начала войны доходы государства сокращались</w:t>
      </w:r>
    </w:p>
    <w:p w:rsidR="00776849" w:rsidRPr="0023379E" w:rsidRDefault="00776849" w:rsidP="009D4B2C">
      <w:pPr>
        <w:pStyle w:val="a4"/>
        <w:numPr>
          <w:ilvl w:val="0"/>
          <w:numId w:val="11"/>
        </w:numPr>
        <w:spacing w:line="300" w:lineRule="auto"/>
        <w:ind w:left="-709" w:hanging="425"/>
        <w:jc w:val="both"/>
        <w:rPr>
          <w:shd w:val="clear" w:color="auto" w:fill="FFFFFF"/>
        </w:rPr>
      </w:pPr>
      <w:r>
        <w:rPr>
          <w:shd w:val="clear" w:color="auto" w:fill="FFFFFF"/>
        </w:rPr>
        <w:t>Основными источниками пополнения бюджета явились денежные эмиссии и займы</w:t>
      </w:r>
    </w:p>
    <w:p w:rsidR="00776849" w:rsidRPr="00DE0B98" w:rsidRDefault="00776849"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3E698F" w:rsidRDefault="003E698F" w:rsidP="003E698F">
      <w:pPr>
        <w:rPr>
          <w:sz w:val="28"/>
          <w:szCs w:val="28"/>
        </w:rPr>
      </w:pPr>
    </w:p>
    <w:p w:rsidR="004270F0" w:rsidRPr="004270F0" w:rsidRDefault="004270F0" w:rsidP="004270F0">
      <w:pPr>
        <w:pStyle w:val="1"/>
        <w:ind w:left="-1134"/>
        <w:rPr>
          <w:color w:val="auto"/>
          <w:sz w:val="22"/>
          <w:szCs w:val="22"/>
        </w:rPr>
      </w:pPr>
      <w:bookmarkStart w:id="35" w:name="_Toc185963318"/>
      <w:r w:rsidRPr="004270F0">
        <w:rPr>
          <w:color w:val="auto"/>
        </w:rPr>
        <w:lastRenderedPageBreak/>
        <w:t>Февральская революция: суть и последствия. Экономическая и финансовая политика Временного правительства.</w:t>
      </w:r>
      <w:bookmarkEnd w:id="35"/>
    </w:p>
    <w:p w:rsidR="004270F0" w:rsidRPr="00AC6758" w:rsidRDefault="004270F0" w:rsidP="004270F0">
      <w:pPr>
        <w:ind w:left="-1134"/>
        <w:rPr>
          <w:sz w:val="22"/>
          <w:szCs w:val="22"/>
        </w:rPr>
      </w:pPr>
      <w:r w:rsidRPr="00AC6758">
        <w:rPr>
          <w:sz w:val="22"/>
          <w:szCs w:val="22"/>
        </w:rPr>
        <w:t xml:space="preserve">В начале 1917 года обстановка в России обострилась. Накопившееся недовольство народа искало выхода. Февральская революция 1917г. в России прошла под лозунгом «мира, хлеба, свободы». Она началась в Петрограде, но быстро распространилась на фронты и другие города. По характеру она была народной. Причины: 1)продолжавшаяся 3 года неудачная война. 2)кризис верховной власти(Николай </w:t>
      </w:r>
      <w:r w:rsidRPr="00AC6758">
        <w:rPr>
          <w:sz w:val="22"/>
          <w:szCs w:val="22"/>
          <w:lang w:val="en-US"/>
        </w:rPr>
        <w:t>II</w:t>
      </w:r>
      <w:r w:rsidRPr="00AC6758">
        <w:rPr>
          <w:sz w:val="22"/>
          <w:szCs w:val="22"/>
        </w:rPr>
        <w:t xml:space="preserve"> потерял доверие и авторитет у офицеров и генералов армии; роль Распутина при дворе; Гос. Совет и Совет Министров утратили способность управлять страной и потеряли доверие армии и народа; святейший Синод в условиях кризиса верховной власти не смогли оказать необходимое влияние на государственную власть и народ, чтобы избежать катастрофы; распалась идея «православие, самодержавие, народность»). 3)кризис продовольственного снабжения городов. 4)кризис экономики государства(товарообмен был нарушен; финансы расстроены инфляцией; пути сообщения не справлялись с перевозками продовольствия и военных грузов; резко упала производительность труда). </w:t>
      </w:r>
    </w:p>
    <w:p w:rsidR="004270F0" w:rsidRPr="00AC6758" w:rsidRDefault="004270F0" w:rsidP="004270F0">
      <w:pPr>
        <w:ind w:left="-1134"/>
        <w:rPr>
          <w:sz w:val="22"/>
          <w:szCs w:val="22"/>
        </w:rPr>
      </w:pPr>
      <w:r w:rsidRPr="00AC6758">
        <w:rPr>
          <w:sz w:val="22"/>
          <w:szCs w:val="22"/>
        </w:rPr>
        <w:t>Левые партии усилили антиправительственную и антивоенную агитацию. Однако и большевики, и меньшевики считали, что ситуация еще не созрела для революции. Большевики призывали к забастовкам. 14 февраля 1917г открылась сессия Государственной думы, последняя в ее истории. 23 февраля забастовали работницы фабрик Выборгской стороны. 26 февраля Николай приказал прекратить беспорядки в городе. Среди бастующих появились убитые и раненые. 27 февраля в Таврическом дворце созданы 2 новых органа власти:  Временный комитет гос. Думы и Петроградский совет рабочих. Главнокомандующие считали, что после восстания в Петрограде, во имя спасения страны и удержания спокойствия необходимо отречение Николая от престола. Император соглашается и подписывает манифест об отречении за себя и за сына Алексея в пользу своего брата Михаила. 3 марта Михаил отрекся от престола. Последствия революции: 1)в государстве фактически установилась буржуазная республика. 2) В стране создалось двоевластие: Временное буржуазное правительство (князь Львов) и Петроградский Совет рабочих. 3)окопная война продолжалась. 4)старый гос. аппарат заменен новым. 5) проблемы экономики и финансов продолжали обостряться.</w:t>
      </w:r>
    </w:p>
    <w:p w:rsidR="004270F0" w:rsidRPr="00AC6758" w:rsidRDefault="004270F0" w:rsidP="004270F0">
      <w:pPr>
        <w:ind w:left="-1134"/>
        <w:rPr>
          <w:sz w:val="22"/>
          <w:szCs w:val="22"/>
        </w:rPr>
      </w:pPr>
      <w:r w:rsidRPr="00AC6758">
        <w:rPr>
          <w:sz w:val="22"/>
          <w:szCs w:val="22"/>
        </w:rPr>
        <w:t>Экономическая и финансовая политика временного правительства.</w:t>
      </w:r>
    </w:p>
    <w:p w:rsidR="004270F0" w:rsidRPr="00AC6758" w:rsidRDefault="004270F0" w:rsidP="004270F0">
      <w:pPr>
        <w:ind w:left="-1134"/>
        <w:rPr>
          <w:sz w:val="22"/>
          <w:szCs w:val="22"/>
        </w:rPr>
      </w:pPr>
      <w:r w:rsidRPr="00AC6758">
        <w:rPr>
          <w:sz w:val="22"/>
          <w:szCs w:val="22"/>
        </w:rPr>
        <w:t xml:space="preserve">После отречения члены Временного комитета гос. Думы и Петроградского совета рабочих приступили к переговорам по вопросу формирования правительства и его программы. Было сформировано первое в истории России демократическое Правительство во главе с князем Львовым.  В него вошли преимущественно кадеты и октябристы. Были провозглашены гражданские свободы, объявлены амнистии политзаключенным, отменена смертная казнь, проведена чистка высшего командного состава армии, отменены военно-полевые суды. Были реорганизованы органы местного самоуправления. В мае-июне 1917г Правительство провело земскую реформу. Было объявлено о прекращении всякой сословной, национальной и религиозной дискриминации, признано право Польши и Финляндии на независимость, обещана автономия национальным меньшинствам с предоставлением им всех гражданских прав. Для упорядочения отношений рабочих и предпринимателей были созданы Министерство труда, «примирительные камеры», биржы труда. Временное Правительство прежде всего пыталось усилить государственное регулирование производство. По госзаказам работала промышленность . В августе была введена монополия на «твердое минеральное топливо Донбасса».  Так Правительство пыталось организовать систему общегосударственного учета и распределения заказов по важнейшим отраслям промышленности. Удорожание в топливе усугубило кризис в промышленности и на транспорте.  Что касается аграрной реформы, то был принят закон «об охране посевов».  Первый Всероссийский съезд крестьянских депутатов постановил передать все земли  в ведение местных земельных комитетов. Сразу после Февральской революции при министерстве земледелия был создан продовольственный комитет. По его представлению правительство приняло постановление о торговой монополии на хлеб. В сфере финансовой и налоговой политики правительство продолжало курс прежней власти. Много тратилось на ведение войны. Дефицит бюджета покрывался за счет внутренних и внешних займов, увеличения налогов. В конце марта выпущен долгосрочный заем «заем свободы». Для пополнения казны были введены казенные монополии, повышены цены на табак, спички, керосин. Увеличивались косвенные налоги. Была проведена денежная эмиссия. 26 апреля 1917г были выпущены думские деньги. Очередная эмиссия была в сентябре того же года. Тогда были выпущены так называемые «керенки». Обе эмиссии привели к дальнейшему падению курса рубля и росту цен. Таким образом, экономическая и финансовая политика Внешнего правительства не увенчались успехом. В стране нарастал экономический кризис. </w:t>
      </w:r>
    </w:p>
    <w:p w:rsidR="004270F0" w:rsidRPr="00DE0B98" w:rsidRDefault="004270F0">
      <w:pPr>
        <w:suppressAutoHyphens w:val="0"/>
        <w:rPr>
          <w:rFonts w:asciiTheme="majorHAnsi" w:eastAsiaTheme="majorEastAsia" w:hAnsiTheme="majorHAnsi" w:cstheme="majorBidi"/>
          <w:b/>
          <w:bCs/>
          <w:sz w:val="32"/>
          <w:szCs w:val="32"/>
        </w:rPr>
      </w:pPr>
      <w:r w:rsidRPr="00DE0B98">
        <w:br w:type="page"/>
      </w:r>
    </w:p>
    <w:p w:rsidR="000E2EC6" w:rsidRPr="00DE0B98" w:rsidRDefault="000E2EC6" w:rsidP="000E2EC6">
      <w:pPr>
        <w:pStyle w:val="1"/>
        <w:ind w:left="-1134"/>
        <w:rPr>
          <w:color w:val="auto"/>
        </w:rPr>
      </w:pPr>
      <w:bookmarkStart w:id="36" w:name="_Toc185963319"/>
      <w:r w:rsidRPr="00DE0B98">
        <w:rPr>
          <w:color w:val="auto"/>
        </w:rPr>
        <w:lastRenderedPageBreak/>
        <w:t>Октябрьскаяреволюция 1917 г.: причины, сущность и последствия. Первыепреобразованиясоветскойвласти (довесны 1918 г.)</w:t>
      </w:r>
      <w:bookmarkEnd w:id="36"/>
    </w:p>
    <w:p w:rsidR="000E2EC6" w:rsidRPr="006F343C" w:rsidRDefault="000E2EC6" w:rsidP="000E2EC6">
      <w:pPr>
        <w:ind w:left="-1134"/>
      </w:pPr>
      <w:r w:rsidRPr="006F343C">
        <w:t>Осуществляя демократические преобразования, Временное правительство в то же время проявляло медлительность в решении самых неотложных задач, таких как аграрная реформа, созыв Учредительного собрания, заключение мира с Германией. Усилилось крестьянское движение: крестьяне захватывали землю, грабили и сжигали помещичьи усадьбы, убивали их владельцев. Росло недовольство рабочих: продолжала падать р</w:t>
      </w:r>
      <w:r>
        <w:t>е</w:t>
      </w:r>
      <w:r w:rsidRPr="006F343C">
        <w:t>альная зар.плата, из-за массовых локаутов возрастала безработица, расшатывалась трудовая дисциплина. Затягивался созыв</w:t>
      </w:r>
      <w:r w:rsidRPr="005B0B13">
        <w:t xml:space="preserve"> Учредительного собрания</w:t>
      </w:r>
      <w:r w:rsidRPr="006F343C">
        <w:t>,</w:t>
      </w:r>
      <w:r w:rsidRPr="005B0B13">
        <w:t xml:space="preserve"> обостр</w:t>
      </w:r>
      <w:r w:rsidRPr="006F343C">
        <w:t>ились противоречия</w:t>
      </w:r>
      <w:r w:rsidRPr="005B0B13">
        <w:t xml:space="preserve"> Двоевластия (Временное правительство – Советы рабоче-крестьянских и солдатских депутатов)</w:t>
      </w:r>
      <w:r w:rsidRPr="006F343C">
        <w:t>.Упал авторитет</w:t>
      </w:r>
      <w:r w:rsidRPr="005B0B13">
        <w:t xml:space="preserve"> Временного прав</w:t>
      </w:r>
      <w:r>
        <w:t xml:space="preserve">ительства и одновременно </w:t>
      </w:r>
      <w:r w:rsidRPr="006F343C">
        <w:t>усил</w:t>
      </w:r>
      <w:r w:rsidRPr="005B0B13">
        <w:t>и</w:t>
      </w:r>
      <w:r w:rsidRPr="006F343C">
        <w:t>лись позиции</w:t>
      </w:r>
      <w:r w:rsidRPr="005B0B13">
        <w:t xml:space="preserve"> большевиков в Советах после поражения правых радикалов (корниловщины) в августе 1917 г.</w:t>
      </w:r>
      <w:r w:rsidRPr="006F343C">
        <w:t xml:space="preserve"> Лидеры</w:t>
      </w:r>
      <w:r w:rsidRPr="005B0B13">
        <w:t xml:space="preserve"> партии большевиков </w:t>
      </w:r>
      <w:r w:rsidRPr="006F343C">
        <w:t xml:space="preserve">предложили варианты </w:t>
      </w:r>
      <w:r w:rsidRPr="005B0B13">
        <w:t>безотлагательного и кардинального решения острейших проблем общественного развития в России</w:t>
      </w:r>
      <w:r w:rsidRPr="006F343C">
        <w:t xml:space="preserve">. </w:t>
      </w:r>
    </w:p>
    <w:p w:rsidR="000E2EC6" w:rsidRPr="006F343C" w:rsidRDefault="000E2EC6" w:rsidP="000E2EC6">
      <w:pPr>
        <w:ind w:left="-1134"/>
      </w:pPr>
      <w:r w:rsidRPr="006F343C">
        <w:t>Подготовку вооруженного</w:t>
      </w:r>
      <w:r>
        <w:t xml:space="preserve"> восстания проводили Военная ор</w:t>
      </w:r>
      <w:r w:rsidRPr="006F343C">
        <w:t>г</w:t>
      </w:r>
      <w:r>
        <w:t>а</w:t>
      </w:r>
      <w:r w:rsidRPr="006F343C">
        <w:t>низация при ЦК РСДРП(б) и Военно-революционный комитет при Петросовете. В их распоряжении было от 20 до 30 тыс. чел. Вечером 24 октября 1917 отряды К</w:t>
      </w:r>
      <w:r>
        <w:t>р</w:t>
      </w:r>
      <w:r w:rsidRPr="006F343C">
        <w:t xml:space="preserve">асной Гвардии заняли мосты, почту, телеграф, вокзалы. В течении нескольких часов город был в руках восставших. В это время в Зимнем дворце продолжало заседать Временное правительство. Общим захватом Петрограда занимался Троцкий. В ночь с 25 на 26 октября отряды ВРК под командованием Антонова-Овсеенко заняли Зимний дворец. Члены Временного правительства были арестованы и отправлены в Петропавловскую крепость. </w:t>
      </w:r>
    </w:p>
    <w:p w:rsidR="000E2EC6" w:rsidRPr="006F343C" w:rsidRDefault="000E2EC6" w:rsidP="000E2EC6">
      <w:pPr>
        <w:ind w:left="-1134"/>
      </w:pPr>
      <w:r w:rsidRPr="006F343C">
        <w:t>Органы новой власти были сформированы на II Всероссийском съезде Советов, открывшемся 25 Октября 1917. На нем было 60% большевиков. Первым же делом были приняты (26 окт. 1917):</w:t>
      </w:r>
    </w:p>
    <w:p w:rsidR="000E2EC6" w:rsidRPr="006F343C" w:rsidRDefault="000E2EC6" w:rsidP="000E2EC6">
      <w:pPr>
        <w:ind w:left="-1134"/>
      </w:pPr>
      <w:r w:rsidRPr="006F343C">
        <w:t>Декрет о мире: заключен мир с Германией без аннексий и контрибуций на невыгодных для России условиях.</w:t>
      </w:r>
    </w:p>
    <w:p w:rsidR="000E2EC6" w:rsidRPr="006F343C" w:rsidRDefault="000E2EC6" w:rsidP="000E2EC6">
      <w:pPr>
        <w:ind w:left="-1134"/>
      </w:pPr>
      <w:r w:rsidRPr="006F343C">
        <w:t xml:space="preserve">Декрет о земле: конфискация помещичьих земель, отмена частной собственности на землю, национализация земли, запрет на  применение наемного труда. </w:t>
      </w:r>
    </w:p>
    <w:p w:rsidR="000E2EC6" w:rsidRPr="006F343C" w:rsidRDefault="000E2EC6" w:rsidP="000E2EC6">
      <w:pPr>
        <w:ind w:left="-1134"/>
      </w:pPr>
      <w:r w:rsidRPr="006F343C">
        <w:t xml:space="preserve">Декрет о власти: высшим законодательным, распорядительным и контролирующим органом в период между съездами Советов стал Всероссийский Центральный Исполнительный Комитет (Каменев). Центральным органом гос. Управления стал Совет Народных Комиссаров (председатель – Ленин, нарком иностранных дел – Троцкий, нарком по делам национальностей – Сталин). Решения по гос. Вопросам принимались сначала в Политбюро ЦК РСДРП(б), а затем передавались в СНК для оформления в качестве декретов. Для борьбы с врагами революции была создана Всероссийская чрезвычайная комиссия (Дзержинский). </w:t>
      </w:r>
    </w:p>
    <w:p w:rsidR="000E2EC6" w:rsidRPr="006F343C" w:rsidRDefault="000E2EC6" w:rsidP="000E2EC6">
      <w:pPr>
        <w:ind w:left="-1134"/>
      </w:pPr>
      <w:r w:rsidRPr="006F343C">
        <w:t>3 января 1918 – Декларация прав трудящегося и эксплуатируемого народа: формировании армии на добровольной основе, привлечение кадров из царской армии, Россия объявлялась республикой Совета рабочих, солдатских и крестьянских депутатов, уничтожение эксплуатации человека человеком, отмена частной собственности, национализация банков, введение всеобщей трудовой повинности, стремление к миру без аннексий и контрибуций, аннулирование царских долгов.</w:t>
      </w:r>
    </w:p>
    <w:p w:rsidR="000E2EC6" w:rsidRPr="005B0B13" w:rsidRDefault="000E2EC6" w:rsidP="000E2EC6">
      <w:pPr>
        <w:ind w:left="-1134"/>
      </w:pPr>
      <w:r w:rsidRPr="006F343C">
        <w:t>2 Ноября 1917 – Декларация прав народов России: равенство и суверенность народов, право на самоопределение, отмена национальных ограничений.</w:t>
      </w:r>
    </w:p>
    <w:p w:rsidR="000E2EC6" w:rsidRPr="006F343C" w:rsidRDefault="000E2EC6" w:rsidP="000E2EC6">
      <w:pPr>
        <w:ind w:left="-1134"/>
      </w:pPr>
      <w:r w:rsidRPr="006F343C">
        <w:t>Для руководства экономикой был создан Высший Совет народного хозяйства(Осинский).</w:t>
      </w:r>
    </w:p>
    <w:p w:rsidR="000E2EC6" w:rsidRDefault="000E2EC6" w:rsidP="000E2EC6">
      <w:pPr>
        <w:ind w:left="-1134"/>
      </w:pPr>
      <w:r w:rsidRPr="006F343C">
        <w:t>Выборы в Учредительное собрание состоялись 12 ноября 1917 на основе всеобщего избирательного права. Большевики набрали всего 25%</w:t>
      </w:r>
      <w:r>
        <w:t>.</w:t>
      </w:r>
    </w:p>
    <w:p w:rsidR="000E2EC6" w:rsidRDefault="000E2EC6" w:rsidP="000E2EC6">
      <w:pPr>
        <w:ind w:left="-1134"/>
      </w:pPr>
      <w:r>
        <w:t>5 января 1918 – день открытия Учредительного собрания. (председатель – Чернов), в пятом часу большевики покинули собрание, а вскоре Дыбенко отдал приказ солдату Железнякову разогнать Учредительное собрание. («Караул устал!»).</w:t>
      </w:r>
    </w:p>
    <w:p w:rsidR="000E2EC6" w:rsidRDefault="000E2EC6" w:rsidP="000E2EC6">
      <w:pPr>
        <w:ind w:left="-1134"/>
      </w:pPr>
      <w:r>
        <w:t>6 января 1918 – Ленин подписывает декрет о роспуске Учредительного собрания.</w:t>
      </w:r>
    </w:p>
    <w:p w:rsidR="000E2EC6" w:rsidRPr="006F343C" w:rsidRDefault="000E2EC6" w:rsidP="000E2EC6">
      <w:pPr>
        <w:ind w:left="-1134"/>
      </w:pPr>
      <w:r>
        <w:t>3 марта 1918 – подписание Брестского мирного договора с Германией.</w:t>
      </w:r>
    </w:p>
    <w:p w:rsidR="000E2EC6" w:rsidRPr="00DE0B98" w:rsidRDefault="000E2EC6" w:rsidP="000E2EC6">
      <w:pPr>
        <w:pStyle w:val="1"/>
        <w:ind w:left="-1134"/>
        <w:rPr>
          <w:color w:val="auto"/>
        </w:rPr>
      </w:pPr>
      <w:r w:rsidRPr="00DE0B98">
        <w:rPr>
          <w:color w:val="auto"/>
        </w:rPr>
        <w:br w:type="page"/>
      </w:r>
    </w:p>
    <w:p w:rsidR="003E698F" w:rsidRPr="00956847" w:rsidRDefault="003E698F" w:rsidP="00956847">
      <w:pPr>
        <w:pStyle w:val="1"/>
        <w:ind w:left="-1134"/>
        <w:rPr>
          <w:color w:val="auto"/>
        </w:rPr>
      </w:pPr>
      <w:bookmarkStart w:id="37" w:name="_Toc185963320"/>
      <w:r w:rsidRPr="00956847">
        <w:rPr>
          <w:color w:val="auto"/>
        </w:rPr>
        <w:lastRenderedPageBreak/>
        <w:t>Гражданская война: причины, социальные силы  и итоги.</w:t>
      </w:r>
      <w:bookmarkEnd w:id="37"/>
    </w:p>
    <w:p w:rsidR="003E698F" w:rsidRPr="00E25F3C" w:rsidRDefault="003E698F" w:rsidP="003E698F">
      <w:pPr>
        <w:ind w:left="-1134"/>
        <w:rPr>
          <w:b/>
        </w:rPr>
      </w:pPr>
      <w:r w:rsidRPr="00E25F3C">
        <w:rPr>
          <w:b/>
        </w:rPr>
        <w:t>Причины:</w:t>
      </w:r>
    </w:p>
    <w:p w:rsidR="003E698F" w:rsidRPr="003E698F" w:rsidRDefault="003E698F" w:rsidP="003E698F">
      <w:pPr>
        <w:ind w:left="-1134"/>
      </w:pPr>
      <w:r w:rsidRPr="003E698F">
        <w:t xml:space="preserve"> внешние: иностранная военная интервенция, которая способствовала затягиванию войны, умножила жертвы;</w:t>
      </w:r>
    </w:p>
    <w:p w:rsidR="003E698F" w:rsidRPr="003E698F" w:rsidRDefault="003E698F" w:rsidP="003E698F">
      <w:pPr>
        <w:ind w:left="-1134"/>
      </w:pPr>
      <w:r w:rsidRPr="003E698F">
        <w:t xml:space="preserve"> внутренние: </w:t>
      </w:r>
    </w:p>
    <w:p w:rsidR="003E698F" w:rsidRPr="003E698F" w:rsidRDefault="003E698F" w:rsidP="003E698F">
      <w:pPr>
        <w:ind w:left="-1134"/>
      </w:pPr>
      <w:r w:rsidRPr="003E698F">
        <w:t>-раскол общества, накопившиеся ненависть, ожесточение между различными группами населения, обостренные войной и двумя революциями, при которых сохранить гражданский мир было чрезвычайно трудно,</w:t>
      </w:r>
    </w:p>
    <w:p w:rsidR="003E698F" w:rsidRPr="003E698F" w:rsidRDefault="003E698F" w:rsidP="003E698F">
      <w:pPr>
        <w:ind w:left="-1134"/>
      </w:pPr>
      <w:r w:rsidRPr="003E698F">
        <w:t xml:space="preserve"> -борьба свергнутых имущих классов с большевиками, </w:t>
      </w:r>
    </w:p>
    <w:p w:rsidR="003E698F" w:rsidRPr="003E698F" w:rsidRDefault="003E698F" w:rsidP="003E698F">
      <w:pPr>
        <w:ind w:left="-1134"/>
      </w:pPr>
      <w:r w:rsidRPr="003E698F">
        <w:t xml:space="preserve">-политика большевиков после Октябрьской революции, </w:t>
      </w:r>
    </w:p>
    <w:p w:rsidR="003E698F" w:rsidRPr="003E698F" w:rsidRDefault="003E698F" w:rsidP="003E698F">
      <w:pPr>
        <w:ind w:left="-1134"/>
      </w:pPr>
      <w:r w:rsidRPr="003E698F">
        <w:t xml:space="preserve">-наличие двух противостоящих сил, имеющих свои идеи, лозунги, а также оружия и снаряжения, базовые территории и поддержки со стороны определенных социальных сил: красные защищали завоевания революции, боролись против эксплуатации, за построение справедливого гуманного общества, белые стремились вернуть утраченную власть и частную собственность, привилегии высших классов, </w:t>
      </w:r>
    </w:p>
    <w:p w:rsidR="003E698F" w:rsidRPr="003E698F" w:rsidRDefault="003E698F" w:rsidP="003E698F">
      <w:pPr>
        <w:ind w:left="-1134"/>
      </w:pPr>
      <w:r w:rsidRPr="003E698F">
        <w:t>-разгон большевиками Учредительного собрания, которое было лозунгом РСДРП долгие годы и вера в которое была очень велика у широких демократических слоёв населения</w:t>
      </w:r>
    </w:p>
    <w:p w:rsidR="003E698F" w:rsidRPr="00E25F3C" w:rsidRDefault="003E698F" w:rsidP="003E698F">
      <w:pPr>
        <w:ind w:left="-1134"/>
        <w:rPr>
          <w:b/>
        </w:rPr>
      </w:pPr>
      <w:r w:rsidRPr="00E25F3C">
        <w:rPr>
          <w:b/>
        </w:rPr>
        <w:t>Этапы:</w:t>
      </w:r>
    </w:p>
    <w:p w:rsidR="003E698F" w:rsidRPr="003E698F" w:rsidRDefault="003E698F" w:rsidP="003E698F">
      <w:pPr>
        <w:ind w:left="-1134"/>
      </w:pPr>
      <w:r w:rsidRPr="003E698F">
        <w:t>1.</w:t>
      </w:r>
      <w:r w:rsidRPr="003E698F">
        <w:tab/>
        <w:t>Октябрь 17-ого года- Весна-лето 18-ого года</w:t>
      </w:r>
    </w:p>
    <w:p w:rsidR="003E698F" w:rsidRPr="003E698F" w:rsidRDefault="003E698F" w:rsidP="003E698F">
      <w:pPr>
        <w:ind w:left="-1134"/>
      </w:pPr>
      <w:r w:rsidRPr="003E698F">
        <w:t>Гражданская война еще не носит всеобщий характер. Нет постоянных фронтов и региональных вооруженных сил. Начало формирования программы белых.</w:t>
      </w:r>
    </w:p>
    <w:p w:rsidR="003E698F" w:rsidRPr="003E698F" w:rsidRDefault="003E698F" w:rsidP="003E698F">
      <w:pPr>
        <w:ind w:left="-1134"/>
      </w:pPr>
      <w:r w:rsidRPr="003E698F">
        <w:t>2.</w:t>
      </w:r>
      <w:r w:rsidRPr="003E698F">
        <w:tab/>
        <w:t>весна-лето 18-ого года- конец 20-ого.</w:t>
      </w:r>
    </w:p>
    <w:p w:rsidR="003E698F" w:rsidRPr="003E698F" w:rsidRDefault="003E698F" w:rsidP="003E698F">
      <w:pPr>
        <w:ind w:left="-1134"/>
      </w:pPr>
      <w:r w:rsidRPr="003E698F">
        <w:t>Масштабный характер гражданской войны. Образование фронтов, война втягивает все общество. В мае 18-ого года большевики устанавливают продовольственную диктатуру. Жесткий уравнительный принцип уравнения земли.</w:t>
      </w:r>
    </w:p>
    <w:p w:rsidR="003E698F" w:rsidRPr="00E25F3C" w:rsidRDefault="003E698F" w:rsidP="003E698F">
      <w:pPr>
        <w:ind w:left="-1134"/>
        <w:rPr>
          <w:b/>
        </w:rPr>
      </w:pPr>
      <w:r w:rsidRPr="00E25F3C">
        <w:rPr>
          <w:b/>
        </w:rPr>
        <w:t>Причины победы большевиков:</w:t>
      </w:r>
    </w:p>
    <w:p w:rsidR="003E698F" w:rsidRPr="003E698F" w:rsidRDefault="003E698F" w:rsidP="003E698F">
      <w:pPr>
        <w:ind w:left="-1134"/>
      </w:pPr>
      <w:r w:rsidRPr="003E698F">
        <w:t>1.Стремление лидеров белого движения к восстановлению ненавистных народу старых порядков, власти помещиков и буржуев</w:t>
      </w:r>
    </w:p>
    <w:p w:rsidR="003E698F" w:rsidRPr="003E698F" w:rsidRDefault="003E698F" w:rsidP="003E698F">
      <w:pPr>
        <w:ind w:left="-1134"/>
      </w:pPr>
      <w:r w:rsidRPr="003E698F">
        <w:t>2.Разрозненность белого движения; оно действовало на окраинах страны, среди его вождей не было опытных политиков, не было лидера. Так же не было программы</w:t>
      </w:r>
    </w:p>
    <w:p w:rsidR="003E698F" w:rsidRPr="003E698F" w:rsidRDefault="003E698F" w:rsidP="003E698F">
      <w:pPr>
        <w:ind w:left="-1134"/>
      </w:pPr>
      <w:r w:rsidRPr="003E698F">
        <w:t>3.Организаторская, политическая, идеологическая деятельность правящей коммунистической партии, которая, с одной стороны, выдвинула привлекательные для народа лозунги, а с другой — развернула массовый террор против всех, не согласных с ее политикой;</w:t>
      </w:r>
    </w:p>
    <w:p w:rsidR="003E698F" w:rsidRPr="003E698F" w:rsidRDefault="003E698F" w:rsidP="003E698F">
      <w:pPr>
        <w:ind w:left="-1134"/>
      </w:pPr>
      <w:r w:rsidRPr="003E698F">
        <w:t>4.Создание советским руководством за короткий срок боеспособной Красной Армии, в которую были мобилизованы свыше 70 тыс. офицеров бывшей царской армии;</w:t>
      </w:r>
    </w:p>
    <w:p w:rsidR="003E698F" w:rsidRPr="003E698F" w:rsidRDefault="003E698F" w:rsidP="003E698F">
      <w:pPr>
        <w:ind w:left="-1134"/>
      </w:pPr>
      <w:r w:rsidRPr="003E698F">
        <w:t>5.Массовый героизм и самопожертвование трудящихся, которые были убеждены, что сражаются за светлое будущее;</w:t>
      </w:r>
    </w:p>
    <w:p w:rsidR="003E698F" w:rsidRPr="003E698F" w:rsidRDefault="003E698F" w:rsidP="003E698F">
      <w:pPr>
        <w:ind w:left="-1134"/>
      </w:pPr>
      <w:r w:rsidRPr="003E698F">
        <w:t>6.Массовое сопротивление белогвардейским режимам со стороны населения (стачки, саботаж, восстания, партизанское движение), зачастую организованное подпольными большевистскими группами;</w:t>
      </w:r>
    </w:p>
    <w:p w:rsidR="003E698F" w:rsidRPr="003E698F" w:rsidRDefault="003E698F" w:rsidP="003E698F">
      <w:pPr>
        <w:ind w:left="-1134"/>
      </w:pPr>
      <w:r w:rsidRPr="003E698F">
        <w:t>7.Международная солидарность и поддержка трудящихся многих стран мира в разных формах. Особенно массовыми были выступления за отзыв войск интервентов, за прекращение помощи белому движению. Наиболее популярным был лозунг «Руки прочь от Советской России!» Немало трудящихся зарубежных стран сражались в интернациональных частях Красной Армии.</w:t>
      </w:r>
    </w:p>
    <w:p w:rsidR="003E698F" w:rsidRPr="003E698F" w:rsidRDefault="003E698F" w:rsidP="003E698F">
      <w:pPr>
        <w:ind w:left="-1134"/>
      </w:pPr>
      <w:r w:rsidRPr="003E698F">
        <w:t>8.Белое движение было малочисленным и имело меньшую поддержку в обществе.</w:t>
      </w:r>
    </w:p>
    <w:p w:rsidR="003E698F" w:rsidRPr="003E698F" w:rsidRDefault="003E698F" w:rsidP="003E698F">
      <w:pPr>
        <w:ind w:left="-1134"/>
      </w:pPr>
      <w:r w:rsidRPr="003E698F">
        <w:t>9.Разница между красной и белой армиями была 3 млн</w:t>
      </w:r>
    </w:p>
    <w:p w:rsidR="003E698F" w:rsidRDefault="003E698F">
      <w:pPr>
        <w:suppressAutoHyphens w:val="0"/>
        <w:rPr>
          <w:rFonts w:asciiTheme="majorHAnsi" w:eastAsiaTheme="majorEastAsia" w:hAnsiTheme="majorHAnsi" w:cstheme="majorBidi"/>
          <w:b/>
          <w:bCs/>
          <w:color w:val="345A8A" w:themeColor="accent1" w:themeShade="B5"/>
          <w:sz w:val="32"/>
          <w:szCs w:val="32"/>
        </w:rPr>
      </w:pPr>
      <w:r>
        <w:br w:type="page"/>
      </w:r>
    </w:p>
    <w:p w:rsidR="003E698F" w:rsidRPr="00956847" w:rsidRDefault="003E698F" w:rsidP="00956847">
      <w:pPr>
        <w:pStyle w:val="1"/>
        <w:ind w:left="-1134"/>
        <w:rPr>
          <w:color w:val="auto"/>
        </w:rPr>
      </w:pPr>
      <w:bookmarkStart w:id="38" w:name="_Toc185963321"/>
      <w:r w:rsidRPr="00956847">
        <w:rPr>
          <w:color w:val="auto"/>
        </w:rPr>
        <w:lastRenderedPageBreak/>
        <w:t>Политика «военного коммунизма»: содержание и последствия.</w:t>
      </w:r>
      <w:bookmarkEnd w:id="38"/>
    </w:p>
    <w:p w:rsidR="003E698F" w:rsidRPr="003E698F" w:rsidRDefault="003E698F" w:rsidP="003E698F">
      <w:pPr>
        <w:pStyle w:val="a3"/>
        <w:ind w:left="-1134"/>
        <w:rPr>
          <w:sz w:val="22"/>
          <w:szCs w:val="22"/>
        </w:rPr>
      </w:pPr>
      <w:r w:rsidRPr="003E698F">
        <w:rPr>
          <w:rStyle w:val="a5"/>
          <w:sz w:val="22"/>
          <w:szCs w:val="22"/>
        </w:rPr>
        <w:t>Военный коммунизм</w:t>
      </w:r>
      <w:r w:rsidRPr="003E698F">
        <w:rPr>
          <w:sz w:val="22"/>
          <w:szCs w:val="22"/>
        </w:rPr>
        <w:t xml:space="preserve"> - это экономическая и социальная политика Советского государства в условиях разрухи, гражданской войны и мобилизации всех сил и ресурсов на оборону.</w:t>
      </w:r>
    </w:p>
    <w:p w:rsidR="003E698F" w:rsidRPr="003E698F" w:rsidRDefault="003E698F" w:rsidP="003E698F">
      <w:pPr>
        <w:pStyle w:val="a3"/>
        <w:ind w:left="-1134"/>
        <w:rPr>
          <w:sz w:val="22"/>
          <w:szCs w:val="22"/>
        </w:rPr>
      </w:pPr>
      <w:r w:rsidRPr="003E698F">
        <w:rPr>
          <w:sz w:val="22"/>
          <w:szCs w:val="22"/>
        </w:rPr>
        <w:t>В условиях разрухи и военной опасности Советское правительство начинает осуществлять мероприятия по превращению республики в единый военный лагерь. 2.09.1918 г. ВЦИК принял соответствующее постановление, провозгласив лозунг «Все для фронта, все для победы над врагом!».</w:t>
      </w:r>
    </w:p>
    <w:p w:rsidR="003E698F" w:rsidRPr="003E698F" w:rsidRDefault="003E698F" w:rsidP="003E698F">
      <w:pPr>
        <w:pStyle w:val="a3"/>
        <w:ind w:left="-1134"/>
        <w:rPr>
          <w:sz w:val="22"/>
          <w:szCs w:val="22"/>
        </w:rPr>
      </w:pPr>
      <w:r w:rsidRPr="003E698F">
        <w:rPr>
          <w:sz w:val="22"/>
          <w:szCs w:val="22"/>
        </w:rPr>
        <w:t>Начало политики военного коммунизма положили два основных решения, принятых в начале лета 1918 г. - о реквизициях зерна в деревне и о широкой национализации промышленности. Кроме транспорта и крупных промышленных предприятий, была национализирована средняя промышленность, и даже большая часть мелкой. ВСНХ и созданные при нем главки строго централизовали управление промышленностью, производство и распределение.</w:t>
      </w:r>
    </w:p>
    <w:p w:rsidR="003E698F" w:rsidRPr="003E698F" w:rsidRDefault="003E698F" w:rsidP="003E698F">
      <w:pPr>
        <w:pStyle w:val="a3"/>
        <w:ind w:left="-1134"/>
        <w:rPr>
          <w:sz w:val="22"/>
          <w:szCs w:val="22"/>
        </w:rPr>
      </w:pPr>
      <w:r w:rsidRPr="003E698F">
        <w:rPr>
          <w:sz w:val="22"/>
          <w:szCs w:val="22"/>
        </w:rPr>
        <w:t xml:space="preserve">Осенью 1918 г. была повсеместно </w:t>
      </w:r>
      <w:r w:rsidRPr="003E698F">
        <w:rPr>
          <w:rStyle w:val="a5"/>
          <w:sz w:val="22"/>
          <w:szCs w:val="22"/>
        </w:rPr>
        <w:t>ликвидирована свободная частная торговля</w:t>
      </w:r>
      <w:r w:rsidRPr="003E698F">
        <w:rPr>
          <w:sz w:val="22"/>
          <w:szCs w:val="22"/>
        </w:rPr>
        <w:t>. Она была заменена централизованным государственным распределением, через карточную систему. Сосредоточение всех экономических функций (управление, распределение, снабжение) в государственном аппарате вызвало рост бюрократизма, резкое увеличение численности управленцев. Так начали складываться элементы командно-административной системы.</w:t>
      </w:r>
    </w:p>
    <w:p w:rsidR="003E698F" w:rsidRPr="003E698F" w:rsidRDefault="003E698F" w:rsidP="003E698F">
      <w:pPr>
        <w:pStyle w:val="a3"/>
        <w:ind w:left="-1134"/>
        <w:rPr>
          <w:sz w:val="22"/>
          <w:szCs w:val="22"/>
        </w:rPr>
      </w:pPr>
      <w:r w:rsidRPr="003E698F">
        <w:rPr>
          <w:sz w:val="22"/>
          <w:szCs w:val="22"/>
        </w:rPr>
        <w:t>11 января 1919 г. - Декрет СНК о продовольственной разверстке (мера, ставшая главной причиной недовольства и бедствий крестьянства, усиления классовой борьбы и репрессий на селе). На продразверстку и дефицит товаров крестьяне отреагировали сокращением посевных площадей (на 35-60%) и возвращением к натуральному хозяйству.</w:t>
      </w:r>
    </w:p>
    <w:p w:rsidR="003E698F" w:rsidRPr="003E698F" w:rsidRDefault="003E698F" w:rsidP="003E698F">
      <w:pPr>
        <w:pStyle w:val="a3"/>
        <w:ind w:left="-1134"/>
        <w:rPr>
          <w:sz w:val="22"/>
          <w:szCs w:val="22"/>
        </w:rPr>
      </w:pPr>
      <w:r w:rsidRPr="003E698F">
        <w:rPr>
          <w:sz w:val="22"/>
          <w:szCs w:val="22"/>
        </w:rPr>
        <w:t xml:space="preserve">Провозгласив лозунг "Кто не работает, тот не ест", Советская власть ввела </w:t>
      </w:r>
      <w:r w:rsidRPr="003E698F">
        <w:rPr>
          <w:rStyle w:val="a5"/>
          <w:sz w:val="22"/>
          <w:szCs w:val="22"/>
        </w:rPr>
        <w:t>всеобщую трудовую повинность</w:t>
      </w:r>
      <w:r w:rsidRPr="003E698F">
        <w:rPr>
          <w:sz w:val="22"/>
          <w:szCs w:val="22"/>
        </w:rPr>
        <w:t xml:space="preserve"> и трудовую мобилизацию населения для выполнения работ общегосударственного значения: лесозаготовительных, дорожных, строительных и т.д. Мобилизация на трудовую повинность граждан с 16 до 50 лет приравнивалось к мобилизации в армию.</w:t>
      </w:r>
    </w:p>
    <w:p w:rsidR="003E698F" w:rsidRPr="003E698F" w:rsidRDefault="003E698F" w:rsidP="003E698F">
      <w:pPr>
        <w:pStyle w:val="a3"/>
        <w:ind w:left="-1134"/>
        <w:rPr>
          <w:sz w:val="22"/>
          <w:szCs w:val="22"/>
        </w:rPr>
      </w:pPr>
      <w:r w:rsidRPr="003E698F">
        <w:rPr>
          <w:sz w:val="22"/>
          <w:szCs w:val="22"/>
        </w:rPr>
        <w:t>Введение трудовой повинности повлияло на решение проблемы заработной платы. Первые эксперименты Советской власти в этой области перечеркнула инфляция. Чтобы обеспечить существование рабочего, государство пыталось компенсировать зарплату «натурой», выдавая вместо денег продуктовый паек, талоны на питание в столовой, предметы первой необходимости. В зарплате была введена уравниловка.</w:t>
      </w:r>
    </w:p>
    <w:p w:rsidR="003E698F" w:rsidRPr="003E698F" w:rsidRDefault="003E698F" w:rsidP="003E698F">
      <w:pPr>
        <w:pStyle w:val="a3"/>
        <w:ind w:left="-1134"/>
        <w:rPr>
          <w:sz w:val="22"/>
          <w:szCs w:val="22"/>
        </w:rPr>
      </w:pPr>
      <w:r w:rsidRPr="003E698F">
        <w:rPr>
          <w:sz w:val="22"/>
          <w:szCs w:val="22"/>
        </w:rPr>
        <w:t>Вторая половина 1920 г. -- бесплатный транспорт, жилье, коммунальные услуги. Логическим продолжением этой экономической политики стало фактическое упразднение товарно-денежных отношений. Сначала была запрещена свободная продажа продовольствия, затем других товаров народного потребления. Однако, несмотря на все запреты, нелегальная рыночная торговля продолжала существовать.</w:t>
      </w:r>
    </w:p>
    <w:p w:rsidR="003E698F" w:rsidRPr="003E698F" w:rsidRDefault="003E698F" w:rsidP="003E698F">
      <w:pPr>
        <w:pStyle w:val="a3"/>
        <w:ind w:left="-1134"/>
        <w:rPr>
          <w:sz w:val="22"/>
          <w:szCs w:val="22"/>
        </w:rPr>
      </w:pPr>
      <w:r w:rsidRPr="003E698F">
        <w:rPr>
          <w:sz w:val="22"/>
          <w:szCs w:val="22"/>
        </w:rPr>
        <w:t>Таким образом, основными целями политики военного коммунизма были предельная концентрация людских и материальных ресурсов, их наилучшее использование для борьбы с внутренними и внешними врагами. С одной стороны, эта политика стала вынужденным следствием войны, с другой - она не только противоречила практике любого государственного управления, но и утверждала диктатуру партии, способствовала усилению партийной власти, установления ею тоталитарного контроля. Военный коммунизм стал методом построения социализма в условиях гражданской войны. В какой-то мере эта цель оказалась достигнута - контрреволюция оказалась разгромлена.</w:t>
      </w:r>
    </w:p>
    <w:p w:rsidR="003E698F" w:rsidRPr="003E698F" w:rsidRDefault="003E698F" w:rsidP="003E698F">
      <w:pPr>
        <w:pStyle w:val="a3"/>
        <w:ind w:left="-1134"/>
        <w:rPr>
          <w:sz w:val="22"/>
          <w:szCs w:val="22"/>
        </w:rPr>
      </w:pPr>
      <w:r w:rsidRPr="003E698F">
        <w:rPr>
          <w:sz w:val="22"/>
          <w:szCs w:val="22"/>
        </w:rPr>
        <w:t>Но все это привело к крайне негативным последствиям. Была уничтожена первоначальная тенденция к демократии, самоуправлению, широкой автономии. Созданные в первые месяцы Советской власти органы рабочего контроля и управления третировались, уступали место централизованным методам; коллегиальность была заменена единоначалием. Вместо обобществления совершилось огосударствление, вместо народной демократии установилась жесточайшая диктатура, причем не класса, а партии. Справедливость оказалась подменена уравнительностью.</w:t>
      </w:r>
    </w:p>
    <w:p w:rsidR="003E698F" w:rsidRDefault="003E698F" w:rsidP="003E698F">
      <w:pPr>
        <w:pStyle w:val="1"/>
      </w:pPr>
      <w:r>
        <w:br w:type="page"/>
      </w:r>
    </w:p>
    <w:p w:rsidR="009D4B2C" w:rsidRPr="00956847" w:rsidRDefault="009D4B2C" w:rsidP="00956847">
      <w:pPr>
        <w:pStyle w:val="1"/>
        <w:ind w:left="-1134"/>
        <w:rPr>
          <w:color w:val="auto"/>
        </w:rPr>
      </w:pPr>
      <w:bookmarkStart w:id="39" w:name="_Toc185963322"/>
      <w:r w:rsidRPr="00956847">
        <w:rPr>
          <w:color w:val="auto"/>
        </w:rPr>
        <w:lastRenderedPageBreak/>
        <w:t>Сущность национальной политики большевиков. Причины и значение  создания СССР.</w:t>
      </w:r>
      <w:bookmarkEnd w:id="39"/>
    </w:p>
    <w:p w:rsidR="009D4B2C" w:rsidRPr="001B6344" w:rsidRDefault="009D4B2C" w:rsidP="009D4B2C">
      <w:pPr>
        <w:pStyle w:val="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34"/>
        <w:rPr>
          <w:color w:val="auto"/>
          <w:szCs w:val="24"/>
        </w:rPr>
      </w:pPr>
      <w:r w:rsidRPr="001B6344">
        <w:rPr>
          <w:color w:val="auto"/>
          <w:szCs w:val="24"/>
        </w:rPr>
        <w:t>Программа РСДРП по национальному вопросу отличается поверхностью и бездумным заимствованием из программ австрийских социалистов. Это: 1) право на самоопределение, 2) широкая областная автономия, 3) равенство больших и малых народов, 4) формирование рабочих организаций не по национальному, а по интернациональному признаку. По сути дела, это популистская программа, т.к., например, «право на самоопределение» никак не расшифровывается. Ленин говорил о нем, что оно может существовать, но не обязательно должно использоваться. «Равенство больших и малых народностей» невозможно. Эти тезисы были введены, чтобы найти поддержку в национальных окраинах России. Большевик Рязанов сказал: «Спасение партии большевиков заключается в направлении угнетенных наций на волков империализма». Ленин стремился к централизованной партии и централизованному государству. В работе «Культурно-национальная автономия» он писал: «Борьба против всякого национального гнета – безусловно, да. Борьба за всякое национальное развитие, за «национальную культуру» вообще – безусловно нет». В четвертой Думе большевики безуспешно пытались реализовать два проекта по национальному вопросу: «Проект закона об отмене всех ограничений прав евреев и всех вообще ограничений, связанных с происхождением или национальностью» и проект о «равноправии наций и защите прав нац. меньшинств». Но после прихода к власти, политика большевиков в основном носила декларативный характер. В «Декларации прав народов России» и в «Обращении к трудящимся мусульманам Востока» все те же общие слова без конкретного содержания: «добровольный и честный союз народов России» и т.д.</w:t>
      </w:r>
    </w:p>
    <w:p w:rsidR="009D4B2C" w:rsidRPr="001B6344" w:rsidRDefault="009D4B2C" w:rsidP="009D4B2C">
      <w:pPr>
        <w:pStyle w:val="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34"/>
        <w:rPr>
          <w:szCs w:val="24"/>
        </w:rPr>
      </w:pPr>
      <w:r w:rsidRPr="001B6344">
        <w:rPr>
          <w:b/>
          <w:color w:val="auto"/>
          <w:szCs w:val="24"/>
        </w:rPr>
        <w:t xml:space="preserve">Образование СССР: причины и принципы создания Союза. </w:t>
      </w:r>
      <w:r w:rsidRPr="001B6344">
        <w:rPr>
          <w:szCs w:val="24"/>
        </w:rPr>
        <w:t xml:space="preserve">В большинстве советских социалистических республик к 1921-1922 гг. у власти находились национальные коммунистические партии, входившие в состав РКПБ. В 1921 – 1922 гг. началось экономическое и политическое объединение советских республик в федеративный союз. В августе 1923 года ЦК РКПБ создало специальную комиссию по подготовке к пленуму ЦК проект по вопросу о федеративных взаимоотношениях между РСФСР и другими республиками. Подготовленный под руководством И.В. Сталина проект «автономизации» предполагал вхождение советских республик в состав РСФСР. Таким образом, советские республики должны были стать частью РСФСР. В.И. Ленин отверг этот проект и настоял на принятии идеи образования СССР  на началах равноправия всех «независимых» советских республик и соблюдения их суверенных прав. СССР возник в конце 1922 года.  Союз состоял из 4 республик: РСФСР, Украинской ССР, Белорусской ССР,  Закавказской Федерации (объединяла Армению, Грузию, Азербайджан). 30 декабря 1922 года </w:t>
      </w:r>
      <w:r w:rsidRPr="001B6344">
        <w:rPr>
          <w:szCs w:val="24"/>
          <w:lang w:val="en-US"/>
        </w:rPr>
        <w:t>I</w:t>
      </w:r>
      <w:r w:rsidRPr="001B6344">
        <w:rPr>
          <w:szCs w:val="24"/>
        </w:rPr>
        <w:t xml:space="preserve"> Съезд Советов ССР принял Декларацию и Договор об образовании Союза Советских Социалистических Республик,  где были зафиксированы принципы образования нового государства, избрал высший законодательный орган – Центральный исполнительный комитет (ЦИК). 31 декабря 1924 года </w:t>
      </w:r>
      <w:r w:rsidRPr="001B6344">
        <w:rPr>
          <w:szCs w:val="24"/>
          <w:lang w:val="en-US"/>
        </w:rPr>
        <w:t>II</w:t>
      </w:r>
      <w:r w:rsidRPr="001B6344">
        <w:rPr>
          <w:szCs w:val="24"/>
        </w:rPr>
        <w:t xml:space="preserve"> Всесоюзный съезд Советов принял первую Конституцию СССР. В Конституции был определен круг вопросов,  находящихся в ведении высших органов власти СССР: внешняя политика, границы, вооруженные силы, транспорт, связь, планирование народного хозяйства,  объявление войны и заключение мира. Формально каждая республика имела право выхода из Союза. Высшим органом власти является Всесоюзный съезд Советов, в промежутках между ними – ЦИК,  состоящий из двух палат: Совета Союза и Совета Национальностей. Несмотря на авансы, данные республикам, Конституция 1924 года «поощряла» постоянное вмешательство центральной власти в дела республик. Решения исходили из центра, он же контролировал периферийные власти. Вскоре в союз республик были приняты Узбекская и Туркменская ССР (1924 – 1925гг.). образование СССР способствовало укреплению коммунистического режима, усилению военной мощи страны, т.е. объединение для противостояния врагам.  </w:t>
      </w:r>
    </w:p>
    <w:p w:rsidR="009D4B2C" w:rsidRPr="00AF19F2" w:rsidRDefault="009D4B2C" w:rsidP="009D4B2C">
      <w:pPr>
        <w:pStyle w:val="a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rPr>
      </w:pPr>
    </w:p>
    <w:p w:rsidR="009D4B2C" w:rsidRDefault="009D4B2C" w:rsidP="009D4B2C">
      <w:pPr>
        <w:pStyle w:val="a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rPr>
      </w:pPr>
    </w:p>
    <w:p w:rsidR="009D4B2C" w:rsidRDefault="009D4B2C" w:rsidP="009D4B2C">
      <w:pPr>
        <w:pStyle w:val="a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rPr>
      </w:pPr>
    </w:p>
    <w:p w:rsidR="009D4B2C" w:rsidRDefault="009D4B2C" w:rsidP="009D4B2C">
      <w:pPr>
        <w:pStyle w:val="a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rPr>
      </w:pPr>
    </w:p>
    <w:p w:rsidR="009D4B2C" w:rsidRDefault="009D4B2C" w:rsidP="009D4B2C">
      <w:pPr>
        <w:pStyle w:val="a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rPr>
      </w:pPr>
    </w:p>
    <w:p w:rsidR="009D4B2C" w:rsidRDefault="009D4B2C" w:rsidP="009D4B2C">
      <w:pPr>
        <w:pStyle w:val="a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rPr>
      </w:pPr>
    </w:p>
    <w:p w:rsidR="009D4B2C" w:rsidRDefault="009D4B2C" w:rsidP="009D4B2C">
      <w:pPr>
        <w:pStyle w:val="a6"/>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b/>
        </w:rPr>
      </w:pPr>
    </w:p>
    <w:p w:rsidR="009D4B2C" w:rsidRPr="00956847" w:rsidRDefault="009D4B2C" w:rsidP="00956847">
      <w:pPr>
        <w:pStyle w:val="1"/>
        <w:ind w:left="-1134"/>
        <w:rPr>
          <w:color w:val="auto"/>
        </w:rPr>
      </w:pPr>
      <w:bookmarkStart w:id="40" w:name="_Toc185963323"/>
      <w:r w:rsidRPr="00956847">
        <w:rPr>
          <w:color w:val="auto"/>
        </w:rPr>
        <w:lastRenderedPageBreak/>
        <w:t>Новая экономическая политика: причины, сущность и последствия.</w:t>
      </w:r>
      <w:bookmarkEnd w:id="40"/>
    </w:p>
    <w:p w:rsidR="009D4B2C" w:rsidRDefault="009D4B2C" w:rsidP="009D4B2C">
      <w:pPr>
        <w:pStyle w:val="a7"/>
        <w:spacing w:after="240"/>
        <w:ind w:left="-1134"/>
        <w:rPr>
          <w:rFonts w:ascii="Times New Roman" w:hAnsi="Times New Roman"/>
          <w:color w:val="282D31"/>
          <w:sz w:val="22"/>
          <w:szCs w:val="22"/>
        </w:rPr>
      </w:pPr>
      <w:r w:rsidRPr="009D4B2C">
        <w:rPr>
          <w:rFonts w:ascii="Times New Roman" w:hAnsi="Times New Roman"/>
          <w:color w:val="282D31"/>
          <w:sz w:val="22"/>
          <w:szCs w:val="22"/>
        </w:rPr>
        <w:t xml:space="preserve">Сущность НЭПа заключалась в ограниченных рамках рыночной эк-ки при сохранении командных высот народного хоз-ва в руках партийного госаппарата. Тактической целью НЭПа стал выход из кризиса путем укрепления союза рабочих и крестьян.НЭП (новая экономическая политика 1921 - конец 20-х). НЭП - это политика компартии и советского государства в переходный период от капитализма к социализму. Получила название новой в отличие от политики военного коммунизма. 2). </w:t>
      </w:r>
      <w:r w:rsidRPr="009D4B2C">
        <w:rPr>
          <w:rFonts w:ascii="Times New Roman" w:hAnsi="Times New Roman"/>
          <w:b/>
          <w:color w:val="282D31"/>
          <w:sz w:val="22"/>
          <w:szCs w:val="22"/>
        </w:rPr>
        <w:t>Предпосылки и причины НЭПа.</w:t>
      </w:r>
      <w:r w:rsidRPr="009D4B2C">
        <w:rPr>
          <w:rFonts w:ascii="Times New Roman" w:hAnsi="Times New Roman"/>
          <w:color w:val="282D31"/>
          <w:sz w:val="22"/>
          <w:szCs w:val="22"/>
          <w:u w:val="single"/>
        </w:rPr>
        <w:t>Демографические предпосылки</w:t>
      </w:r>
      <w:r w:rsidRPr="009D4B2C">
        <w:rPr>
          <w:rFonts w:ascii="Times New Roman" w:hAnsi="Times New Roman"/>
          <w:color w:val="282D31"/>
          <w:sz w:val="22"/>
          <w:szCs w:val="22"/>
        </w:rPr>
        <w:t xml:space="preserve">: большие людские потери. </w:t>
      </w:r>
      <w:r w:rsidRPr="009D4B2C">
        <w:rPr>
          <w:rFonts w:ascii="Times New Roman" w:hAnsi="Times New Roman"/>
          <w:color w:val="282D31"/>
          <w:sz w:val="22"/>
          <w:szCs w:val="22"/>
          <w:u w:val="single"/>
        </w:rPr>
        <w:t>Экономические</w:t>
      </w:r>
      <w:r w:rsidRPr="009D4B2C">
        <w:rPr>
          <w:rFonts w:ascii="Times New Roman" w:hAnsi="Times New Roman"/>
          <w:color w:val="282D31"/>
          <w:sz w:val="22"/>
          <w:szCs w:val="22"/>
        </w:rPr>
        <w:t xml:space="preserve">. Потребность в изменении внутриполитического курса Советского государства после окончания Гражданской войны была вызвана кризисом, который приобрел тотальный характер, затронув область экономических, политических и социальных отношений. Государственная политика распределения не выполнила задачу обеспечения городского населения продовольствием. Политика военного коммунизма придала развитию экономики односторонний характер и стала тормозом расширенного воспроизводства. Требовалось восстановление разрушенного войной и военным коммунизмом хозяйства </w:t>
      </w:r>
      <w:r w:rsidRPr="009D4B2C">
        <w:rPr>
          <w:rFonts w:ascii="Times New Roman" w:hAnsi="Times New Roman"/>
          <w:color w:val="282D31"/>
          <w:sz w:val="22"/>
          <w:szCs w:val="22"/>
          <w:u w:val="single"/>
        </w:rPr>
        <w:t>Социально-политические</w:t>
      </w:r>
      <w:r w:rsidRPr="009D4B2C">
        <w:rPr>
          <w:rFonts w:ascii="Times New Roman" w:hAnsi="Times New Roman"/>
          <w:color w:val="282D31"/>
          <w:sz w:val="22"/>
          <w:szCs w:val="22"/>
        </w:rPr>
        <w:t>. Экономические проблемы тесно переплетались с важнейшими вопросами политики, такими, как отношение к советской власти. Нежелание терпеть продразверстку привело к созданию повстанческих очагов в Среднем Поволжье, на Дону, Кубани. В Туркестане активизировались басмачи. В феврале - марте 1921 г. западносибирские повстанцы создали вооруженные формирования в несколько тысяч человек. 1 марта 1921 г. вспыхнул мятеж в Кронштадте, в ходе которого выдвигались политические лозунги (Власть Советам, а не партиям!, Советы без большевиков!). Прошли забастовки и демонстрации рабочих. С критикой чрезвычайных мер в экономике выступали представители партий умеренных социалистов, поддерживавших с конца 1918 г. борьбу большевиков с белыми и интервентами. В результате советский режим столкнулся с серьезным внутриполитическим кризисом. Возникла реальная угроза власти большевиков. В условиях отсутствия мировой революции только соглашение с крестьянством могло спасти положение. Вопрос об изменении экономического курса - замене продразверстки натуральным налогом - оказался в центре партийных дискуссий. Нэп - совокупность антикризисных мер. 3</w:t>
      </w:r>
      <w:r w:rsidRPr="009D4B2C">
        <w:rPr>
          <w:rFonts w:ascii="Times New Roman" w:hAnsi="Times New Roman"/>
          <w:b/>
          <w:color w:val="282D31"/>
          <w:sz w:val="22"/>
          <w:szCs w:val="22"/>
        </w:rPr>
        <w:t>). Сущность НЭПа</w:t>
      </w:r>
      <w:r w:rsidRPr="009D4B2C">
        <w:rPr>
          <w:rFonts w:ascii="Times New Roman" w:hAnsi="Times New Roman"/>
          <w:color w:val="282D31"/>
          <w:sz w:val="22"/>
          <w:szCs w:val="22"/>
        </w:rPr>
        <w:t xml:space="preserve">- объединение в одном хозяйственном механизме рыночных (товарно-денежных) и социалистических начал при сохранении приоритета последних (смешанная экономика). Нэп означал прежде всего восстановление товарно-денежных отношений в торговле, промышленности, сельском хозяйстве С целью восстановить промышленность и наладить товарообмен между городом и деревней предусматривалось:  проведение частичной денационализации промышленности, развитие мелкого и кустарного производства; вводился хозрасчет, создавались хозрасчетные объединения - тресты и синдикаты; произошел отказ от трудовых мобилизаций и уравнительной оплаты труда; создавались госкапиталистические предприятия - в форме концессий, смешанных обществ, аренды.4). </w:t>
      </w:r>
      <w:r w:rsidRPr="009D4B2C">
        <w:rPr>
          <w:rFonts w:ascii="Times New Roman" w:hAnsi="Times New Roman"/>
          <w:b/>
          <w:color w:val="282D31"/>
          <w:sz w:val="22"/>
          <w:szCs w:val="22"/>
        </w:rPr>
        <w:t>Мероприятия или элементы Нэпа.</w:t>
      </w:r>
      <w:r w:rsidRPr="009D4B2C">
        <w:rPr>
          <w:rFonts w:ascii="Times New Roman" w:hAnsi="Times New Roman"/>
          <w:color w:val="282D31"/>
          <w:sz w:val="22"/>
          <w:szCs w:val="22"/>
        </w:rPr>
        <w:t xml:space="preserve">Замена продразверстки продналогом (сначала натуральный, а потом - денежный). Впервые этот вопрос был поставлен на 8 съезде советов в 20-ом году, а окончательно решен на 10 съезде РКПБ в 1921); свобода торговли ( в том числе и частной); свобода частной предпринимательской деятельности и наемного труда. Разрешалось нанимать 10 человек без мотора и 20 человек при моторе; государственный капитализм в виде концессий, аренда мелких предприятий и земли под контролем государства, создание СП. Реорганизация управления экономикой и перевод гос. промышленности на хозрасчет. Реорганизация была предпринята для децентрализации (главки были заменены трестами). Замена натуральной и уравнительной оплаты денежной по количеству и качеству труда, денежная реформа 22-24 годов. Сущность в замене советских знаков твердой валютой - советским золотым червонцем. Сохранение командных высот гос-ва: политическая власть, земля, финансовая система, тяжелая промышленность, транспорт и внешняя торговля. Голод 1921-1922(3). Поволжье, Украина, Сев. Кавказ, Урал, Казахстан и центр </w:t>
      </w:r>
      <w:r w:rsidR="00E25F3C" w:rsidRPr="009D4B2C">
        <w:rPr>
          <w:rFonts w:ascii="Times New Roman" w:hAnsi="Times New Roman"/>
          <w:color w:val="282D31"/>
          <w:sz w:val="22"/>
          <w:szCs w:val="22"/>
        </w:rPr>
        <w:t>России</w:t>
      </w:r>
      <w:r w:rsidRPr="009D4B2C">
        <w:rPr>
          <w:rFonts w:ascii="Times New Roman" w:hAnsi="Times New Roman"/>
          <w:color w:val="282D31"/>
          <w:sz w:val="22"/>
          <w:szCs w:val="22"/>
        </w:rPr>
        <w:t>. Причины голода: засуха, низкая эффективность с/х пр-ва. Помощь голодающим: государственная и общественная помощь голодающим со стороны церкви, помощь со стороны иностранных государств и международных организаций. Жертвы голода: 2-5 млн. человек.</w:t>
      </w:r>
    </w:p>
    <w:p w:rsidR="009D4B2C" w:rsidRPr="009D4B2C" w:rsidRDefault="009D4B2C" w:rsidP="009D4B2C">
      <w:pPr>
        <w:pStyle w:val="a7"/>
        <w:spacing w:after="240"/>
        <w:ind w:left="-1134"/>
        <w:rPr>
          <w:rFonts w:ascii="Times New Roman" w:hAnsi="Times New Roman"/>
          <w:color w:val="282D31"/>
          <w:sz w:val="22"/>
          <w:szCs w:val="22"/>
        </w:rPr>
      </w:pPr>
      <w:r w:rsidRPr="00AF19F2">
        <w:rPr>
          <w:sz w:val="18"/>
        </w:rPr>
        <w:t>Итоги:</w:t>
      </w:r>
    </w:p>
    <w:p w:rsidR="009D4B2C" w:rsidRPr="00AF19F2" w:rsidRDefault="009D4B2C" w:rsidP="009D4B2C">
      <w:pPr>
        <w:pStyle w:val="11"/>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51" w:hanging="425"/>
        <w:jc w:val="both"/>
        <w:rPr>
          <w:sz w:val="18"/>
        </w:rPr>
      </w:pPr>
      <w:r w:rsidRPr="00AF19F2">
        <w:rPr>
          <w:sz w:val="18"/>
        </w:rPr>
        <w:t>Быстрое восстановление экономики (исчезла угроза голода, повышение производительности труда, повышение уровня жизни);</w:t>
      </w:r>
    </w:p>
    <w:p w:rsidR="009D4B2C" w:rsidRPr="00AF19F2" w:rsidRDefault="009D4B2C" w:rsidP="009D4B2C">
      <w:pPr>
        <w:pStyle w:val="11"/>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51" w:hanging="425"/>
        <w:jc w:val="both"/>
        <w:rPr>
          <w:sz w:val="18"/>
        </w:rPr>
      </w:pPr>
      <w:r w:rsidRPr="00AF19F2">
        <w:rPr>
          <w:sz w:val="18"/>
        </w:rPr>
        <w:t>Быстрое развитие торговли, сферы обслуживания, сельского хозяйства;</w:t>
      </w:r>
    </w:p>
    <w:p w:rsidR="009D4B2C" w:rsidRPr="00AF19F2" w:rsidRDefault="009D4B2C" w:rsidP="009D4B2C">
      <w:pPr>
        <w:pStyle w:val="11"/>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51" w:hanging="425"/>
        <w:jc w:val="both"/>
        <w:rPr>
          <w:sz w:val="18"/>
        </w:rPr>
      </w:pPr>
      <w:r w:rsidRPr="00AF19F2">
        <w:rPr>
          <w:sz w:val="18"/>
        </w:rPr>
        <w:t>Рост численности городского населения;</w:t>
      </w:r>
    </w:p>
    <w:p w:rsidR="009D4B2C" w:rsidRPr="00AF19F2" w:rsidRDefault="009D4B2C" w:rsidP="009D4B2C">
      <w:pPr>
        <w:pStyle w:val="11"/>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51" w:hanging="425"/>
        <w:jc w:val="both"/>
        <w:rPr>
          <w:sz w:val="18"/>
        </w:rPr>
      </w:pPr>
      <w:r w:rsidRPr="00AF19F2">
        <w:rPr>
          <w:sz w:val="18"/>
        </w:rPr>
        <w:t xml:space="preserve">Рост безработицы из-за кризиса сбыта продукции;                             </w:t>
      </w:r>
    </w:p>
    <w:p w:rsidR="009D4B2C" w:rsidRPr="00AF19F2" w:rsidRDefault="009D4B2C" w:rsidP="009D4B2C">
      <w:pPr>
        <w:pStyle w:val="11"/>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51" w:hanging="425"/>
        <w:jc w:val="both"/>
        <w:rPr>
          <w:sz w:val="18"/>
        </w:rPr>
      </w:pPr>
      <w:r w:rsidRPr="00AF19F2">
        <w:rPr>
          <w:sz w:val="18"/>
        </w:rPr>
        <w:t>Усиление социального расслоения (нэпманы);</w:t>
      </w:r>
    </w:p>
    <w:p w:rsidR="009D4B2C" w:rsidRPr="00AF19F2" w:rsidRDefault="009D4B2C" w:rsidP="009D4B2C">
      <w:pPr>
        <w:pStyle w:val="11"/>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51" w:hanging="425"/>
        <w:jc w:val="both"/>
        <w:rPr>
          <w:sz w:val="18"/>
        </w:rPr>
      </w:pPr>
      <w:r w:rsidRPr="00AF19F2">
        <w:rPr>
          <w:sz w:val="18"/>
        </w:rPr>
        <w:t>Отсутствие зарубежных инвестиций в промышленность;          КРИЗИС НЭПа</w:t>
      </w:r>
    </w:p>
    <w:p w:rsidR="009D4B2C" w:rsidRPr="00AF19F2" w:rsidRDefault="009D4B2C" w:rsidP="009D4B2C">
      <w:pPr>
        <w:pStyle w:val="11"/>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51" w:hanging="425"/>
        <w:jc w:val="both"/>
        <w:rPr>
          <w:sz w:val="18"/>
        </w:rPr>
      </w:pPr>
      <w:r w:rsidRPr="00AF19F2">
        <w:rPr>
          <w:sz w:val="18"/>
        </w:rPr>
        <w:t>Отставание России от Европы;</w:t>
      </w:r>
    </w:p>
    <w:p w:rsidR="009D4B2C" w:rsidRPr="00AF19F2" w:rsidRDefault="009D4B2C" w:rsidP="009D4B2C">
      <w:pPr>
        <w:pStyle w:val="11"/>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51" w:hanging="425"/>
        <w:jc w:val="both"/>
      </w:pPr>
      <w:r w:rsidRPr="00AF19F2">
        <w:rPr>
          <w:sz w:val="18"/>
        </w:rPr>
        <w:t>Начало антицерковной кампании.</w:t>
      </w:r>
    </w:p>
    <w:p w:rsidR="009D4B2C" w:rsidRPr="00956847" w:rsidRDefault="009D4B2C" w:rsidP="00956847">
      <w:pPr>
        <w:pStyle w:val="1"/>
        <w:ind w:left="-1134"/>
        <w:rPr>
          <w:color w:val="auto"/>
        </w:rPr>
      </w:pPr>
      <w:bookmarkStart w:id="41" w:name="_Toc185963324"/>
      <w:r w:rsidRPr="00DE0B98">
        <w:rPr>
          <w:color w:val="auto"/>
        </w:rPr>
        <w:lastRenderedPageBreak/>
        <w:t>Новая экономическая политика: противоречия, результаты и причины свертывания.</w:t>
      </w:r>
      <w:bookmarkEnd w:id="41"/>
    </w:p>
    <w:p w:rsidR="009D4B2C" w:rsidRDefault="009D4B2C" w:rsidP="009D4B2C">
      <w:pPr>
        <w:pStyle w:val="a7"/>
        <w:spacing w:after="240"/>
        <w:ind w:left="-1134"/>
        <w:rPr>
          <w:rFonts w:ascii="Times New Roman" w:hAnsi="Times New Roman"/>
          <w:color w:val="282D31"/>
          <w:szCs w:val="24"/>
        </w:rPr>
      </w:pPr>
      <w:r w:rsidRPr="009D4B2C">
        <w:rPr>
          <w:rFonts w:ascii="Times New Roman" w:hAnsi="Times New Roman"/>
          <w:color w:val="282D31"/>
          <w:szCs w:val="24"/>
        </w:rPr>
        <w:t>1). Кризисы НЭПа. Первый в 1923 - кризис перепроизводства и сбыта с/х продукции. Выход: снижение цен на промышленные изделия, повышение цен на с/х продукцию, предоставление крестьянам дешевого кредита. Второй - 1925-26.Третий - 1928-29. Кризис в отношениях между городом и деревней. Вызван товарным голодом в деревне и ножницами цен. 2). Сторонники и противники НЭПа. Изменение социальной структуры в связи с НЭПом - наблюдается рост буржуазных элементов (нэпменов) и расслоение крестьянства, пролетариата и служащих, безработица. Сторонники нэпа - предприниматели, интеллигенция и часть руководящего аппарата, большая часть крестьянства, квалифицированные рабочие и служащие. Противники НЭПа - беднейшая часть крестьянства, малоквалифицированные служащие и рабочие, маргиналы, старая партийная и революционная гвардия. 3). Ленин и НЭП. Ленин - автор НЭПа. 3 точки зрения: ленин считал, что нэп - это всерьез и надолго; нэп - это временное отступление, тактический маневр, подготовка нового штурма капитала; до конца ленин не успел определиться в своем отношении к НЭПу. 4). Значение НЭПа. восстановление экономики (по 1925 период восстановления, а с 1926 - период роста), обеспечение условий для дальнейшего роста экономики, укрепление отношений между городом и деревней, оживление социально-экономической, политической, гражданской и духовной жизни страны.5). Свертывание НЭПа и его прекращение.1 точка зрения: свертывание и прекращение НЭПа приходится на вторую половину и конец 20-х годов и связано с индустриализацией, коллективизацией, с ростом партийно-государственного диктата в экономике. 2 точка зрения: прекращение НЭПа связано с историческими потребностями страны в мощной экономике и обороне в связи с формирующейся угрозой второй мировой войны.</w:t>
      </w:r>
    </w:p>
    <w:p w:rsidR="009D4B2C" w:rsidRPr="009D4B2C" w:rsidRDefault="009D4B2C" w:rsidP="009D4B2C">
      <w:pPr>
        <w:pStyle w:val="a7"/>
        <w:spacing w:after="240"/>
        <w:ind w:left="-1134"/>
        <w:rPr>
          <w:rFonts w:ascii="Times New Roman" w:hAnsi="Times New Roman"/>
          <w:color w:val="282D31"/>
          <w:szCs w:val="24"/>
        </w:rPr>
      </w:pPr>
      <w:r w:rsidRPr="001B6344">
        <w:rPr>
          <w:sz w:val="28"/>
          <w:szCs w:val="28"/>
        </w:rPr>
        <w:t>Итоги:</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Быстрое восстановление экономики (исчезла угроза голода, повышение производительности труда, повышение уровня жизни);</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Быстрое развитие торговли, сферы обслуживания, сельского хозяйства;</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Рост численности городского населения;</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 xml:space="preserve">Рост безработицы из-за кризиса сбыта продукции;                             </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Усиление социального расслоения (нэпманы);</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 xml:space="preserve">Отсутствие зарубежных инвестиций в промышленность;         </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КРИЗИС НЭПа</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Отставание России от Европы;</w:t>
      </w:r>
    </w:p>
    <w:p w:rsidR="009D4B2C" w:rsidRPr="009D4B2C" w:rsidRDefault="009D4B2C" w:rsidP="009D4B2C">
      <w:pPr>
        <w:pStyle w:val="11"/>
        <w:numPr>
          <w:ilvl w:val="0"/>
          <w:numId w:val="15"/>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9"/>
        <w:jc w:val="both"/>
        <w:rPr>
          <w:szCs w:val="24"/>
        </w:rPr>
      </w:pPr>
      <w:r w:rsidRPr="009D4B2C">
        <w:rPr>
          <w:szCs w:val="24"/>
        </w:rPr>
        <w:t>Начало антицерковной кампании.</w:t>
      </w:r>
    </w:p>
    <w:p w:rsidR="009D4B2C" w:rsidRP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2"/>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2"/>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2"/>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2"/>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szCs w:val="28"/>
          <w:lang w:val="en-US" w:eastAsia="ru-RU"/>
        </w:rPr>
      </w:pPr>
    </w:p>
    <w:p w:rsidR="009D4B2C" w:rsidRPr="00956847" w:rsidRDefault="009D4B2C" w:rsidP="00956847">
      <w:pPr>
        <w:pStyle w:val="1"/>
        <w:ind w:left="-1134"/>
        <w:rPr>
          <w:color w:val="auto"/>
          <w:lang w:eastAsia="ru-RU"/>
        </w:rPr>
      </w:pPr>
      <w:bookmarkStart w:id="42" w:name="_Toc185963325"/>
      <w:r w:rsidRPr="00DE0B98">
        <w:rPr>
          <w:color w:val="auto"/>
          <w:lang w:eastAsia="ru-RU"/>
        </w:rPr>
        <w:lastRenderedPageBreak/>
        <w:t>Денежная и налоговая реформы в период</w:t>
      </w:r>
      <w:r w:rsidR="00DE0B98">
        <w:rPr>
          <w:color w:val="auto"/>
          <w:lang w:eastAsia="ru-RU"/>
        </w:rPr>
        <w:t xml:space="preserve"> </w:t>
      </w:r>
      <w:r w:rsidRPr="00DE0B98">
        <w:rPr>
          <w:color w:val="auto"/>
          <w:lang w:eastAsia="ru-RU"/>
        </w:rPr>
        <w:t>новой</w:t>
      </w:r>
      <w:r w:rsidR="00DE0B98">
        <w:rPr>
          <w:color w:val="auto"/>
          <w:lang w:eastAsia="ru-RU"/>
        </w:rPr>
        <w:t xml:space="preserve"> </w:t>
      </w:r>
      <w:r w:rsidRPr="00DE0B98">
        <w:rPr>
          <w:color w:val="auto"/>
          <w:lang w:eastAsia="ru-RU"/>
        </w:rPr>
        <w:t>экономической</w:t>
      </w:r>
      <w:r w:rsidR="00DE0B98">
        <w:rPr>
          <w:color w:val="auto"/>
          <w:lang w:eastAsia="ru-RU"/>
        </w:rPr>
        <w:t xml:space="preserve"> </w:t>
      </w:r>
      <w:r w:rsidRPr="00DE0B98">
        <w:rPr>
          <w:color w:val="auto"/>
          <w:lang w:eastAsia="ru-RU"/>
        </w:rPr>
        <w:t>политики.</w:t>
      </w:r>
      <w:bookmarkEnd w:id="42"/>
    </w:p>
    <w:p w:rsidR="00EF724F" w:rsidRPr="00EF724F" w:rsidRDefault="00EF724F" w:rsidP="00EF724F">
      <w:pPr>
        <w:tabs>
          <w:tab w:val="left" w:pos="576"/>
          <w:tab w:val="left" w:pos="720"/>
          <w:tab w:val="left" w:pos="864"/>
          <w:tab w:val="left" w:pos="2160"/>
        </w:tabs>
        <w:spacing w:before="120"/>
        <w:ind w:left="-1134"/>
        <w:jc w:val="both"/>
        <w:rPr>
          <w:rFonts w:cs="Arial"/>
          <w:b/>
        </w:rPr>
      </w:pPr>
      <w:r w:rsidRPr="00EF724F">
        <w:rPr>
          <w:rFonts w:cs="Arial"/>
          <w:b/>
        </w:rPr>
        <w:t xml:space="preserve">Основные цели: </w:t>
      </w:r>
    </w:p>
    <w:p w:rsidR="00EF724F" w:rsidRPr="00EF724F" w:rsidRDefault="00EF724F" w:rsidP="00EF724F">
      <w:pPr>
        <w:pStyle w:val="a4"/>
        <w:numPr>
          <w:ilvl w:val="0"/>
          <w:numId w:val="29"/>
        </w:numPr>
        <w:tabs>
          <w:tab w:val="left" w:pos="576"/>
          <w:tab w:val="left" w:pos="720"/>
          <w:tab w:val="left" w:pos="864"/>
          <w:tab w:val="left" w:pos="2160"/>
        </w:tabs>
        <w:spacing w:before="120"/>
        <w:jc w:val="both"/>
        <w:rPr>
          <w:rFonts w:cs="Arial"/>
        </w:rPr>
      </w:pPr>
      <w:r w:rsidRPr="00EF724F">
        <w:rPr>
          <w:rFonts w:cs="Arial"/>
        </w:rPr>
        <w:t>прекращение эмиссии старых дензнаков и выпуск червонцев</w:t>
      </w:r>
    </w:p>
    <w:p w:rsidR="00EF724F" w:rsidRPr="00EF724F" w:rsidRDefault="00EF724F" w:rsidP="00EF724F">
      <w:pPr>
        <w:pStyle w:val="a4"/>
        <w:numPr>
          <w:ilvl w:val="0"/>
          <w:numId w:val="29"/>
        </w:numPr>
        <w:tabs>
          <w:tab w:val="left" w:pos="576"/>
          <w:tab w:val="left" w:pos="720"/>
          <w:tab w:val="left" w:pos="864"/>
          <w:tab w:val="left" w:pos="2160"/>
        </w:tabs>
        <w:spacing w:before="120"/>
        <w:jc w:val="both"/>
        <w:rPr>
          <w:rFonts w:cs="Arial"/>
        </w:rPr>
      </w:pPr>
      <w:r w:rsidRPr="00EF724F">
        <w:rPr>
          <w:rFonts w:cs="Arial"/>
        </w:rPr>
        <w:t>установление бездефицитного бюджета</w:t>
      </w:r>
    </w:p>
    <w:p w:rsidR="00EF724F" w:rsidRPr="00EF724F" w:rsidRDefault="00EF724F" w:rsidP="00EF724F">
      <w:pPr>
        <w:pStyle w:val="a4"/>
        <w:numPr>
          <w:ilvl w:val="0"/>
          <w:numId w:val="29"/>
        </w:numPr>
        <w:tabs>
          <w:tab w:val="left" w:pos="576"/>
          <w:tab w:val="left" w:pos="720"/>
          <w:tab w:val="left" w:pos="864"/>
          <w:tab w:val="left" w:pos="2160"/>
        </w:tabs>
        <w:spacing w:before="120"/>
        <w:jc w:val="both"/>
        <w:rPr>
          <w:rFonts w:cs="Arial"/>
        </w:rPr>
      </w:pPr>
      <w:r w:rsidRPr="00EF724F">
        <w:rPr>
          <w:rFonts w:cs="Arial"/>
        </w:rPr>
        <w:t>восстановление банковской системы и сберегательных касс</w:t>
      </w:r>
    </w:p>
    <w:p w:rsidR="00EF724F" w:rsidRPr="00EF724F" w:rsidRDefault="00EF724F" w:rsidP="00EF724F">
      <w:pPr>
        <w:pStyle w:val="a4"/>
        <w:numPr>
          <w:ilvl w:val="0"/>
          <w:numId w:val="29"/>
        </w:numPr>
        <w:tabs>
          <w:tab w:val="left" w:pos="576"/>
          <w:tab w:val="left" w:pos="720"/>
          <w:tab w:val="left" w:pos="864"/>
          <w:tab w:val="left" w:pos="2160"/>
        </w:tabs>
        <w:spacing w:before="120"/>
        <w:jc w:val="both"/>
        <w:rPr>
          <w:rFonts w:cs="Arial"/>
        </w:rPr>
      </w:pPr>
      <w:r w:rsidRPr="00EF724F">
        <w:rPr>
          <w:rFonts w:cs="Arial"/>
        </w:rPr>
        <w:t>введение единой денежной системы</w:t>
      </w:r>
    </w:p>
    <w:p w:rsidR="00EF724F" w:rsidRPr="00EF724F" w:rsidRDefault="00EF724F" w:rsidP="00EF724F">
      <w:pPr>
        <w:pStyle w:val="a4"/>
        <w:numPr>
          <w:ilvl w:val="0"/>
          <w:numId w:val="29"/>
        </w:numPr>
        <w:tabs>
          <w:tab w:val="left" w:pos="576"/>
          <w:tab w:val="left" w:pos="720"/>
          <w:tab w:val="left" w:pos="864"/>
          <w:tab w:val="left" w:pos="2160"/>
        </w:tabs>
        <w:spacing w:before="120"/>
        <w:jc w:val="both"/>
        <w:rPr>
          <w:rFonts w:cs="Arial"/>
        </w:rPr>
      </w:pPr>
      <w:r w:rsidRPr="00EF724F">
        <w:rPr>
          <w:rFonts w:cs="Arial"/>
        </w:rPr>
        <w:t>создание устойчивой валюты</w:t>
      </w:r>
    </w:p>
    <w:p w:rsidR="00EF724F" w:rsidRPr="00EF724F" w:rsidRDefault="00EF724F" w:rsidP="00EF724F">
      <w:pPr>
        <w:pStyle w:val="a4"/>
        <w:numPr>
          <w:ilvl w:val="0"/>
          <w:numId w:val="29"/>
        </w:numPr>
        <w:tabs>
          <w:tab w:val="left" w:pos="576"/>
          <w:tab w:val="left" w:pos="720"/>
          <w:tab w:val="left" w:pos="864"/>
          <w:tab w:val="left" w:pos="2160"/>
        </w:tabs>
        <w:spacing w:before="120"/>
        <w:jc w:val="both"/>
        <w:rPr>
          <w:rFonts w:cs="Arial"/>
        </w:rPr>
      </w:pPr>
      <w:r w:rsidRPr="00EF724F">
        <w:rPr>
          <w:rFonts w:cs="Arial"/>
        </w:rPr>
        <w:t>выработка соответствующей налоговой системы</w:t>
      </w:r>
    </w:p>
    <w:p w:rsidR="00EF724F" w:rsidRPr="00EF724F" w:rsidRDefault="00EF724F" w:rsidP="00EF724F">
      <w:pPr>
        <w:pStyle w:val="a4"/>
        <w:numPr>
          <w:ilvl w:val="0"/>
          <w:numId w:val="29"/>
        </w:numPr>
        <w:tabs>
          <w:tab w:val="left" w:pos="576"/>
          <w:tab w:val="left" w:pos="720"/>
          <w:tab w:val="left" w:pos="864"/>
          <w:tab w:val="left" w:pos="2160"/>
        </w:tabs>
        <w:spacing w:before="120"/>
        <w:jc w:val="both"/>
        <w:rPr>
          <w:rFonts w:cs="Arial"/>
        </w:rPr>
      </w:pPr>
      <w:r w:rsidRPr="00EF724F">
        <w:rPr>
          <w:rFonts w:cs="Arial"/>
        </w:rPr>
        <w:t>укрепление советского рубля</w:t>
      </w:r>
    </w:p>
    <w:p w:rsidR="00EF724F" w:rsidRPr="00670734" w:rsidRDefault="00EF724F" w:rsidP="00EF724F">
      <w:pPr>
        <w:tabs>
          <w:tab w:val="left" w:pos="576"/>
          <w:tab w:val="left" w:pos="720"/>
          <w:tab w:val="left" w:pos="864"/>
          <w:tab w:val="left" w:pos="2160"/>
        </w:tabs>
        <w:spacing w:before="120"/>
        <w:ind w:left="-1134"/>
        <w:jc w:val="both"/>
        <w:rPr>
          <w:rFonts w:cs="Arial"/>
        </w:rPr>
      </w:pPr>
      <w:r w:rsidRPr="00670734">
        <w:rPr>
          <w:rFonts w:cs="Arial"/>
        </w:rPr>
        <w:t>Реформы нэпа тормозились неустойчивостью денежного обращения, инфляцией. В 1922 г. правительство приступило к денежной реформе, которая проводилась под руководством Сокольникова. В основу стабилизации курса рубля было положено не марксистское определение денег как измерителя трудозатрат, а как механизма, устанавливающего баланс между спросом и предложением.</w:t>
      </w:r>
    </w:p>
    <w:p w:rsidR="00EF724F" w:rsidRPr="00670734" w:rsidRDefault="00EF724F" w:rsidP="00EF724F">
      <w:pPr>
        <w:tabs>
          <w:tab w:val="left" w:pos="576"/>
          <w:tab w:val="left" w:pos="720"/>
          <w:tab w:val="left" w:pos="864"/>
          <w:tab w:val="left" w:pos="2160"/>
        </w:tabs>
        <w:spacing w:before="120"/>
        <w:ind w:left="-1134"/>
        <w:jc w:val="both"/>
        <w:rPr>
          <w:rFonts w:cs="Arial"/>
        </w:rPr>
      </w:pPr>
      <w:r w:rsidRPr="00670734">
        <w:rPr>
          <w:rFonts w:cs="Arial"/>
        </w:rPr>
        <w:t>В 1922—1923 гг. проводятся две деноминации (изменение нарицательной стоимости денег).</w:t>
      </w:r>
    </w:p>
    <w:p w:rsidR="00EF724F" w:rsidRPr="00670734" w:rsidRDefault="00EF724F" w:rsidP="00EF724F">
      <w:pPr>
        <w:tabs>
          <w:tab w:val="left" w:pos="576"/>
          <w:tab w:val="left" w:pos="720"/>
          <w:tab w:val="left" w:pos="864"/>
          <w:tab w:val="left" w:pos="2160"/>
        </w:tabs>
        <w:spacing w:before="120"/>
        <w:ind w:left="-1134"/>
        <w:jc w:val="both"/>
        <w:rPr>
          <w:rFonts w:cs="Arial"/>
        </w:rPr>
      </w:pPr>
      <w:r w:rsidRPr="00670734">
        <w:rPr>
          <w:rFonts w:cs="Arial"/>
        </w:rPr>
        <w:t xml:space="preserve"> В конце 1922 г. в обращение была выпущена устойчивая валюта — червонец, применявшаяся для краткосрочного кредитования в промышленности и торговле. Червонец обеспечивался золотом и другими легкореализуемыми ценностями и товарами. Для покрытия бюджетного дефицита продолжался выпуск старой валюты — обесценивающихся советских знаков (совзнаки). Червонец стремительно вытеснял из обращения совзнаки. </w:t>
      </w:r>
    </w:p>
    <w:p w:rsidR="00EF724F" w:rsidRPr="00670734" w:rsidRDefault="00EF724F" w:rsidP="00EF724F">
      <w:pPr>
        <w:tabs>
          <w:tab w:val="left" w:pos="576"/>
          <w:tab w:val="left" w:pos="720"/>
          <w:tab w:val="left" w:pos="864"/>
          <w:tab w:val="left" w:pos="2160"/>
        </w:tabs>
        <w:spacing w:before="120"/>
        <w:ind w:left="-1134"/>
        <w:jc w:val="both"/>
        <w:rPr>
          <w:rFonts w:cs="Arial"/>
        </w:rPr>
      </w:pPr>
      <w:r w:rsidRPr="00670734">
        <w:rPr>
          <w:rFonts w:cs="Arial"/>
        </w:rPr>
        <w:t>Денежная реформа завершилась в 1924 г.: вместо совзнаков были выпущены медные и серебряные монеты и казначейские билеты. В ходе реформы удалось ликвидировать бюджетный дефицит, а с октября 1924 г. выпуск денежных знаков для покрытия бюджетного дефицита был запрещен по закону. В результате появилось много частных банков, создан ряд кооперативов, сберкасс. Фин. реф. превратила рубль в конвертируемую валюту.</w:t>
      </w:r>
    </w:p>
    <w:p w:rsidR="009D4B2C" w:rsidRPr="001B6344" w:rsidRDefault="009D4B2C" w:rsidP="009D4B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34"/>
        <w:rPr>
          <w:lang w:eastAsia="ru-RU"/>
        </w:rPr>
      </w:pPr>
      <w:r w:rsidRPr="001B6344">
        <w:rPr>
          <w:b/>
          <w:lang w:eastAsia="ru-RU"/>
        </w:rPr>
        <w:t>Продналог</w:t>
      </w:r>
      <w:r w:rsidRPr="001B6344">
        <w:rPr>
          <w:lang w:eastAsia="ru-RU"/>
        </w:rPr>
        <w:t>. Вводимый вместо продразверстки продовольственный налог был установлен первоначально на уровне 20% от чистого продукта крестьянского труда, а затем снижен до 10% урожая и меньше, и принял денежную форму. . Налог был вдвое меньше разверстки, его размер объявлялся заранее (накануне посевной) и не мог быть увеличен в течение года. Излишки, остававшиеся у крестьян, разрешалось продавать по рыночным ценам. Однако отступление проводилась постепенно, под нажимом обстоятельств. Право на свободную торговлю хлебом крестьянство получило лишь в августе-сентябре 1921 г. (до этого продажа была возможна лишь в пределах местного оборота), когда выяснилось, что деревня не торопится со сдачей зерна государству.</w:t>
      </w: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956847" w:rsidRDefault="009D4B2C" w:rsidP="00EF724F">
      <w:pPr>
        <w:pStyle w:val="1"/>
        <w:ind w:left="-1134"/>
        <w:rPr>
          <w:color w:val="auto"/>
        </w:rPr>
      </w:pPr>
      <w:bookmarkStart w:id="43" w:name="_Toc185963326"/>
      <w:r w:rsidRPr="00956847">
        <w:rPr>
          <w:color w:val="auto"/>
        </w:rPr>
        <w:lastRenderedPageBreak/>
        <w:t>Индустриализация в СССР: причины, цели, задачи, методы, итоги.</w:t>
      </w:r>
      <w:bookmarkEnd w:id="43"/>
    </w:p>
    <w:p w:rsidR="009D4B2C" w:rsidRPr="00EF4618" w:rsidRDefault="009D4B2C" w:rsidP="009D4B2C">
      <w:pPr>
        <w:ind w:left="-1134" w:right="-143"/>
      </w:pPr>
      <w:r w:rsidRPr="00EF4618">
        <w:t xml:space="preserve">Во второй половине 20-х годов в СССР в основном завершено восстановление разрушенного в годы революции и гражданской войны народного хозяйства. СССР оказался на той же стадии, в индустриального развития, что и Россия до 1917г.(производилось мало чугуна, угля, электроэнергии, в с/х преобладали мелкое производство и домашние формы ручного труда). Курс на форсированную индустриализацию диктовался тем,  СССР по сравнению с индустриально развитыми странами находился на  более низкой ступени развития. Главной задачей народнохозяйственного развития была объявлена всеобъемлющая индустриализация, предполагавшая не просто количественный рост промышленности, а качественный скачок. Курс на индустриализацию сформировался в 1925г на </w:t>
      </w:r>
      <w:r w:rsidRPr="00EF4618">
        <w:rPr>
          <w:lang w:val="en-US"/>
        </w:rPr>
        <w:t>XIV</w:t>
      </w:r>
      <w:r w:rsidRPr="00EF4618">
        <w:t xml:space="preserve"> съезде ВКП(б). Необходимо было добиться перевеса промышленности(тяжелой) над с/х. В ходе индустриализации предполагался значительный рост рабочего класса, его образовательного уровня, квалификации, повышение жизненного уровня населения. Особенности индустриализации(осуществлялась, на основе плановой модели экономики, опиралась только на внутренние финансовые источники, проводилась ускоренными темпами, начиналась с развития тяжелой промышленности, проводилась в атмосфере ожидания войны).Особое внимание уделялось оборонным предприятиям. Руководство СССР рассматривало 2 варианта индустриализации и общественно-экономических преобразований.1) Достижение 3-х целей: индустриальной реконструкции всей экономики страны, постепенного роста государственно-социалистического сектора в городе и деревне, повышение жизненного уровня и культуры масс. Но в 1929 был принят второй вариант- форсированное развитие экономики с использованием жестких административных методов. Он предполагал индустриальную реконструкцию части экономики (тяжелая и военная промышленность), срочное завершение огосударствления деревни, отказ от повышения жизненного уровня трудящихся, т.е. осуществление ее за счет сокращения потребления. Были определены следующие источники финансирования: накопления промышленности, перераспределение доходов других отраслей народного хозяйства, внутренние займы у населения, экспорт ценных ресурсов. </w:t>
      </w:r>
    </w:p>
    <w:p w:rsidR="009D4B2C" w:rsidRPr="00EF4618" w:rsidRDefault="009D4B2C" w:rsidP="009D4B2C">
      <w:pPr>
        <w:ind w:left="-1134" w:right="-143"/>
      </w:pPr>
      <w:r w:rsidRPr="00EF4618">
        <w:t xml:space="preserve">С октября 1928 в СССР началось хозяйственное планирование. Первый пятилетний план(1928/29-1932/33)Резкое повышение темпов развития шло за счет увеличения финансирования промышленности. К концу пятилетки частный капитал был вытеснен из промышленности. Почти покончено и с частной торговлей. Также сократилось кол-во иностранных предприятий. Эта пятилетка - решающий шаг в создании нерыночной экономики. Вторая пятилетка(1932-1937).Особенность - более скромные темпы роста, окончательная ликвидация элементов капитализма. СССР стал страной, занимающий первое место в Европе по валовой продукции. Осуществление третьего пятилетнего плана проходило в условиях войны. </w:t>
      </w:r>
    </w:p>
    <w:p w:rsidR="009D4B2C" w:rsidRPr="00EF4618" w:rsidRDefault="009D4B2C" w:rsidP="009D4B2C">
      <w:pPr>
        <w:ind w:left="-1134" w:right="-143"/>
      </w:pPr>
      <w:r w:rsidRPr="00EF4618">
        <w:t>Итоги:1)осуществлен переход к индустриальному типу производства. 2)созданы самые передовые отрасли: энергетика, металлургия, хим. промышленность, машиностроение. 3)структура промышленного производства соответствовала уровню развитых индустриальных стран. 4)по объему промышленной продукции СССР вышел на первое место в Европе, на второе в мире. 5) по ряду параметров преодолено отставание отечественной тяжелой и военной промышленности. 6)создана военно-промышленная база. 7)отрицательная черта - постоянная инфляция и снижение уровня жизни населения.</w:t>
      </w:r>
    </w:p>
    <w:p w:rsidR="009D4B2C" w:rsidRDefault="009D4B2C" w:rsidP="009D4B2C">
      <w:pPr>
        <w:rPr>
          <w:b/>
          <w:u w:val="single"/>
        </w:rPr>
      </w:pPr>
    </w:p>
    <w:p w:rsidR="009D4B2C" w:rsidRDefault="009D4B2C" w:rsidP="009D4B2C">
      <w:pPr>
        <w:rPr>
          <w:b/>
          <w:u w:val="single"/>
        </w:rPr>
      </w:pPr>
    </w:p>
    <w:p w:rsidR="009D4B2C" w:rsidRDefault="009D4B2C" w:rsidP="009D4B2C">
      <w:pPr>
        <w:rPr>
          <w:b/>
          <w:u w:val="single"/>
        </w:rPr>
      </w:pPr>
    </w:p>
    <w:p w:rsidR="009D4B2C" w:rsidRDefault="009D4B2C" w:rsidP="009D4B2C">
      <w:pPr>
        <w:rPr>
          <w:b/>
          <w:u w:val="single"/>
        </w:rPr>
      </w:pPr>
    </w:p>
    <w:p w:rsidR="009D4B2C" w:rsidRDefault="009D4B2C" w:rsidP="009D4B2C">
      <w:pPr>
        <w:ind w:left="-1134"/>
        <w:rPr>
          <w:b/>
          <w:bCs/>
          <w:sz w:val="28"/>
          <w:szCs w:val="28"/>
        </w:rPr>
      </w:pPr>
    </w:p>
    <w:p w:rsidR="009D4B2C" w:rsidRDefault="009D4B2C" w:rsidP="009D4B2C">
      <w:pPr>
        <w:ind w:left="-1134"/>
        <w:rPr>
          <w:b/>
          <w:bCs/>
          <w:sz w:val="28"/>
          <w:szCs w:val="28"/>
        </w:rPr>
      </w:pPr>
    </w:p>
    <w:p w:rsidR="009D4B2C" w:rsidRDefault="009D4B2C" w:rsidP="009D4B2C">
      <w:pPr>
        <w:ind w:left="-1134"/>
        <w:rPr>
          <w:b/>
          <w:bCs/>
          <w:sz w:val="28"/>
          <w:szCs w:val="28"/>
        </w:rPr>
      </w:pPr>
    </w:p>
    <w:p w:rsidR="009D4B2C" w:rsidRDefault="009D4B2C" w:rsidP="009D4B2C">
      <w:pPr>
        <w:ind w:left="-1134"/>
        <w:rPr>
          <w:b/>
          <w:bCs/>
          <w:sz w:val="28"/>
          <w:szCs w:val="28"/>
        </w:rPr>
      </w:pPr>
    </w:p>
    <w:p w:rsidR="009D4B2C" w:rsidRDefault="009D4B2C" w:rsidP="009D4B2C">
      <w:pPr>
        <w:ind w:left="-1134"/>
        <w:rPr>
          <w:b/>
          <w:bCs/>
          <w:sz w:val="28"/>
          <w:szCs w:val="28"/>
        </w:rPr>
      </w:pPr>
    </w:p>
    <w:p w:rsidR="009D4B2C" w:rsidRDefault="009D4B2C" w:rsidP="009D4B2C">
      <w:pPr>
        <w:ind w:left="-1134"/>
        <w:rPr>
          <w:b/>
          <w:bCs/>
          <w:sz w:val="28"/>
          <w:szCs w:val="28"/>
        </w:rPr>
      </w:pPr>
    </w:p>
    <w:p w:rsidR="009D4B2C" w:rsidRDefault="009D4B2C" w:rsidP="009D4B2C">
      <w:pPr>
        <w:ind w:left="-1134"/>
        <w:rPr>
          <w:b/>
          <w:bCs/>
          <w:sz w:val="28"/>
          <w:szCs w:val="28"/>
        </w:rPr>
      </w:pPr>
    </w:p>
    <w:p w:rsidR="009D4B2C" w:rsidRDefault="009D4B2C" w:rsidP="009D4B2C">
      <w:pPr>
        <w:ind w:left="-1134"/>
        <w:rPr>
          <w:b/>
          <w:bCs/>
          <w:sz w:val="28"/>
          <w:szCs w:val="28"/>
        </w:rPr>
      </w:pPr>
    </w:p>
    <w:p w:rsidR="009D4B2C" w:rsidRDefault="009D4B2C" w:rsidP="009D4B2C">
      <w:pPr>
        <w:ind w:left="-1134"/>
        <w:rPr>
          <w:b/>
          <w:bCs/>
          <w:sz w:val="28"/>
          <w:szCs w:val="28"/>
        </w:rPr>
      </w:pPr>
    </w:p>
    <w:p w:rsidR="009D4B2C" w:rsidRPr="00956847" w:rsidRDefault="009D4B2C" w:rsidP="00956847">
      <w:pPr>
        <w:pStyle w:val="1"/>
        <w:ind w:left="-1134"/>
        <w:rPr>
          <w:color w:val="auto"/>
        </w:rPr>
      </w:pPr>
      <w:bookmarkStart w:id="44" w:name="_Toc185963327"/>
      <w:r w:rsidRPr="00956847">
        <w:rPr>
          <w:color w:val="auto"/>
        </w:rPr>
        <w:lastRenderedPageBreak/>
        <w:t>Коллективизация в СССР: причины, задачи, цель, методы, итоги.</w:t>
      </w:r>
      <w:bookmarkEnd w:id="44"/>
    </w:p>
    <w:p w:rsidR="009D4B2C" w:rsidRPr="00EF4618" w:rsidRDefault="009D4B2C" w:rsidP="009D4B2C">
      <w:pPr>
        <w:ind w:left="-1134"/>
      </w:pPr>
      <w:r w:rsidRPr="00EF4618">
        <w:t>С 1927 г государство взяло курс на социалистическую реконструкцию с/х на базе нэпа. Эта модель постепенного перехода к нерыночным плановым отношениям в с/х предполагала: 1)постепенный переход к крупным коллективным и государственным хозяйствам. 2)всемерное развитие различных форм непроизводственной и производственной кооперации.3)помощь индивидуальным хозяйствам.4) соблюдение принципа добровольности про вовлечении крестьян в колхозы. 4)применение в основном экономических мер по ограниченную кулачества. Комплекс экономических и хозяйственных проблем, незаинтересованность крестьян сдавать хлеб привели к кризису заготовительной кампании 1927/28г. В стране возникла чрезвычайная обстановка. В 1929г была введена карточная система, существовавшая до 1935г. Руководство страны взяло курс на применение чрезвычайных методов в экономике: 1)усиление административно-командной тенденции в руководстве экономикой. 2)закрытие рынков. 3)принудительный выкуп хлеба у крестьян по низким государственным ценам. 4)карательные мероприятия против крестьян. 5)ужесточенная борьба с кулачеством. 6)создание заградительных отрядов в деревне для обеспечения хлебозаготовок.  Официально в стране еще сохранялся нэп. В ноябре 1929 наряду с форсированной индустриализацией взят план на форсированную коллективизацию, т. Е. отказ от выдвинутого 1927г плана кооперативного с/х. Коллективизация должна была: 1)обеспечить  заготовки сырья и продовольствия. 2)распространить плановые методы ведения хозяйства на весь аграрный сектор. 3)создать крупные хозяйства и обеспечить их техникой. 4)получить доп. Средства на индустриализацию. 5)изъять излишки рабочей силы из села. 6)ликвидировать товарное хозяйство в аграрном секторе. 6)уничтожить условия, способствующие появлению частного предпринимательства. 1930г были утверждены сроки проведения коллективизации. Страна разбивалась на районы. Задание было выполнено уже к июлю 1931г. Ужесточились методы раскулачивания. Хозяйства, подлежащие раскулачиванию, лишались средств производства, скота, хозяйственных и жилых построек, запасов и делились на 3 категории: первая подлежала аресту, а их семья выселению, вторая высылалась в отдаленные районы, третьих расселяли в пределах района проживания. 2 марта 1930г была напечатана статья Сталина «Головокружение от успехов». Ужесточение политики партии признавалось виной местных партийных, советских и кооперативных кадров. После этого меры стали более мягкими. Начался массовый выход крестьян из колхозов. Власти дали небольшую передышку, но вскоре восстановили процесс коллективизации.</w:t>
      </w:r>
    </w:p>
    <w:p w:rsidR="009D4B2C" w:rsidRPr="00EF4618" w:rsidRDefault="009D4B2C" w:rsidP="009D4B2C">
      <w:pPr>
        <w:ind w:left="-1134"/>
      </w:pPr>
      <w:r w:rsidRPr="00EF4618">
        <w:t>Итоги: 1)утвердились нерыночные отношения. 2)были созданы государственные и коллективные хозяйства и машинно-тракторные станции, началась техническая модернизация сельского хозяйства. 3)введено государственное директивное планирование. 4)ликвидированы мелкотоварное производство и условия, порождающие его. 5)началась массовая подготовка специалистов, владеющих новой техникой. 6)внедрялись индустриальные методы ведения с/х.</w:t>
      </w:r>
    </w:p>
    <w:p w:rsidR="009D4B2C" w:rsidRDefault="009D4B2C" w:rsidP="009D4B2C"/>
    <w:p w:rsidR="009D4B2C" w:rsidRDefault="009D4B2C" w:rsidP="009D4B2C">
      <w:pPr>
        <w:rPr>
          <w:b/>
          <w:u w:val="single"/>
        </w:rPr>
      </w:pPr>
    </w:p>
    <w:p w:rsidR="009D4B2C" w:rsidRDefault="009D4B2C" w:rsidP="009D4B2C">
      <w:pPr>
        <w:rPr>
          <w:b/>
          <w:u w:val="single"/>
        </w:rPr>
      </w:pPr>
    </w:p>
    <w:p w:rsidR="009D4B2C" w:rsidRDefault="009D4B2C" w:rsidP="009D4B2C">
      <w:pPr>
        <w:rPr>
          <w:b/>
          <w:u w:val="single"/>
        </w:rPr>
      </w:pPr>
    </w:p>
    <w:p w:rsidR="009D4B2C" w:rsidRDefault="009D4B2C" w:rsidP="009D4B2C">
      <w:pPr>
        <w:rPr>
          <w:b/>
          <w:u w:val="single"/>
        </w:rPr>
      </w:pPr>
    </w:p>
    <w:p w:rsidR="009D4B2C" w:rsidRDefault="009D4B2C" w:rsidP="009D4B2C">
      <w:pPr>
        <w:rPr>
          <w:b/>
          <w:u w:val="single"/>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Pr="00956847" w:rsidRDefault="009D4B2C" w:rsidP="00956847">
      <w:pPr>
        <w:pStyle w:val="1"/>
        <w:ind w:left="-1134"/>
        <w:rPr>
          <w:color w:val="auto"/>
        </w:rPr>
      </w:pPr>
      <w:bookmarkStart w:id="45" w:name="_Toc185963328"/>
      <w:r w:rsidRPr="00956847">
        <w:rPr>
          <w:color w:val="auto"/>
        </w:rPr>
        <w:lastRenderedPageBreak/>
        <w:t>Политическое развитие СССР в 20-30-е гг.</w:t>
      </w:r>
      <w:bookmarkEnd w:id="45"/>
    </w:p>
    <w:p w:rsidR="009D4B2C" w:rsidRPr="00EF4618" w:rsidRDefault="009D4B2C" w:rsidP="009D4B2C">
      <w:pPr>
        <w:ind w:left="-1134"/>
      </w:pPr>
      <w:r w:rsidRPr="00EF4618">
        <w:t>Преобразования в промышленности и с/х СССР, осуществленные на базе плановой экономики, требовали наличия жесткого политического режима, способного сохранять целостность государства и порядок в стране. Ужесточение полит. режима связано с изменением роли Советов, на практике они лишены были возможности решать важнейшие вопросы внешней и внутренней политики. Сложившаяся к тому времени избирательная система имела мало общего с представительной демократией. В первой половине 30-х были ликвидированы(вынуждены самоликвидироваться ) все самостоятельные общественные организации. Профсоюзы лишились своих полномочий и были полностью подчинены государству. Ядром сталинской большевистской системы была большевистская партия, в деятельности которой произошли крупные изменения: 1)из политической организации рабочего класса ВКП(б) она превратилась в опору личной власти Сталина. 2)наблюдалось фактическое сращивание партийных и государственных структур власти. 3)регулярные чистки партии, проверка и обмен партийных документов. Массовые репрессии.  Сосредоточя в св</w:t>
      </w:r>
      <w:r w:rsidR="00E71FA5">
        <w:t>оих руках власть над экономикой,</w:t>
      </w:r>
      <w:r w:rsidRPr="00EF4618">
        <w:t xml:space="preserve"> Сталинский политический режим стремился обеспечить: 1)условия для директивного управления экономикой из центра. 2) возможность маневрирования материальными и людскими ресурсами, от которых зависело осуществление власти и обороноспособности страны. Таким образом, руководство страны взяло на себя функции контроля, управления и регулирования всех звеньев народного хозяйства, всей социально-политической и духовной жизни общества.</w:t>
      </w:r>
    </w:p>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Default="009D4B2C" w:rsidP="009D4B2C">
      <w:pPr>
        <w:ind w:left="-1134"/>
        <w:rPr>
          <w:b/>
          <w:sz w:val="28"/>
          <w:szCs w:val="28"/>
        </w:rPr>
      </w:pPr>
    </w:p>
    <w:p w:rsidR="009D4B2C" w:rsidRPr="00956847" w:rsidRDefault="009D4B2C" w:rsidP="00956847">
      <w:pPr>
        <w:pStyle w:val="1"/>
        <w:ind w:left="-1134"/>
        <w:rPr>
          <w:color w:val="auto"/>
        </w:rPr>
      </w:pPr>
      <w:bookmarkStart w:id="46" w:name="_Toc185963329"/>
      <w:r w:rsidRPr="00956847">
        <w:rPr>
          <w:color w:val="auto"/>
        </w:rPr>
        <w:lastRenderedPageBreak/>
        <w:t>Внешняя политика СССР в 20-30-е гг.</w:t>
      </w:r>
      <w:bookmarkEnd w:id="46"/>
    </w:p>
    <w:p w:rsidR="009D4B2C" w:rsidRPr="00EF4618" w:rsidRDefault="009D4B2C" w:rsidP="009D4B2C">
      <w:pPr>
        <w:ind w:left="-1134"/>
      </w:pPr>
      <w:r w:rsidRPr="00EF4618">
        <w:t>Международная обстановка в это время в мире продолжала оставаться сложной и противоречивой. Система международных отношений переживала кризис. Особенно обострились противоречия во время мировых экономических кризисов. В 1935 советское руководство определило основные задачи внешней политики: 1)отказ от участия в международных конфликтах. 2)сотрудничество с демократическими странами. 3) создание системы коллективной безопасности на Дальнем Востоке и в Европе. В 1933г были установлены дипломатические отношения с США, в 1935г СССР был принят в Лигу Наций. В 1935г подписаны договоры с Францией и Чехословакией о взаимопомощи в случае агрессии. В это время Германия и Италия становятся очагами напряженности в Европе. В 1936-37гг оформился агрессивный военно-политический блок Германии, Японии и Италии. СССР, используя военные и дипломатические меры, пытался пресечь агрессивные действия Германии в Европе. Усилия СССР помочь Чехословакии и сохранить мир в Европе не были поддержаны Англией и Францией.</w:t>
      </w:r>
    </w:p>
    <w:p w:rsidR="009D4B2C" w:rsidRPr="00EF4618" w:rsidRDefault="009D4B2C" w:rsidP="009D4B2C">
      <w:pPr>
        <w:ind w:left="-1134"/>
      </w:pPr>
      <w:r w:rsidRPr="00EF4618">
        <w:t>Серьезную угрозу представлял очаг международной напряженности, возникший в результате агрессивных действий Японии на Дальнем Востоке. В мае 1929 был совершен налет на советское консульство в Харбине, в июле разразился конфликт на КВЖД. 1931-1932 обстановка вновь обострилась: Япония аннексировала Манчжурию, создавая плацдарм для войны против Китая и СССР. Пресечение Красной Армией провокаций японских войск, договор СССР с Германией о ненападении(1939) явились сдерживающим фактором. В апреле 1941 подписан пакт о нейтралитете с СССР, однако государство вынуждено было разместить на Дальнем Востоке значительную часть вооруженной силы. Практическая деятельность СССР на мировой арене была непоследовательная, т.к. базировалась на двух различных идеологических постулатах: первый-концепция коллективной безопасности, вторая-деятельность мирового коммунистического движения, направляемого из Москвы Коминтерном, которую одновременно пытались подчинить интересам государственной безопасности СССР.</w:t>
      </w:r>
    </w:p>
    <w:p w:rsidR="009D4B2C" w:rsidRPr="00EF4618" w:rsidRDefault="009D4B2C" w:rsidP="009D4B2C">
      <w:pPr>
        <w:ind w:left="-1134"/>
      </w:pPr>
      <w:r w:rsidRPr="00EF4618">
        <w:t>Человечество приближалось ко второй мировой войне.</w:t>
      </w: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DE0B98" w:rsidRDefault="009D4B2C" w:rsidP="00520511">
      <w:pPr>
        <w:ind w:left="-1134"/>
      </w:pPr>
    </w:p>
    <w:p w:rsidR="009D4B2C" w:rsidRPr="00956847" w:rsidRDefault="009D4B2C" w:rsidP="00956847">
      <w:pPr>
        <w:pStyle w:val="1"/>
        <w:ind w:left="-1134"/>
        <w:jc w:val="both"/>
        <w:rPr>
          <w:rFonts w:ascii="Arial" w:hAnsi="Arial" w:cs="Arial"/>
          <w:color w:val="auto"/>
        </w:rPr>
      </w:pPr>
      <w:bookmarkStart w:id="47" w:name="_Toc185963330"/>
      <w:r w:rsidRPr="00956847">
        <w:rPr>
          <w:color w:val="auto"/>
          <w:shd w:val="clear" w:color="auto" w:fill="FFFFFF"/>
        </w:rPr>
        <w:lastRenderedPageBreak/>
        <w:t>Политическое развитие СССР в 1930-1950-е гг.</w:t>
      </w:r>
      <w:bookmarkEnd w:id="47"/>
    </w:p>
    <w:p w:rsidR="009D4B2C" w:rsidRPr="00956847" w:rsidRDefault="009D4B2C" w:rsidP="009D4B2C">
      <w:pPr>
        <w:pStyle w:val="a3"/>
        <w:ind w:left="-1134"/>
        <w:jc w:val="both"/>
        <w:rPr>
          <w:color w:val="000000"/>
          <w:sz w:val="22"/>
          <w:szCs w:val="22"/>
        </w:rPr>
      </w:pPr>
      <w:r w:rsidRPr="00956847">
        <w:rPr>
          <w:color w:val="000000"/>
          <w:sz w:val="22"/>
          <w:szCs w:val="22"/>
        </w:rPr>
        <w:t>К середине 30-х советскую партийно-государственную систему можно считать окончательно сложившейся, что и было закреплено в новой Конституции СССР, принятой на VIII Чрезвычайном съезде Советов 5 декабря 1936 г. и действовавшей до 1977 г. Она законодательно закрепляла победу социалистического строя в СССР. Высшим органом государственной власти объявлялся Верховный Совет СССР (вместо съезда Советов), а между его сессиями - Президиум. Конституция провозглашала ликвидацию частной собственности на средства производства, эксплуатацию человека человеком. Были сняты классовые ограничения в избирательной системе, устанавливались всеобщие, равные прямые выборы при тайном голосовании. В 1939 г. на ХVIII съезде ВКП(б) было заявлено о победе социализма в основном и о переходе к развернутому строительству коммунизма.</w:t>
      </w:r>
    </w:p>
    <w:p w:rsidR="009D4B2C" w:rsidRPr="00956847" w:rsidRDefault="009D4B2C" w:rsidP="009D4B2C">
      <w:pPr>
        <w:pStyle w:val="a3"/>
        <w:ind w:left="-1134"/>
        <w:jc w:val="both"/>
        <w:rPr>
          <w:color w:val="000000"/>
          <w:sz w:val="22"/>
          <w:szCs w:val="22"/>
        </w:rPr>
      </w:pPr>
      <w:r w:rsidRPr="00956847">
        <w:rPr>
          <w:color w:val="000000"/>
          <w:sz w:val="22"/>
          <w:szCs w:val="22"/>
        </w:rPr>
        <w:t>В советской политической модели тех лет присутствовали</w:t>
      </w:r>
      <w:r w:rsidRPr="00956847">
        <w:rPr>
          <w:rStyle w:val="apple-converted-space"/>
          <w:color w:val="000000"/>
          <w:sz w:val="22"/>
          <w:szCs w:val="22"/>
        </w:rPr>
        <w:t> </w:t>
      </w:r>
      <w:r w:rsidRPr="00956847">
        <w:rPr>
          <w:b/>
          <w:bCs/>
          <w:color w:val="000000"/>
          <w:sz w:val="22"/>
          <w:szCs w:val="22"/>
        </w:rPr>
        <w:t>признаки, традиционно относимые к социализму</w:t>
      </w:r>
      <w:r w:rsidRPr="00956847">
        <w:rPr>
          <w:color w:val="000000"/>
          <w:sz w:val="22"/>
          <w:szCs w:val="22"/>
        </w:rPr>
        <w:t>: отсутствие эксплуататорских классов; замена частной собственности коллективистской; плановость, распространявшаяся на все народное хозяйство; гарантированное право на труд, бесплатное всеобщее среднее образование, медицинское обслуживание; всеобщее избирательное право. Устанавливалось наличие двух форм социалистической собственности - государственной и групповой (кооперативно-колхозной), хотя сложившаяся к тому времени директивная экономика характеризовалась фактически полным огосударствлением средств производства.</w:t>
      </w:r>
    </w:p>
    <w:p w:rsidR="009D4B2C" w:rsidRPr="00956847" w:rsidRDefault="009D4B2C" w:rsidP="009D4B2C">
      <w:pPr>
        <w:pStyle w:val="a3"/>
        <w:ind w:left="-1134"/>
        <w:jc w:val="both"/>
        <w:rPr>
          <w:color w:val="000000"/>
          <w:sz w:val="22"/>
          <w:szCs w:val="22"/>
        </w:rPr>
      </w:pPr>
      <w:r w:rsidRPr="00956847">
        <w:rPr>
          <w:color w:val="000000"/>
          <w:sz w:val="22"/>
          <w:szCs w:val="22"/>
        </w:rPr>
        <w:t>Утвердилось</w:t>
      </w:r>
      <w:r w:rsidRPr="00956847">
        <w:rPr>
          <w:rStyle w:val="apple-converted-space"/>
          <w:color w:val="000000"/>
          <w:sz w:val="22"/>
          <w:szCs w:val="22"/>
        </w:rPr>
        <w:t> </w:t>
      </w:r>
      <w:r w:rsidRPr="00956847">
        <w:rPr>
          <w:b/>
          <w:bCs/>
          <w:color w:val="000000"/>
          <w:sz w:val="22"/>
          <w:szCs w:val="22"/>
        </w:rPr>
        <w:t>всевластие партийного аппарата и произошло сращивание его функций с функциями государственных органов власти. С</w:t>
      </w:r>
      <w:r w:rsidRPr="00956847">
        <w:rPr>
          <w:color w:val="000000"/>
          <w:sz w:val="22"/>
          <w:szCs w:val="22"/>
        </w:rPr>
        <w:t>оветский политический режим 30-х годов приобрел форму режима личной власти (культа личности). Пирамида высших руководителей ВКП(б) и советского государства замыкалась на Генеральном секретаре ЦК И.В. Сталине, решения которого должны были беспрекословно выполняться. Сталинский режим опирался на жесткую,</w:t>
      </w:r>
      <w:r w:rsidRPr="00956847">
        <w:rPr>
          <w:rStyle w:val="apple-converted-space"/>
          <w:color w:val="000000"/>
          <w:sz w:val="22"/>
          <w:szCs w:val="22"/>
        </w:rPr>
        <w:t> </w:t>
      </w:r>
      <w:r w:rsidRPr="00956847">
        <w:rPr>
          <w:b/>
          <w:bCs/>
          <w:color w:val="000000"/>
          <w:sz w:val="22"/>
          <w:szCs w:val="22"/>
        </w:rPr>
        <w:t>авторитарную идеологию марксизма-ленинизма</w:t>
      </w:r>
      <w:r w:rsidRPr="00956847">
        <w:rPr>
          <w:color w:val="000000"/>
          <w:sz w:val="22"/>
          <w:szCs w:val="22"/>
        </w:rPr>
        <w:t>, охватывавшую собой все сферы жизни общества. Пропаганда ленинизма служила превращению его в объект веры, в своеобразную новую, социалистическую религию.</w:t>
      </w:r>
    </w:p>
    <w:p w:rsidR="009D4B2C" w:rsidRPr="00956847" w:rsidRDefault="009D4B2C" w:rsidP="009D4B2C">
      <w:pPr>
        <w:pStyle w:val="a3"/>
        <w:ind w:left="-1134"/>
        <w:jc w:val="both"/>
        <w:rPr>
          <w:color w:val="000000"/>
          <w:sz w:val="22"/>
          <w:szCs w:val="22"/>
        </w:rPr>
      </w:pPr>
      <w:r w:rsidRPr="00956847">
        <w:rPr>
          <w:color w:val="000000"/>
          <w:sz w:val="22"/>
          <w:szCs w:val="22"/>
        </w:rPr>
        <w:t>Составной частью сталинского режима 30-х годов явились террор и репрессии. Важной целью организаторов политических процессов было стремление сгустить в стране атмосферу всеобщего недоверия и подозрительности,</w:t>
      </w:r>
      <w:r w:rsidRPr="00956847">
        <w:rPr>
          <w:rStyle w:val="apple-converted-space"/>
          <w:color w:val="000000"/>
          <w:sz w:val="22"/>
          <w:szCs w:val="22"/>
        </w:rPr>
        <w:t> </w:t>
      </w:r>
      <w:r w:rsidRPr="00956847">
        <w:rPr>
          <w:color w:val="000000"/>
          <w:sz w:val="22"/>
          <w:szCs w:val="22"/>
        </w:rPr>
        <w:t>установления полного, тотального контроля государства и партии над всеми сторонами общественной жизни. Только в этих условиях возможно было развитие и укрепление диктатуры партии и лично ее вождя.</w:t>
      </w:r>
    </w:p>
    <w:p w:rsidR="009D4B2C" w:rsidRPr="00956847" w:rsidRDefault="009D4B2C" w:rsidP="009D4B2C">
      <w:pPr>
        <w:pStyle w:val="a3"/>
        <w:ind w:left="-1134"/>
        <w:jc w:val="both"/>
        <w:rPr>
          <w:color w:val="000000"/>
          <w:sz w:val="22"/>
          <w:szCs w:val="22"/>
        </w:rPr>
      </w:pPr>
      <w:r w:rsidRPr="00956847">
        <w:rPr>
          <w:b/>
          <w:bCs/>
          <w:color w:val="000000"/>
          <w:sz w:val="22"/>
          <w:szCs w:val="22"/>
        </w:rPr>
        <w:t>В начале 30-х гг.</w:t>
      </w:r>
      <w:r w:rsidRPr="00956847">
        <w:rPr>
          <w:rStyle w:val="apple-converted-space"/>
          <w:color w:val="000000"/>
          <w:sz w:val="22"/>
          <w:szCs w:val="22"/>
        </w:rPr>
        <w:t> </w:t>
      </w:r>
      <w:r w:rsidRPr="00956847">
        <w:rPr>
          <w:color w:val="000000"/>
          <w:sz w:val="22"/>
          <w:szCs w:val="22"/>
        </w:rPr>
        <w:t>сталинской системе попытались противостоять немногочисленные и к тому времени уже не представлявшие серьезной угрозы режиму антисталинские группировки: в 1930 г. это была группа</w:t>
      </w:r>
      <w:r w:rsidRPr="00956847">
        <w:rPr>
          <w:i/>
          <w:iCs/>
          <w:color w:val="000000"/>
          <w:sz w:val="22"/>
          <w:szCs w:val="22"/>
        </w:rPr>
        <w:t>С.И. Сырцова и В.В. Ломинадзе</w:t>
      </w:r>
      <w:r w:rsidRPr="00956847">
        <w:rPr>
          <w:color w:val="000000"/>
          <w:sz w:val="22"/>
          <w:szCs w:val="22"/>
        </w:rPr>
        <w:t>; 1932 г. - группа</w:t>
      </w:r>
      <w:r w:rsidRPr="00956847">
        <w:rPr>
          <w:rStyle w:val="apple-converted-space"/>
          <w:i/>
          <w:iCs/>
          <w:color w:val="000000"/>
          <w:sz w:val="22"/>
          <w:szCs w:val="22"/>
        </w:rPr>
        <w:t> </w:t>
      </w:r>
      <w:r w:rsidRPr="00956847">
        <w:rPr>
          <w:i/>
          <w:iCs/>
          <w:color w:val="000000"/>
          <w:sz w:val="22"/>
          <w:szCs w:val="22"/>
        </w:rPr>
        <w:t>А.П. Смирнова, Н.Б. Эйсмонта, В.Н. Толмачева</w:t>
      </w:r>
      <w:r w:rsidRPr="00956847">
        <w:rPr>
          <w:color w:val="000000"/>
          <w:sz w:val="22"/>
          <w:szCs w:val="22"/>
        </w:rPr>
        <w:t>, а также группа</w:t>
      </w:r>
      <w:r w:rsidRPr="00956847">
        <w:rPr>
          <w:rStyle w:val="apple-converted-space"/>
          <w:color w:val="000000"/>
          <w:sz w:val="22"/>
          <w:szCs w:val="22"/>
        </w:rPr>
        <w:t> </w:t>
      </w:r>
      <w:r w:rsidRPr="00956847">
        <w:rPr>
          <w:i/>
          <w:iCs/>
          <w:color w:val="000000"/>
          <w:sz w:val="22"/>
          <w:szCs w:val="22"/>
        </w:rPr>
        <w:t>М.Н. Рютина</w:t>
      </w:r>
      <w:r w:rsidRPr="00956847">
        <w:rPr>
          <w:rStyle w:val="apple-converted-space"/>
          <w:color w:val="000000"/>
          <w:sz w:val="22"/>
          <w:szCs w:val="22"/>
        </w:rPr>
        <w:t> </w:t>
      </w:r>
      <w:r w:rsidRPr="00956847">
        <w:rPr>
          <w:color w:val="000000"/>
          <w:sz w:val="22"/>
          <w:szCs w:val="22"/>
        </w:rPr>
        <w:t>(</w:t>
      </w:r>
      <w:r w:rsidRPr="00956847">
        <w:rPr>
          <w:i/>
          <w:iCs/>
          <w:color w:val="000000"/>
          <w:sz w:val="22"/>
          <w:szCs w:val="22"/>
        </w:rPr>
        <w:t>Союз марксистов-ленинцев</w:t>
      </w:r>
      <w:r w:rsidRPr="00956847">
        <w:rPr>
          <w:color w:val="000000"/>
          <w:sz w:val="22"/>
          <w:szCs w:val="22"/>
        </w:rPr>
        <w:t>), выступившая в манифесте Ко всем членам ВКП(б) против террора и сталинской диктатуры в партии. Позже 1108 человек из 1966 делегатов этого съезда победителей также были репрессированы.</w:t>
      </w:r>
    </w:p>
    <w:p w:rsidR="009D4B2C" w:rsidRPr="00956847" w:rsidRDefault="009D4B2C" w:rsidP="009D4B2C">
      <w:pPr>
        <w:pStyle w:val="a3"/>
        <w:ind w:left="-1134"/>
        <w:jc w:val="both"/>
        <w:rPr>
          <w:color w:val="000000"/>
          <w:sz w:val="22"/>
          <w:szCs w:val="22"/>
        </w:rPr>
      </w:pPr>
      <w:r w:rsidRPr="00956847">
        <w:rPr>
          <w:b/>
          <w:bCs/>
          <w:color w:val="000000"/>
          <w:sz w:val="22"/>
          <w:szCs w:val="22"/>
        </w:rPr>
        <w:t>1934-1938.</w:t>
      </w:r>
      <w:r w:rsidRPr="00956847">
        <w:rPr>
          <w:rStyle w:val="apple-converted-space"/>
          <w:color w:val="000000"/>
          <w:sz w:val="22"/>
          <w:szCs w:val="22"/>
        </w:rPr>
        <w:t> </w:t>
      </w:r>
      <w:r w:rsidRPr="00956847">
        <w:rPr>
          <w:color w:val="000000"/>
          <w:sz w:val="22"/>
          <w:szCs w:val="22"/>
        </w:rPr>
        <w:t>После убийства</w:t>
      </w:r>
      <w:r w:rsidRPr="00956847">
        <w:rPr>
          <w:rStyle w:val="apple-converted-space"/>
          <w:color w:val="000000"/>
          <w:sz w:val="22"/>
          <w:szCs w:val="22"/>
        </w:rPr>
        <w:t> </w:t>
      </w:r>
      <w:r w:rsidRPr="00956847">
        <w:rPr>
          <w:i/>
          <w:iCs/>
          <w:color w:val="000000"/>
          <w:sz w:val="22"/>
          <w:szCs w:val="22"/>
        </w:rPr>
        <w:t>С.М. Кирова</w:t>
      </w:r>
      <w:r w:rsidRPr="00956847">
        <w:rPr>
          <w:rStyle w:val="apple-converted-space"/>
          <w:color w:val="000000"/>
          <w:sz w:val="22"/>
          <w:szCs w:val="22"/>
        </w:rPr>
        <w:t xml:space="preserve">  (1 секретарь ленинградского обкома) </w:t>
      </w:r>
      <w:r w:rsidRPr="00956847">
        <w:rPr>
          <w:color w:val="000000"/>
          <w:sz w:val="22"/>
          <w:szCs w:val="22"/>
        </w:rPr>
        <w:t>в декабре 1934 г. Сталин получил  повод для развертывания новой кампании репрессий. В 1935 г.</w:t>
      </w:r>
      <w:r w:rsidRPr="00956847">
        <w:rPr>
          <w:rStyle w:val="apple-converted-space"/>
          <w:color w:val="000000"/>
          <w:sz w:val="22"/>
          <w:szCs w:val="22"/>
        </w:rPr>
        <w:t> </w:t>
      </w:r>
      <w:r w:rsidRPr="00956847">
        <w:rPr>
          <w:i/>
          <w:iCs/>
          <w:color w:val="000000"/>
          <w:sz w:val="22"/>
          <w:szCs w:val="22"/>
        </w:rPr>
        <w:t>Г.Е. Зиновьев, Л.Б. Каменев</w:t>
      </w:r>
      <w:r w:rsidRPr="00956847">
        <w:rPr>
          <w:rStyle w:val="apple-converted-space"/>
          <w:i/>
          <w:iCs/>
          <w:color w:val="000000"/>
          <w:sz w:val="22"/>
          <w:szCs w:val="22"/>
        </w:rPr>
        <w:t> </w:t>
      </w:r>
      <w:r w:rsidRPr="00956847">
        <w:rPr>
          <w:color w:val="000000"/>
          <w:sz w:val="22"/>
          <w:szCs w:val="22"/>
        </w:rPr>
        <w:t>были осуждены на 10 лет как нравственные пособники убийства Кирова. Они же стали главными обвиняемыми на Первом московском открытом процессе (по делу Московского центра) летом 1936 г., где были приговорены к смертной казни 16 человек</w:t>
      </w:r>
      <w:r w:rsidRPr="00956847">
        <w:rPr>
          <w:i/>
          <w:iCs/>
          <w:color w:val="000000"/>
          <w:sz w:val="22"/>
          <w:szCs w:val="22"/>
        </w:rPr>
        <w:t>.</w:t>
      </w:r>
      <w:r w:rsidRPr="00956847">
        <w:rPr>
          <w:rStyle w:val="apple-converted-space"/>
          <w:i/>
          <w:iCs/>
          <w:color w:val="000000"/>
          <w:sz w:val="22"/>
          <w:szCs w:val="22"/>
        </w:rPr>
        <w:t> </w:t>
      </w:r>
      <w:r w:rsidRPr="00956847">
        <w:rPr>
          <w:color w:val="000000"/>
          <w:sz w:val="22"/>
          <w:szCs w:val="22"/>
        </w:rPr>
        <w:t>В годы так называемого большого террора (1936-1940 гг.) продолжилась расправа над бывшими лидерами внутрипартийной оппозиции -</w:t>
      </w:r>
      <w:r w:rsidRPr="00956847">
        <w:rPr>
          <w:rStyle w:val="apple-converted-space"/>
          <w:color w:val="000000"/>
          <w:sz w:val="22"/>
          <w:szCs w:val="22"/>
        </w:rPr>
        <w:t> </w:t>
      </w:r>
      <w:r w:rsidRPr="00956847">
        <w:rPr>
          <w:i/>
          <w:iCs/>
          <w:color w:val="000000"/>
          <w:sz w:val="22"/>
          <w:szCs w:val="22"/>
        </w:rPr>
        <w:t>Н.И. Бухариным, А.И. Рыковым, Г.Л. Пятаковым, К.Б. Радеком</w:t>
      </w:r>
      <w:r w:rsidRPr="00956847">
        <w:rPr>
          <w:rStyle w:val="apple-converted-space"/>
          <w:i/>
          <w:iCs/>
          <w:color w:val="000000"/>
          <w:sz w:val="22"/>
          <w:szCs w:val="22"/>
        </w:rPr>
        <w:t> </w:t>
      </w:r>
      <w:r w:rsidRPr="00956847">
        <w:rPr>
          <w:color w:val="000000"/>
          <w:sz w:val="22"/>
          <w:szCs w:val="22"/>
        </w:rPr>
        <w:t>и другими. Вслед за этим был осужден и организатор первых репрессий, руководитель НКВД</w:t>
      </w:r>
      <w:r w:rsidRPr="00956847">
        <w:rPr>
          <w:rStyle w:val="apple-converted-space"/>
          <w:color w:val="000000"/>
          <w:sz w:val="22"/>
          <w:szCs w:val="22"/>
        </w:rPr>
        <w:t> </w:t>
      </w:r>
      <w:r w:rsidRPr="00956847">
        <w:rPr>
          <w:i/>
          <w:iCs/>
          <w:color w:val="000000"/>
          <w:sz w:val="22"/>
          <w:szCs w:val="22"/>
        </w:rPr>
        <w:t>Г</w:t>
      </w:r>
      <w:r w:rsidRPr="00956847">
        <w:rPr>
          <w:color w:val="000000"/>
          <w:sz w:val="22"/>
          <w:szCs w:val="22"/>
        </w:rPr>
        <w:t>.</w:t>
      </w:r>
      <w:r w:rsidRPr="00956847">
        <w:rPr>
          <w:rStyle w:val="apple-converted-space"/>
          <w:color w:val="000000"/>
          <w:sz w:val="22"/>
          <w:szCs w:val="22"/>
        </w:rPr>
        <w:t> </w:t>
      </w:r>
      <w:r w:rsidRPr="00956847">
        <w:rPr>
          <w:i/>
          <w:iCs/>
          <w:color w:val="000000"/>
          <w:sz w:val="22"/>
          <w:szCs w:val="22"/>
        </w:rPr>
        <w:t>Ягода. Его заменил</w:t>
      </w:r>
      <w:r w:rsidRPr="00956847">
        <w:rPr>
          <w:rStyle w:val="apple-converted-space"/>
          <w:color w:val="000000"/>
          <w:sz w:val="22"/>
          <w:szCs w:val="22"/>
        </w:rPr>
        <w:t> </w:t>
      </w:r>
      <w:r w:rsidRPr="00956847">
        <w:rPr>
          <w:color w:val="000000"/>
          <w:sz w:val="22"/>
          <w:szCs w:val="22"/>
        </w:rPr>
        <w:t>на этом посту</w:t>
      </w:r>
      <w:r w:rsidRPr="00956847">
        <w:rPr>
          <w:rStyle w:val="apple-converted-space"/>
          <w:color w:val="000000"/>
          <w:sz w:val="22"/>
          <w:szCs w:val="22"/>
        </w:rPr>
        <w:t> </w:t>
      </w:r>
      <w:r w:rsidRPr="00956847">
        <w:rPr>
          <w:i/>
          <w:iCs/>
          <w:color w:val="000000"/>
          <w:sz w:val="22"/>
          <w:szCs w:val="22"/>
        </w:rPr>
        <w:t>Н. Ежов,</w:t>
      </w:r>
      <w:r w:rsidRPr="00956847">
        <w:rPr>
          <w:rStyle w:val="apple-converted-space"/>
          <w:color w:val="000000"/>
          <w:sz w:val="22"/>
          <w:szCs w:val="22"/>
        </w:rPr>
        <w:t> </w:t>
      </w:r>
      <w:r w:rsidRPr="00956847">
        <w:rPr>
          <w:color w:val="000000"/>
          <w:sz w:val="22"/>
          <w:szCs w:val="22"/>
        </w:rPr>
        <w:t>также расстрелянный в 1938 г. за перегибы и шпионаж.</w:t>
      </w:r>
    </w:p>
    <w:p w:rsidR="009D4B2C" w:rsidRPr="00956847" w:rsidRDefault="009D4B2C" w:rsidP="009D4B2C">
      <w:pPr>
        <w:pStyle w:val="a3"/>
        <w:ind w:left="-1134"/>
        <w:jc w:val="both"/>
        <w:rPr>
          <w:color w:val="000000"/>
          <w:sz w:val="22"/>
          <w:szCs w:val="22"/>
        </w:rPr>
      </w:pPr>
      <w:r w:rsidRPr="00956847">
        <w:rPr>
          <w:color w:val="000000"/>
          <w:sz w:val="22"/>
          <w:szCs w:val="22"/>
        </w:rPr>
        <w:t>Контроль за деятельностью Коминтерна, полностью установленный ВКП(б) и лично Сталиным, привел к тому, что сталинские репрессии обрушились на искавших политическое убежище в СССР зарубежных коммунистов, социал-демократов, представителей других антифашистских сил.</w:t>
      </w:r>
    </w:p>
    <w:p w:rsidR="009D4B2C" w:rsidRPr="00956847" w:rsidRDefault="009D4B2C" w:rsidP="009D4B2C">
      <w:pPr>
        <w:pStyle w:val="a3"/>
        <w:ind w:left="-1134"/>
        <w:jc w:val="both"/>
        <w:rPr>
          <w:color w:val="000000"/>
          <w:sz w:val="22"/>
          <w:szCs w:val="22"/>
        </w:rPr>
      </w:pPr>
      <w:r w:rsidRPr="00956847">
        <w:rPr>
          <w:b/>
          <w:bCs/>
          <w:color w:val="000000"/>
          <w:sz w:val="22"/>
          <w:szCs w:val="22"/>
        </w:rPr>
        <w:t>Террор в Красной Армии</w:t>
      </w:r>
      <w:r w:rsidRPr="00956847">
        <w:rPr>
          <w:color w:val="000000"/>
          <w:sz w:val="22"/>
          <w:szCs w:val="22"/>
        </w:rPr>
        <w:t>. К этим процессам примыкал закрытый процесс 1937 г. по делу о так называемой Антисоветской троцкистской организации в Красной Армии. Маршалы</w:t>
      </w:r>
      <w:r w:rsidRPr="00956847">
        <w:rPr>
          <w:rStyle w:val="apple-converted-space"/>
          <w:color w:val="000000"/>
          <w:sz w:val="22"/>
          <w:szCs w:val="22"/>
        </w:rPr>
        <w:t> </w:t>
      </w:r>
      <w:r w:rsidRPr="00956847">
        <w:rPr>
          <w:i/>
          <w:iCs/>
          <w:color w:val="000000"/>
          <w:sz w:val="22"/>
          <w:szCs w:val="22"/>
        </w:rPr>
        <w:t>М.Н. Тухачевский, И.П. Уборевич, а позже И.Э. Якир, В.К. Блюхер</w:t>
      </w:r>
      <w:r w:rsidRPr="00956847">
        <w:rPr>
          <w:rStyle w:val="apple-converted-space"/>
          <w:color w:val="000000"/>
          <w:sz w:val="22"/>
          <w:szCs w:val="22"/>
        </w:rPr>
        <w:t> </w:t>
      </w:r>
      <w:r w:rsidRPr="00956847">
        <w:rPr>
          <w:color w:val="000000"/>
          <w:sz w:val="22"/>
          <w:szCs w:val="22"/>
        </w:rPr>
        <w:t>и другие военачальники обвинялись в шпионаже, подрыве боевой мощи Красной Армии. Всего за годы большого террора в Красной Армии было репрессировано 40 из 80 тыс. командиров (из них - 90% командующих армиями и корпусами, половина командиров полков).</w:t>
      </w:r>
    </w:p>
    <w:p w:rsidR="009D4B2C" w:rsidRPr="00956847" w:rsidRDefault="009D4B2C" w:rsidP="009D4B2C">
      <w:pPr>
        <w:pStyle w:val="a3"/>
        <w:ind w:left="-1134"/>
        <w:jc w:val="both"/>
        <w:rPr>
          <w:color w:val="000000"/>
          <w:sz w:val="22"/>
          <w:szCs w:val="22"/>
        </w:rPr>
      </w:pPr>
      <w:r w:rsidRPr="00956847">
        <w:rPr>
          <w:b/>
          <w:bCs/>
          <w:color w:val="000000"/>
          <w:sz w:val="22"/>
          <w:szCs w:val="22"/>
        </w:rPr>
        <w:lastRenderedPageBreak/>
        <w:t>Репрессии в национальных районах</w:t>
      </w:r>
      <w:r w:rsidRPr="00956847">
        <w:rPr>
          <w:color w:val="000000"/>
          <w:sz w:val="22"/>
          <w:szCs w:val="22"/>
        </w:rPr>
        <w:t>. Репрессии затронули партийные, советские, хозяйственные кадры, представителей интеллигенции практически всех республик СССР. Виновными в предательстве объявлялись целые народы. Перед войной в составе высланных народов насчитывалось примерно 2,5 млн. человек.</w:t>
      </w:r>
    </w:p>
    <w:p w:rsidR="009D4B2C" w:rsidRPr="00956847" w:rsidRDefault="009D4B2C" w:rsidP="009D4B2C">
      <w:pPr>
        <w:pStyle w:val="a3"/>
        <w:ind w:left="-1134"/>
        <w:jc w:val="both"/>
        <w:rPr>
          <w:color w:val="000000"/>
          <w:sz w:val="22"/>
          <w:szCs w:val="22"/>
        </w:rPr>
      </w:pPr>
      <w:r w:rsidRPr="00956847">
        <w:rPr>
          <w:color w:val="000000"/>
          <w:sz w:val="22"/>
          <w:szCs w:val="22"/>
        </w:rPr>
        <w:t>В первой половине 30х гг. были ликвидированы все самостоятельные общественные организацию Профсоюзы лишились возможности участвовать в составлении коллективных договоров и были полностью подчинены государству, фактически превратившись в органы соц. обеспечения и контроля за соблюдением дисциплины. Партия использовала комсомол  профсоюзы как средство мобилизации масс и их контроля.</w:t>
      </w:r>
    </w:p>
    <w:p w:rsidR="009D4B2C" w:rsidRPr="00956847" w:rsidRDefault="009D4B2C" w:rsidP="009D4B2C">
      <w:pPr>
        <w:pStyle w:val="a3"/>
        <w:ind w:left="-1134"/>
        <w:jc w:val="both"/>
        <w:rPr>
          <w:color w:val="000000"/>
          <w:sz w:val="22"/>
          <w:szCs w:val="22"/>
          <w:shd w:val="clear" w:color="auto" w:fill="FFFFFF"/>
        </w:rPr>
      </w:pPr>
      <w:r w:rsidRPr="00956847">
        <w:rPr>
          <w:color w:val="000000"/>
          <w:sz w:val="22"/>
          <w:szCs w:val="22"/>
          <w:shd w:val="clear" w:color="auto" w:fill="FFFFFF"/>
        </w:rPr>
        <w:t>В сентябре 1945 г. был упразднен чрезвычайный орган партийного и государственного руководства - Государственный Комитет Обороны. Его функции вновь были распределены между Советом Народных Комиссаров, ЦК ВКП(б) и Верховным Советом СССР. В эти годы режим личной власти Сталина достиг апогея.</w:t>
      </w:r>
      <w:r w:rsidRPr="00956847">
        <w:rPr>
          <w:rStyle w:val="apple-converted-space"/>
          <w:color w:val="000000"/>
          <w:sz w:val="22"/>
          <w:szCs w:val="22"/>
          <w:shd w:val="clear" w:color="auto" w:fill="FFFFFF"/>
        </w:rPr>
        <w:t> </w:t>
      </w:r>
      <w:r w:rsidRPr="00956847">
        <w:rPr>
          <w:b/>
          <w:bCs/>
          <w:color w:val="000000"/>
          <w:sz w:val="22"/>
          <w:szCs w:val="22"/>
          <w:shd w:val="clear" w:color="auto" w:fill="FFFFFF"/>
        </w:rPr>
        <w:t>«Краткий курс истории ВКП(б)»</w:t>
      </w:r>
      <w:r w:rsidRPr="00956847">
        <w:rPr>
          <w:rStyle w:val="apple-converted-space"/>
          <w:color w:val="000000"/>
          <w:sz w:val="22"/>
          <w:szCs w:val="22"/>
          <w:shd w:val="clear" w:color="auto" w:fill="FFFFFF"/>
        </w:rPr>
        <w:t> </w:t>
      </w:r>
      <w:r w:rsidRPr="00956847">
        <w:rPr>
          <w:color w:val="000000"/>
          <w:sz w:val="22"/>
          <w:szCs w:val="22"/>
          <w:shd w:val="clear" w:color="auto" w:fill="FFFFFF"/>
        </w:rPr>
        <w:t>и</w:t>
      </w:r>
      <w:r w:rsidRPr="00956847">
        <w:rPr>
          <w:rStyle w:val="apple-converted-space"/>
          <w:color w:val="000000"/>
          <w:sz w:val="22"/>
          <w:szCs w:val="22"/>
          <w:shd w:val="clear" w:color="auto" w:fill="FFFFFF"/>
        </w:rPr>
        <w:t> </w:t>
      </w:r>
      <w:r w:rsidRPr="00956847">
        <w:rPr>
          <w:b/>
          <w:bCs/>
          <w:color w:val="000000"/>
          <w:sz w:val="22"/>
          <w:szCs w:val="22"/>
          <w:shd w:val="clear" w:color="auto" w:fill="FFFFFF"/>
        </w:rPr>
        <w:t>«Краткая биография И.В. Сталина»,</w:t>
      </w:r>
      <w:r w:rsidRPr="00956847">
        <w:rPr>
          <w:rStyle w:val="apple-converted-space"/>
          <w:color w:val="000000"/>
          <w:sz w:val="22"/>
          <w:szCs w:val="22"/>
          <w:shd w:val="clear" w:color="auto" w:fill="FFFFFF"/>
        </w:rPr>
        <w:t> </w:t>
      </w:r>
      <w:r w:rsidRPr="00956847">
        <w:rPr>
          <w:color w:val="000000"/>
          <w:sz w:val="22"/>
          <w:szCs w:val="22"/>
          <w:shd w:val="clear" w:color="auto" w:fill="FFFFFF"/>
        </w:rPr>
        <w:t>в написании которых он сам принял участие, превратились в набор непреложных истин. Высший орган ВКП(б) - съезд не собирался с марта 1939 г. по октябрь 1952 г. Перестал функционировать и Центральный Комитет (с 1945 по 1952 гг. было проведено лишь два его пленума). Даже Политбюро, в сущности, тоже утратило свое значение.</w:t>
      </w:r>
      <w:r w:rsidRPr="00956847">
        <w:rPr>
          <w:rStyle w:val="apple-converted-space"/>
          <w:color w:val="000000"/>
          <w:sz w:val="22"/>
          <w:szCs w:val="22"/>
          <w:shd w:val="clear" w:color="auto" w:fill="FFFFFF"/>
        </w:rPr>
        <w:t> </w:t>
      </w:r>
      <w:r w:rsidRPr="00956847">
        <w:rPr>
          <w:color w:val="000000"/>
          <w:sz w:val="22"/>
          <w:szCs w:val="22"/>
          <w:shd w:val="clear" w:color="auto" w:fill="FFFFFF"/>
        </w:rPr>
        <w:t>Ни один вопрос не мог быть поставлен на обсуждение Верховного Совета СССР и его Президиума без распоряжения И.В. Сталина. В официальных случаях Сталин именовался как «глава Советского государства». В высшем руководстве партии в этот период принцип выборности на деле отсутствовал.</w:t>
      </w:r>
    </w:p>
    <w:p w:rsidR="009D4B2C" w:rsidRPr="00956847" w:rsidRDefault="009D4B2C" w:rsidP="009D4B2C">
      <w:pPr>
        <w:pStyle w:val="a3"/>
        <w:ind w:left="-1134"/>
        <w:jc w:val="both"/>
        <w:rPr>
          <w:rStyle w:val="apple-converted-space"/>
          <w:color w:val="000000"/>
          <w:sz w:val="22"/>
          <w:szCs w:val="22"/>
          <w:shd w:val="clear" w:color="auto" w:fill="FFFFFF"/>
        </w:rPr>
      </w:pPr>
      <w:r w:rsidRPr="00956847">
        <w:rPr>
          <w:b/>
          <w:bCs/>
          <w:color w:val="000000"/>
          <w:sz w:val="22"/>
          <w:szCs w:val="22"/>
          <w:shd w:val="clear" w:color="auto" w:fill="FFFFFF"/>
        </w:rPr>
        <w:t>XIX съезд ВКП(б).</w:t>
      </w:r>
      <w:r w:rsidRPr="00956847">
        <w:rPr>
          <w:rStyle w:val="apple-converted-space"/>
          <w:color w:val="000000"/>
          <w:sz w:val="22"/>
          <w:szCs w:val="22"/>
          <w:shd w:val="clear" w:color="auto" w:fill="FFFFFF"/>
        </w:rPr>
        <w:t> </w:t>
      </w:r>
      <w:r w:rsidRPr="00956847">
        <w:rPr>
          <w:color w:val="000000"/>
          <w:sz w:val="22"/>
          <w:szCs w:val="22"/>
          <w:shd w:val="clear" w:color="auto" w:fill="FFFFFF"/>
        </w:rPr>
        <w:t>Он начал свою работу</w:t>
      </w:r>
      <w:r w:rsidRPr="00956847">
        <w:rPr>
          <w:rStyle w:val="apple-converted-space"/>
          <w:color w:val="000000"/>
          <w:sz w:val="22"/>
          <w:szCs w:val="22"/>
          <w:shd w:val="clear" w:color="auto" w:fill="FFFFFF"/>
        </w:rPr>
        <w:t> </w:t>
      </w:r>
      <w:r w:rsidRPr="00956847">
        <w:rPr>
          <w:b/>
          <w:bCs/>
          <w:color w:val="000000"/>
          <w:sz w:val="22"/>
          <w:szCs w:val="22"/>
          <w:shd w:val="clear" w:color="auto" w:fill="FFFFFF"/>
        </w:rPr>
        <w:t>5 октября 1952 г</w:t>
      </w:r>
      <w:r w:rsidRPr="00956847">
        <w:rPr>
          <w:color w:val="000000"/>
          <w:sz w:val="22"/>
          <w:szCs w:val="22"/>
          <w:shd w:val="clear" w:color="auto" w:fill="FFFFFF"/>
        </w:rPr>
        <w:t>.</w:t>
      </w:r>
    </w:p>
    <w:p w:rsidR="009D4B2C" w:rsidRPr="00956847" w:rsidRDefault="009D4B2C" w:rsidP="009D4B2C">
      <w:pPr>
        <w:pStyle w:val="a3"/>
        <w:ind w:left="-1134"/>
        <w:jc w:val="both"/>
        <w:rPr>
          <w:b/>
          <w:bCs/>
          <w:color w:val="000000"/>
          <w:sz w:val="22"/>
          <w:szCs w:val="22"/>
          <w:shd w:val="clear" w:color="auto" w:fill="FFFFFF"/>
        </w:rPr>
      </w:pPr>
      <w:r w:rsidRPr="00956847">
        <w:rPr>
          <w:b/>
          <w:bCs/>
          <w:color w:val="000000"/>
          <w:sz w:val="22"/>
          <w:szCs w:val="22"/>
          <w:shd w:val="clear" w:color="auto" w:fill="FFFFFF"/>
        </w:rPr>
        <w:t>5 октября 1952 г</w:t>
      </w:r>
      <w:r w:rsidRPr="00956847">
        <w:rPr>
          <w:color w:val="000000"/>
          <w:sz w:val="22"/>
          <w:szCs w:val="22"/>
          <w:shd w:val="clear" w:color="auto" w:fill="FFFFFF"/>
        </w:rPr>
        <w:t>.</w:t>
      </w:r>
      <w:r w:rsidRPr="00956847">
        <w:rPr>
          <w:rStyle w:val="apple-converted-space"/>
          <w:color w:val="000000"/>
          <w:sz w:val="22"/>
          <w:szCs w:val="22"/>
          <w:shd w:val="clear" w:color="auto" w:fill="FFFFFF"/>
        </w:rPr>
        <w:t xml:space="preserve"> - </w:t>
      </w:r>
      <w:r w:rsidRPr="00956847">
        <w:rPr>
          <w:b/>
          <w:bCs/>
          <w:color w:val="000000"/>
          <w:sz w:val="22"/>
          <w:szCs w:val="22"/>
          <w:shd w:val="clear" w:color="auto" w:fill="FFFFFF"/>
        </w:rPr>
        <w:t>XIX съезд ВКП(б):</w:t>
      </w:r>
    </w:p>
    <w:p w:rsidR="009D4B2C" w:rsidRPr="00956847" w:rsidRDefault="009D4B2C" w:rsidP="009D4B2C">
      <w:pPr>
        <w:pStyle w:val="a3"/>
        <w:ind w:left="-1134"/>
        <w:jc w:val="both"/>
        <w:rPr>
          <w:color w:val="000000"/>
          <w:sz w:val="22"/>
          <w:szCs w:val="22"/>
          <w:shd w:val="clear" w:color="auto" w:fill="FFFFFF"/>
        </w:rPr>
      </w:pPr>
      <w:r w:rsidRPr="00956847">
        <w:rPr>
          <w:color w:val="000000"/>
          <w:sz w:val="22"/>
          <w:szCs w:val="22"/>
          <w:shd w:val="clear" w:color="auto" w:fill="FFFFFF"/>
        </w:rPr>
        <w:t>утверждение директив по новому пятилетнему плану развития на 1951 - 1955 гг.,</w:t>
      </w:r>
    </w:p>
    <w:p w:rsidR="009D4B2C" w:rsidRPr="00956847" w:rsidRDefault="009D4B2C" w:rsidP="009D4B2C">
      <w:pPr>
        <w:pStyle w:val="a3"/>
        <w:ind w:left="-1134"/>
        <w:jc w:val="both"/>
        <w:rPr>
          <w:color w:val="000000"/>
          <w:sz w:val="22"/>
          <w:szCs w:val="22"/>
          <w:shd w:val="clear" w:color="auto" w:fill="FFFFFF"/>
        </w:rPr>
      </w:pPr>
      <w:r w:rsidRPr="00956847">
        <w:rPr>
          <w:color w:val="000000"/>
          <w:sz w:val="22"/>
          <w:szCs w:val="22"/>
          <w:shd w:val="clear" w:color="auto" w:fill="FFFFFF"/>
        </w:rPr>
        <w:t>Всесоюзная Коммунистическая партия (большевиков) переименована в</w:t>
      </w:r>
      <w:r w:rsidRPr="00956847">
        <w:rPr>
          <w:rStyle w:val="apple-converted-space"/>
          <w:color w:val="000000"/>
          <w:sz w:val="22"/>
          <w:szCs w:val="22"/>
          <w:shd w:val="clear" w:color="auto" w:fill="FFFFFF"/>
        </w:rPr>
        <w:t> </w:t>
      </w:r>
      <w:r w:rsidRPr="00956847">
        <w:rPr>
          <w:b/>
          <w:bCs/>
          <w:color w:val="000000"/>
          <w:sz w:val="22"/>
          <w:szCs w:val="22"/>
          <w:shd w:val="clear" w:color="auto" w:fill="FFFFFF"/>
        </w:rPr>
        <w:t>Коммунистическую партию Советского Союза</w:t>
      </w:r>
      <w:r w:rsidRPr="00956847">
        <w:rPr>
          <w:rStyle w:val="apple-converted-space"/>
          <w:color w:val="000000"/>
          <w:sz w:val="22"/>
          <w:szCs w:val="22"/>
          <w:shd w:val="clear" w:color="auto" w:fill="FFFFFF"/>
        </w:rPr>
        <w:t> </w:t>
      </w:r>
      <w:r w:rsidRPr="00956847">
        <w:rPr>
          <w:color w:val="000000"/>
          <w:sz w:val="22"/>
          <w:szCs w:val="22"/>
          <w:shd w:val="clear" w:color="auto" w:fill="FFFFFF"/>
        </w:rPr>
        <w:t>(КПСС).</w:t>
      </w:r>
    </w:p>
    <w:p w:rsidR="009D4B2C" w:rsidRPr="00956847" w:rsidRDefault="009D4B2C" w:rsidP="009D4B2C">
      <w:pPr>
        <w:pStyle w:val="a3"/>
        <w:ind w:left="-1134"/>
        <w:jc w:val="both"/>
        <w:rPr>
          <w:color w:val="000000"/>
          <w:sz w:val="22"/>
          <w:szCs w:val="22"/>
          <w:shd w:val="clear" w:color="auto" w:fill="FFFFFF"/>
        </w:rPr>
      </w:pPr>
      <w:r w:rsidRPr="00956847">
        <w:rPr>
          <w:b/>
          <w:bCs/>
          <w:color w:val="000000"/>
          <w:sz w:val="22"/>
          <w:szCs w:val="22"/>
          <w:shd w:val="clear" w:color="auto" w:fill="FFFFFF"/>
        </w:rPr>
        <w:t>15 марта 1946 г.</w:t>
      </w:r>
      <w:r w:rsidRPr="00956847">
        <w:rPr>
          <w:rStyle w:val="apple-converted-space"/>
          <w:b/>
          <w:bCs/>
          <w:color w:val="000000"/>
          <w:sz w:val="22"/>
          <w:szCs w:val="22"/>
          <w:shd w:val="clear" w:color="auto" w:fill="FFFFFF"/>
        </w:rPr>
        <w:t> </w:t>
      </w:r>
      <w:r w:rsidRPr="00956847">
        <w:rPr>
          <w:color w:val="000000"/>
          <w:sz w:val="22"/>
          <w:szCs w:val="22"/>
          <w:shd w:val="clear" w:color="auto" w:fill="FFFFFF"/>
        </w:rPr>
        <w:t>высший исполнительно-распорядительный орган - СНК СССР и наркоматы были преобразованы в</w:t>
      </w:r>
      <w:r w:rsidRPr="00956847">
        <w:rPr>
          <w:rStyle w:val="apple-converted-space"/>
          <w:color w:val="000000"/>
          <w:sz w:val="22"/>
          <w:szCs w:val="22"/>
          <w:shd w:val="clear" w:color="auto" w:fill="FFFFFF"/>
        </w:rPr>
        <w:t> </w:t>
      </w:r>
      <w:r w:rsidRPr="00956847">
        <w:rPr>
          <w:b/>
          <w:bCs/>
          <w:color w:val="000000"/>
          <w:sz w:val="22"/>
          <w:szCs w:val="22"/>
          <w:shd w:val="clear" w:color="auto" w:fill="FFFFFF"/>
        </w:rPr>
        <w:t>Совет Министров СССР и министерства</w:t>
      </w:r>
      <w:r w:rsidRPr="00956847">
        <w:rPr>
          <w:color w:val="000000"/>
          <w:sz w:val="22"/>
          <w:szCs w:val="22"/>
          <w:shd w:val="clear" w:color="auto" w:fill="FFFFFF"/>
        </w:rPr>
        <w:t>(председатель – Сталин)</w:t>
      </w:r>
    </w:p>
    <w:p w:rsidR="009D4B2C" w:rsidRPr="00956847" w:rsidRDefault="009D4B2C" w:rsidP="009D4B2C">
      <w:pPr>
        <w:pStyle w:val="a3"/>
        <w:ind w:left="-1134"/>
        <w:jc w:val="both"/>
        <w:rPr>
          <w:color w:val="000000"/>
          <w:sz w:val="22"/>
          <w:szCs w:val="22"/>
          <w:shd w:val="clear" w:color="auto" w:fill="FFFFFF"/>
        </w:rPr>
      </w:pPr>
      <w:r w:rsidRPr="00956847">
        <w:rPr>
          <w:b/>
          <w:color w:val="000000"/>
          <w:sz w:val="22"/>
          <w:szCs w:val="22"/>
          <w:shd w:val="clear" w:color="auto" w:fill="FFFFFF"/>
        </w:rPr>
        <w:t>Усиление  репрессий</w:t>
      </w:r>
      <w:r w:rsidRPr="00956847">
        <w:rPr>
          <w:color w:val="000000"/>
          <w:sz w:val="22"/>
          <w:szCs w:val="22"/>
          <w:shd w:val="clear" w:color="auto" w:fill="FFFFFF"/>
        </w:rPr>
        <w:t>: ленинградское дело(1949) – Сталин устранил основных политических соперников (Маленков, Берия + члены правящей верхушки), дело врачей – вредителей.</w:t>
      </w:r>
    </w:p>
    <w:p w:rsidR="009D4B2C" w:rsidRPr="00956847" w:rsidRDefault="009D4B2C" w:rsidP="009D4B2C">
      <w:pPr>
        <w:pStyle w:val="a3"/>
        <w:ind w:left="-1134"/>
        <w:jc w:val="both"/>
        <w:rPr>
          <w:color w:val="000000"/>
          <w:sz w:val="22"/>
          <w:szCs w:val="22"/>
          <w:shd w:val="clear" w:color="auto" w:fill="FFFFFF"/>
        </w:rPr>
      </w:pPr>
      <w:r w:rsidRPr="00956847">
        <w:rPr>
          <w:b/>
          <w:bCs/>
          <w:color w:val="000000"/>
          <w:sz w:val="22"/>
          <w:szCs w:val="22"/>
          <w:shd w:val="clear" w:color="auto" w:fill="FFFFFF"/>
        </w:rPr>
        <w:t>26 мая 1947 г. была отменена смертная казнь</w:t>
      </w:r>
      <w:r w:rsidRPr="00956847">
        <w:rPr>
          <w:color w:val="000000"/>
          <w:sz w:val="22"/>
          <w:szCs w:val="22"/>
          <w:shd w:val="clear" w:color="auto" w:fill="FFFFFF"/>
        </w:rPr>
        <w:t xml:space="preserve"> (только на бумаге)</w:t>
      </w:r>
    </w:p>
    <w:p w:rsidR="009D4B2C" w:rsidRPr="00956847" w:rsidRDefault="009D4B2C" w:rsidP="009D4B2C">
      <w:pPr>
        <w:pStyle w:val="a3"/>
        <w:ind w:left="-1134"/>
        <w:jc w:val="both"/>
        <w:rPr>
          <w:rStyle w:val="apple-converted-space"/>
          <w:color w:val="000000"/>
          <w:sz w:val="22"/>
          <w:szCs w:val="22"/>
          <w:shd w:val="clear" w:color="auto" w:fill="FFFFFF"/>
        </w:rPr>
      </w:pPr>
      <w:r w:rsidRPr="00956847">
        <w:rPr>
          <w:b/>
          <w:bCs/>
          <w:color w:val="000000"/>
          <w:sz w:val="22"/>
          <w:szCs w:val="22"/>
          <w:shd w:val="clear" w:color="auto" w:fill="FFFFFF"/>
        </w:rPr>
        <w:t>5 марта 1953 г.</w:t>
      </w:r>
      <w:r w:rsidRPr="00956847">
        <w:rPr>
          <w:rStyle w:val="apple-converted-space"/>
          <w:color w:val="000000"/>
          <w:sz w:val="22"/>
          <w:szCs w:val="22"/>
          <w:shd w:val="clear" w:color="auto" w:fill="FFFFFF"/>
        </w:rPr>
        <w:t> </w:t>
      </w:r>
      <w:r w:rsidRPr="00956847">
        <w:rPr>
          <w:b/>
          <w:bCs/>
          <w:color w:val="000000"/>
          <w:sz w:val="22"/>
          <w:szCs w:val="22"/>
          <w:shd w:val="clear" w:color="auto" w:fill="FFFFFF"/>
        </w:rPr>
        <w:t>умирает Сталин</w:t>
      </w:r>
      <w:r w:rsidRPr="00956847">
        <w:rPr>
          <w:color w:val="000000"/>
          <w:sz w:val="22"/>
          <w:szCs w:val="22"/>
          <w:shd w:val="clear" w:color="auto" w:fill="FFFFFF"/>
        </w:rPr>
        <w:t>.</w:t>
      </w:r>
      <w:r w:rsidRPr="00956847">
        <w:rPr>
          <w:rStyle w:val="apple-converted-space"/>
          <w:color w:val="000000"/>
          <w:sz w:val="22"/>
          <w:szCs w:val="22"/>
          <w:shd w:val="clear" w:color="auto" w:fill="FFFFFF"/>
        </w:rPr>
        <w:t> </w:t>
      </w:r>
      <w:r w:rsidRPr="00956847">
        <w:rPr>
          <w:color w:val="000000"/>
          <w:sz w:val="22"/>
          <w:szCs w:val="22"/>
          <w:shd w:val="clear" w:color="auto" w:fill="FFFFFF"/>
        </w:rPr>
        <w:t>Пост Председателя Совета Министров переходит к Г.М. Маленкову. Его первыми заместителями были назначены Л.П. Берия, возглавивший единое МВД СССР, Н.А. Булганин, ставший во главе единого Министерства обороны, а также В.М. Молотов и Л.М. Каганович. На пост Председателя Президиума Верховного Совета СССР был «избран» К.Е. Ворошилов, а занимавший эту должность Н.М. Шверник был перемещен на пост Председателя ВЦСПС. Н.С. Хрущеву было поручено «сосредоточиться» на руководстве Секретариатом ЦК КПСС.</w:t>
      </w:r>
    </w:p>
    <w:p w:rsidR="009D4B2C" w:rsidRPr="00956847" w:rsidRDefault="009D4B2C" w:rsidP="009D4B2C">
      <w:pPr>
        <w:pStyle w:val="a3"/>
        <w:ind w:left="-1134"/>
        <w:jc w:val="both"/>
        <w:rPr>
          <w:color w:val="000000"/>
          <w:sz w:val="22"/>
          <w:szCs w:val="22"/>
          <w:shd w:val="clear" w:color="auto" w:fill="FFFFFF"/>
        </w:rPr>
      </w:pPr>
      <w:r w:rsidRPr="00956847">
        <w:rPr>
          <w:color w:val="000000"/>
          <w:sz w:val="22"/>
          <w:szCs w:val="22"/>
          <w:shd w:val="clear" w:color="auto" w:fill="FFFFFF"/>
        </w:rPr>
        <w:t>Хотя «наследники» Сталина заявили о своей приверженности к коллективному руководству, с первых дней пребывания у власти начинается борьба за политическое лидерство. В результате этой борьбы от власти был</w:t>
      </w:r>
      <w:r w:rsidRPr="00956847">
        <w:rPr>
          <w:rStyle w:val="apple-converted-space"/>
          <w:color w:val="000000"/>
          <w:sz w:val="22"/>
          <w:szCs w:val="22"/>
          <w:shd w:val="clear" w:color="auto" w:fill="FFFFFF"/>
        </w:rPr>
        <w:t> </w:t>
      </w:r>
      <w:r w:rsidRPr="00956847">
        <w:rPr>
          <w:b/>
          <w:bCs/>
          <w:color w:val="000000"/>
          <w:sz w:val="22"/>
          <w:szCs w:val="22"/>
          <w:shd w:val="clear" w:color="auto" w:fill="FFFFFF"/>
        </w:rPr>
        <w:t>отстранен Л.П. Берия. В июне 1953 г</w:t>
      </w:r>
      <w:r w:rsidRPr="00956847">
        <w:rPr>
          <w:color w:val="000000"/>
          <w:sz w:val="22"/>
          <w:szCs w:val="22"/>
          <w:shd w:val="clear" w:color="auto" w:fill="FFFFFF"/>
        </w:rPr>
        <w:t>. его арестовали, исключили из партии, сместили со всех постов и как «врага Коммунистической партии и советского народа» отдали под суд. В результате проведенного расследования, Специальное Судебное Присутствие Верховного Суда СССР 23 декабря 1953 г. вынесло приговор о расстреле Берии, а также его ближайших «сообщников» В.Н. Меркулова, В.Г. Деканозова, Б.3. Кобулова, С.А. Гоглидзе, П.Я. Мешика и Л.Е. Влодзимерского. Отстранение Берии способствовало укреплению позиций</w:t>
      </w:r>
      <w:r w:rsidRPr="00956847">
        <w:rPr>
          <w:rStyle w:val="apple-converted-space"/>
          <w:color w:val="000000"/>
          <w:sz w:val="22"/>
          <w:szCs w:val="22"/>
          <w:shd w:val="clear" w:color="auto" w:fill="FFFFFF"/>
        </w:rPr>
        <w:t> </w:t>
      </w:r>
      <w:r w:rsidRPr="00956847">
        <w:rPr>
          <w:b/>
          <w:bCs/>
          <w:color w:val="000000"/>
          <w:sz w:val="22"/>
          <w:szCs w:val="22"/>
          <w:shd w:val="clear" w:color="auto" w:fill="FFFFFF"/>
        </w:rPr>
        <w:t>Н.С. Хрущева</w:t>
      </w:r>
      <w:r w:rsidRPr="00956847">
        <w:rPr>
          <w:color w:val="000000"/>
          <w:sz w:val="22"/>
          <w:szCs w:val="22"/>
          <w:shd w:val="clear" w:color="auto" w:fill="FFFFFF"/>
        </w:rPr>
        <w:t>, который</w:t>
      </w:r>
      <w:r w:rsidRPr="00956847">
        <w:rPr>
          <w:rStyle w:val="apple-converted-space"/>
          <w:color w:val="000000"/>
          <w:sz w:val="22"/>
          <w:szCs w:val="22"/>
          <w:shd w:val="clear" w:color="auto" w:fill="FFFFFF"/>
        </w:rPr>
        <w:t> </w:t>
      </w:r>
      <w:r w:rsidRPr="00956847">
        <w:rPr>
          <w:b/>
          <w:bCs/>
          <w:color w:val="000000"/>
          <w:sz w:val="22"/>
          <w:szCs w:val="22"/>
          <w:shd w:val="clear" w:color="auto" w:fill="FFFFFF"/>
        </w:rPr>
        <w:t>13 сентября 1953 г</w:t>
      </w:r>
      <w:r w:rsidRPr="00956847">
        <w:rPr>
          <w:color w:val="000000"/>
          <w:sz w:val="22"/>
          <w:szCs w:val="22"/>
          <w:shd w:val="clear" w:color="auto" w:fill="FFFFFF"/>
        </w:rPr>
        <w:t>. на очередном пленуме ЦК был избран</w:t>
      </w:r>
      <w:r w:rsidRPr="00956847">
        <w:rPr>
          <w:rStyle w:val="apple-converted-space"/>
          <w:b/>
          <w:bCs/>
          <w:color w:val="000000"/>
          <w:sz w:val="22"/>
          <w:szCs w:val="22"/>
          <w:shd w:val="clear" w:color="auto" w:fill="FFFFFF"/>
        </w:rPr>
        <w:t> </w:t>
      </w:r>
      <w:r w:rsidRPr="00956847">
        <w:rPr>
          <w:b/>
          <w:bCs/>
          <w:color w:val="000000"/>
          <w:sz w:val="22"/>
          <w:szCs w:val="22"/>
          <w:shd w:val="clear" w:color="auto" w:fill="FFFFFF"/>
        </w:rPr>
        <w:t>Первым секретарем ЦК КПСС</w:t>
      </w:r>
      <w:r w:rsidRPr="00956847">
        <w:rPr>
          <w:color w:val="000000"/>
          <w:sz w:val="22"/>
          <w:szCs w:val="22"/>
          <w:shd w:val="clear" w:color="auto" w:fill="FFFFFF"/>
        </w:rPr>
        <w:t>. Начинается кампания по критике культа личности, сопровождаемая освобождением и частичной реабилитацией советских заключенных.  С середины 1950-х гг. начались хозяйственные преобразования (кампания по освоению целинных). В</w:t>
      </w:r>
      <w:r w:rsidRPr="00956847">
        <w:rPr>
          <w:b/>
          <w:bCs/>
          <w:color w:val="000000"/>
          <w:sz w:val="22"/>
          <w:szCs w:val="22"/>
          <w:shd w:val="clear" w:color="auto" w:fill="FFFFFF"/>
        </w:rPr>
        <w:t>1957 г.</w:t>
      </w:r>
      <w:r w:rsidRPr="00956847">
        <w:rPr>
          <w:color w:val="000000"/>
          <w:sz w:val="22"/>
          <w:szCs w:val="22"/>
          <w:shd w:val="clear" w:color="auto" w:fill="FFFFFF"/>
        </w:rPr>
        <w:t> были упразднены отраслевые министерства и введены территориальные советы народных хозяйств. Экономическая политика в основном заключалась в проведении административных реорганизаций. Происходят преобразования колхозов в совхозы.</w:t>
      </w:r>
    </w:p>
    <w:p w:rsidR="009D4B2C" w:rsidRPr="00956847" w:rsidRDefault="009D4B2C" w:rsidP="00956847">
      <w:pPr>
        <w:pStyle w:val="1"/>
        <w:ind w:left="-1134"/>
        <w:rPr>
          <w:color w:val="auto"/>
          <w:shd w:val="clear" w:color="auto" w:fill="FFFFFF"/>
        </w:rPr>
      </w:pPr>
      <w:bookmarkStart w:id="48" w:name="_Toc185963331"/>
      <w:r w:rsidRPr="00956847">
        <w:rPr>
          <w:color w:val="auto"/>
          <w:shd w:val="clear" w:color="auto" w:fill="FFFFFF"/>
        </w:rPr>
        <w:lastRenderedPageBreak/>
        <w:t>Вторая мировая война: причины, характер, цели воюющих стран, итоги.</w:t>
      </w:r>
      <w:bookmarkEnd w:id="48"/>
    </w:p>
    <w:p w:rsidR="009D4B2C" w:rsidRPr="00B36E86" w:rsidRDefault="009D4B2C" w:rsidP="009D4B2C">
      <w:pPr>
        <w:ind w:left="-1134"/>
        <w:jc w:val="both"/>
        <w:rPr>
          <w:b/>
          <w:sz w:val="22"/>
          <w:szCs w:val="22"/>
        </w:rPr>
      </w:pPr>
      <w:r w:rsidRPr="00B36E86">
        <w:rPr>
          <w:b/>
          <w:sz w:val="22"/>
          <w:szCs w:val="22"/>
        </w:rPr>
        <w:t>Причины:</w:t>
      </w:r>
    </w:p>
    <w:p w:rsidR="009D4B2C" w:rsidRPr="00B36E86" w:rsidRDefault="009D4B2C" w:rsidP="009D4B2C">
      <w:pPr>
        <w:pStyle w:val="a4"/>
        <w:numPr>
          <w:ilvl w:val="0"/>
          <w:numId w:val="16"/>
        </w:numPr>
        <w:spacing w:after="200" w:line="276" w:lineRule="auto"/>
        <w:ind w:left="-851" w:hanging="283"/>
        <w:jc w:val="both"/>
        <w:rPr>
          <w:sz w:val="22"/>
          <w:szCs w:val="22"/>
        </w:rPr>
      </w:pPr>
      <w:r w:rsidRPr="00B36E86">
        <w:rPr>
          <w:sz w:val="22"/>
          <w:szCs w:val="22"/>
        </w:rPr>
        <w:t>Противостояние союза Германия-Италия-Япония и союза Англия-Франция-США (унизительные условия Версальского договора не устраивали Германию (большие репарации, запрет на армию и тяжелую артиллерию, отмена всеобщей воинской обязанности, ликвидация Генерального штаба)</w:t>
      </w:r>
    </w:p>
    <w:p w:rsidR="009D4B2C" w:rsidRPr="00B36E86" w:rsidRDefault="009D4B2C" w:rsidP="009D4B2C">
      <w:pPr>
        <w:pStyle w:val="a4"/>
        <w:numPr>
          <w:ilvl w:val="0"/>
          <w:numId w:val="16"/>
        </w:numPr>
        <w:spacing w:after="200" w:line="276" w:lineRule="auto"/>
        <w:ind w:left="-851" w:hanging="283"/>
        <w:jc w:val="both"/>
        <w:rPr>
          <w:sz w:val="22"/>
          <w:szCs w:val="22"/>
        </w:rPr>
      </w:pPr>
      <w:r w:rsidRPr="00B36E86">
        <w:rPr>
          <w:sz w:val="22"/>
          <w:szCs w:val="22"/>
        </w:rPr>
        <w:t>Территориальные споры (Страны, потерявшие часть территории, хотели ее вернуть, а страны, получившие территориальные приращения, стремились их сохранить или приумножить.)</w:t>
      </w:r>
    </w:p>
    <w:p w:rsidR="009D4B2C" w:rsidRPr="00B36E86" w:rsidRDefault="009D4B2C" w:rsidP="009D4B2C">
      <w:pPr>
        <w:pStyle w:val="a4"/>
        <w:numPr>
          <w:ilvl w:val="0"/>
          <w:numId w:val="16"/>
        </w:numPr>
        <w:spacing w:after="200" w:line="276" w:lineRule="auto"/>
        <w:ind w:left="-851" w:hanging="283"/>
        <w:jc w:val="both"/>
        <w:rPr>
          <w:sz w:val="22"/>
          <w:szCs w:val="22"/>
        </w:rPr>
      </w:pPr>
      <w:r w:rsidRPr="00B36E86">
        <w:rPr>
          <w:sz w:val="22"/>
          <w:szCs w:val="22"/>
        </w:rPr>
        <w:t>Соперничество великих держав друг с другом, их стремление к экспансии, к европейской и мировой гегемонии. Наращивание военной мощи. Гонка вооружений.</w:t>
      </w:r>
    </w:p>
    <w:p w:rsidR="009D4B2C" w:rsidRPr="00B36E86" w:rsidRDefault="009D4B2C" w:rsidP="009D4B2C">
      <w:pPr>
        <w:pStyle w:val="a4"/>
        <w:numPr>
          <w:ilvl w:val="0"/>
          <w:numId w:val="16"/>
        </w:numPr>
        <w:spacing w:after="200" w:line="276" w:lineRule="auto"/>
        <w:ind w:left="-851" w:hanging="283"/>
        <w:jc w:val="both"/>
        <w:rPr>
          <w:sz w:val="22"/>
          <w:szCs w:val="22"/>
        </w:rPr>
      </w:pPr>
      <w:r w:rsidRPr="00B36E86">
        <w:rPr>
          <w:sz w:val="22"/>
          <w:szCs w:val="22"/>
        </w:rPr>
        <w:t>Опасность войны особенно возросла, когда в ряде стран пришли к власти диктаторские, авторитарные и тоталитарные режимы, готовые силой изменить существующую систему. Их обшей наиболее </w:t>
      </w:r>
      <w:hyperlink r:id="rId11" w:history="1">
        <w:r w:rsidRPr="00B36E86">
          <w:rPr>
            <w:sz w:val="22"/>
            <w:szCs w:val="22"/>
          </w:rPr>
          <w:t>характерной чертой</w:t>
        </w:r>
      </w:hyperlink>
      <w:r w:rsidRPr="00B36E86">
        <w:rPr>
          <w:sz w:val="22"/>
          <w:szCs w:val="22"/>
        </w:rPr>
        <w:t> была полная или частичная ликвидация демократических прав и свобод, подавление оппозиции, диктатура одной партии во главе с вождем, обладавшим диктаторской властью.(н-р, Установление власти национал-социалистической партии в Германии. Приход к власти А.Гитлера.)</w:t>
      </w:r>
    </w:p>
    <w:p w:rsidR="009D4B2C" w:rsidRPr="00B36E86" w:rsidRDefault="009D4B2C" w:rsidP="009D4B2C">
      <w:pPr>
        <w:pStyle w:val="a4"/>
        <w:numPr>
          <w:ilvl w:val="0"/>
          <w:numId w:val="16"/>
        </w:numPr>
        <w:spacing w:after="200" w:line="276" w:lineRule="auto"/>
        <w:ind w:left="-851" w:hanging="283"/>
        <w:jc w:val="both"/>
        <w:rPr>
          <w:sz w:val="22"/>
          <w:szCs w:val="22"/>
        </w:rPr>
      </w:pPr>
      <w:r w:rsidRPr="00B36E86">
        <w:rPr>
          <w:sz w:val="22"/>
          <w:szCs w:val="22"/>
        </w:rPr>
        <w:t>К противоречиям и конфликтам капиталистического мира добавлялись его конфликты и противоречия с Советской Россией (с 1922 г. – </w:t>
      </w:r>
      <w:hyperlink r:id="rId12" w:history="1">
        <w:r w:rsidRPr="00B36E86">
          <w:rPr>
            <w:sz w:val="22"/>
            <w:szCs w:val="22"/>
          </w:rPr>
          <w:t>Советским Союзом</w:t>
        </w:r>
      </w:hyperlink>
      <w:r w:rsidRPr="00B36E86">
        <w:rPr>
          <w:sz w:val="22"/>
          <w:szCs w:val="22"/>
        </w:rPr>
        <w:t>) – первым государством, которое провозгласило и записало в своей Конституции, что оно ставит своей основной задачей "установление социалистической организации общества и победу социализма во всех странах" в результате "победы международного рабочего восстания против ига капитала". Советский Союз поддерживали созданные во многих странах коммунистические партии, которые считали СССР отечеством всех трудящихся, прокладывающим человечеству путь к счастливой, свободной жизни без капиталистической эксплуатации и угнетения. В 1919 г. они объединились единую мировую партию – Третий (Коммунистический) интернационал (Коминтерн), в уставе которого было сказано, что он ведет борьбу "за установление мировой диктатуры пролетариата.</w:t>
      </w:r>
    </w:p>
    <w:p w:rsidR="009D4B2C" w:rsidRPr="00B36E86" w:rsidRDefault="009D4B2C" w:rsidP="009D4B2C">
      <w:pPr>
        <w:ind w:left="-1134"/>
        <w:jc w:val="both"/>
        <w:rPr>
          <w:b/>
          <w:sz w:val="22"/>
          <w:szCs w:val="22"/>
        </w:rPr>
      </w:pPr>
      <w:r w:rsidRPr="00B36E86">
        <w:rPr>
          <w:b/>
          <w:sz w:val="22"/>
          <w:szCs w:val="22"/>
        </w:rPr>
        <w:t>Характер Второй Мировой войны</w:t>
      </w:r>
    </w:p>
    <w:p w:rsidR="009D4B2C" w:rsidRPr="00B36E86" w:rsidRDefault="009D4B2C" w:rsidP="009D4B2C">
      <w:pPr>
        <w:ind w:left="-1134"/>
        <w:jc w:val="both"/>
        <w:rPr>
          <w:sz w:val="22"/>
          <w:szCs w:val="22"/>
        </w:rPr>
      </w:pPr>
      <w:r w:rsidRPr="00B36E86">
        <w:rPr>
          <w:sz w:val="22"/>
          <w:szCs w:val="22"/>
        </w:rPr>
        <w:t>В войне приняло участие 61 государство мира, на территории которых проживало 80% населения Земли. Военные действия велись на всех океанах, в Евразии, Африке и Океании. В армии воюющих стран было призвано 110 миллионов человек. В общей сложности война втянула в свою орбиту 3/4 населения земного шара. Если Первая мировая война длилась чуть больше 4 лет, то Вторая – 6 лет. Она стала и наиболее разрушительной из всех войн. </w:t>
      </w:r>
      <w:r w:rsidRPr="00B36E86">
        <w:rPr>
          <w:sz w:val="22"/>
          <w:szCs w:val="22"/>
        </w:rPr>
        <w:br/>
      </w:r>
      <w:r w:rsidRPr="00B36E86">
        <w:rPr>
          <w:sz w:val="22"/>
          <w:szCs w:val="22"/>
        </w:rPr>
        <w:br/>
        <w:t>Потери и разрушения, вызванные Второй мировой войной, не имеют себе равных. Людские потери во Второй мировой войне составили не менее 50-60 млн. человек. Материальный ущерб оказался в 12 раз больше, чем в Первой мировой войне. </w:t>
      </w:r>
      <w:r w:rsidRPr="00B36E86">
        <w:rPr>
          <w:sz w:val="22"/>
          <w:szCs w:val="22"/>
        </w:rPr>
        <w:br/>
      </w:r>
      <w:r w:rsidRPr="00B36E86">
        <w:rPr>
          <w:sz w:val="22"/>
          <w:szCs w:val="22"/>
        </w:rPr>
        <w:br/>
        <w:t>Вторая мировая война отличалась от Первой самим характером боевых операций. Если Первая была по преимуществу позиционной войной, в которой оборона была сильней атаки, то во время Второй – широкое применение танков, авиации, моторизация армии и усиление ее огневой мощи позволили пробивать оборону противника и стремительно выходить к нему в тыл. Война стала более маневренной, боевые действия более динамичными, их географический размах шире. Причем, в ходе войны разрушительная сила оружия продолжала увеличиваться: к концу ее появилось ракетное и ядерное оружие – самое страшное оружие XX века.</w:t>
      </w:r>
    </w:p>
    <w:p w:rsidR="009D4B2C" w:rsidRPr="00B36E86" w:rsidRDefault="009D4B2C" w:rsidP="009D4B2C">
      <w:pPr>
        <w:ind w:left="-1134"/>
        <w:jc w:val="both"/>
        <w:rPr>
          <w:sz w:val="22"/>
          <w:szCs w:val="22"/>
        </w:rPr>
      </w:pPr>
      <w:r w:rsidRPr="00B36E86">
        <w:rPr>
          <w:sz w:val="22"/>
          <w:szCs w:val="22"/>
        </w:rPr>
        <w:t>Хронологически Вторую мировую можно разделить на три больших периода. Первый период – с 1 сентября 1939 года до июня 1942 года. Для него характерен расширяющийся масштаб войны при сохранении превосходства сил агрессоров. Второй период – с июня 1942 года по январь 1944 года – это время перелома в ходе войны, когда инициатива и превосходство в силах переходят в руки стран антигитлеровской коалиции. Третий период – с января 1944 года до 2 сентября 1945 года – заключительный этап войны, в ходе которого достигнутое превосходство стран антигитлеровской коалиции было реализовано в ходе разгрома армий противника, когда обозначился кризис правящих режимов государств-агрессоров и наступил их крах. </w:t>
      </w:r>
      <w:r w:rsidRPr="00B36E86">
        <w:rPr>
          <w:sz w:val="22"/>
          <w:szCs w:val="22"/>
        </w:rPr>
        <w:br/>
      </w:r>
      <w:r w:rsidRPr="00B36E86">
        <w:rPr>
          <w:sz w:val="22"/>
          <w:szCs w:val="22"/>
        </w:rPr>
        <w:br/>
        <w:t xml:space="preserve">Планы германского командования предусматривали разгром Польши в «молниеносной войне» с последующей переброской войск на французскую границу. План в основном был реализован.1 сентября 1939 год – вторжение немецких войск в Польшу, начало Второй Мировой войны.  17 сентября на территорию Польши вторглись советские войска. Был произведен новый передел границ. Польша снова лишилась </w:t>
      </w:r>
      <w:r w:rsidRPr="00B36E86">
        <w:rPr>
          <w:sz w:val="22"/>
          <w:szCs w:val="22"/>
        </w:rPr>
        <w:lastRenderedPageBreak/>
        <w:t xml:space="preserve">государственности. Англия и Франция рассчитывали на позиционную войну и не оказали Польше существенной помощи. </w:t>
      </w:r>
      <w:r w:rsidRPr="00B36E86">
        <w:rPr>
          <w:sz w:val="22"/>
          <w:szCs w:val="22"/>
        </w:rPr>
        <w:br/>
      </w:r>
      <w:r w:rsidRPr="00B36E86">
        <w:rPr>
          <w:sz w:val="22"/>
          <w:szCs w:val="22"/>
        </w:rPr>
        <w:br/>
        <w:t>10 мая 1940 года началось германское наступление против англо-французских войск. Северная часть Франции была оккупирована. В южной было создано прогерманское государство. К концу лета 1940 года одна Англия продолжала борьбу с Германией и Италией. Премьер-министром стал Уинстон Черчилль – сторонник бескомпромиссной борьбы с Гитлером. Германия решила начать против Англии воздушную войну. До поздней осени 1940 года страна подвергалась непрерывным бомбежкам.</w:t>
      </w:r>
    </w:p>
    <w:p w:rsidR="009D4B2C" w:rsidRPr="00B36E86" w:rsidRDefault="009D4B2C" w:rsidP="009D4B2C">
      <w:pPr>
        <w:ind w:left="-1134"/>
        <w:jc w:val="both"/>
        <w:rPr>
          <w:sz w:val="22"/>
          <w:szCs w:val="22"/>
        </w:rPr>
      </w:pPr>
      <w:r w:rsidRPr="00B36E86">
        <w:rPr>
          <w:sz w:val="22"/>
          <w:szCs w:val="22"/>
        </w:rPr>
        <w:t xml:space="preserve">В марте 1941 года по инициативе приезидента США Рузвельта американский конгресс принял закон о ленд-лизе, т.е. о предоставлении оружия и военного снаряжения взаймы или в аренду тем странам, оборона которых представлялась жизненно важной для США. </w:t>
      </w:r>
      <w:r w:rsidRPr="00B36E86">
        <w:rPr>
          <w:sz w:val="22"/>
          <w:szCs w:val="22"/>
        </w:rPr>
        <w:br/>
      </w:r>
      <w:r w:rsidRPr="00B36E86">
        <w:rPr>
          <w:sz w:val="22"/>
          <w:szCs w:val="22"/>
        </w:rPr>
        <w:br/>
        <w:t>Не покончив с Англией, Гитлер решил, тем не менее, что настала пора разгромить СССР, который в 1939-1940 годах присоединил к себе Латвию, Литву, Эстонию, часть Финляндии, Бесарабию и Северную Буковину. В декабре 1940 года был составлен план молниеносный войны против СССР. Германия подписала с Италией и Японией Тройственный пакт, по которому все они договорились о совместных действиях по переделу мира. К договору присоединились страны-сателлиты Германии. Сталин знал о начале концентрации германских войск на советско-германской границе и готовился к войне, но хотел оттянуть ее начало. Гитлер напал 21 июня 1941  без предъявления ультиматума.</w:t>
      </w:r>
    </w:p>
    <w:p w:rsidR="009D4B2C" w:rsidRPr="00B36E86" w:rsidRDefault="009D4B2C" w:rsidP="009D4B2C">
      <w:pPr>
        <w:ind w:left="-1134"/>
        <w:jc w:val="both"/>
        <w:rPr>
          <w:b/>
          <w:sz w:val="22"/>
          <w:szCs w:val="22"/>
        </w:rPr>
      </w:pPr>
      <w:r w:rsidRPr="00B36E86">
        <w:rPr>
          <w:b/>
          <w:sz w:val="22"/>
          <w:szCs w:val="22"/>
        </w:rPr>
        <w:t>Цели воюющих сторон</w:t>
      </w:r>
    </w:p>
    <w:p w:rsidR="009D4B2C" w:rsidRPr="00B36E86" w:rsidRDefault="009D4B2C" w:rsidP="009D4B2C">
      <w:pPr>
        <w:ind w:left="-1134"/>
        <w:jc w:val="both"/>
        <w:rPr>
          <w:sz w:val="22"/>
          <w:szCs w:val="22"/>
        </w:rPr>
      </w:pPr>
      <w:r w:rsidRPr="00B36E86">
        <w:rPr>
          <w:sz w:val="22"/>
          <w:szCs w:val="22"/>
        </w:rPr>
        <w:t xml:space="preserve">Цели </w:t>
      </w:r>
      <w:r w:rsidRPr="00B36E86">
        <w:rPr>
          <w:b/>
          <w:sz w:val="22"/>
          <w:szCs w:val="22"/>
        </w:rPr>
        <w:t>Германии</w:t>
      </w:r>
      <w:r w:rsidRPr="00B36E86">
        <w:rPr>
          <w:sz w:val="22"/>
          <w:szCs w:val="22"/>
        </w:rPr>
        <w:t xml:space="preserve"> в войне были:</w:t>
      </w:r>
    </w:p>
    <w:p w:rsidR="009D4B2C" w:rsidRPr="00B36E86" w:rsidRDefault="009D4B2C" w:rsidP="00B36E86">
      <w:pPr>
        <w:ind w:left="-426"/>
        <w:jc w:val="both"/>
        <w:rPr>
          <w:sz w:val="22"/>
          <w:szCs w:val="22"/>
        </w:rPr>
      </w:pPr>
      <w:r w:rsidRPr="00B36E86">
        <w:rPr>
          <w:sz w:val="22"/>
          <w:szCs w:val="22"/>
        </w:rPr>
        <w:t>1. Ликвидация СССР и социализма, как государства, системы и идеологии. Колонизация страны. Уничтожение 140 млн. «лишних людей и народов».</w:t>
      </w:r>
    </w:p>
    <w:p w:rsidR="009D4B2C" w:rsidRPr="00B36E86" w:rsidRDefault="009D4B2C" w:rsidP="00B36E86">
      <w:pPr>
        <w:ind w:left="-426"/>
        <w:jc w:val="both"/>
        <w:rPr>
          <w:sz w:val="22"/>
          <w:szCs w:val="22"/>
        </w:rPr>
      </w:pPr>
      <w:r w:rsidRPr="00B36E86">
        <w:rPr>
          <w:sz w:val="22"/>
          <w:szCs w:val="22"/>
        </w:rPr>
        <w:t>2. Ликвидация демократических государств Западной Европы, лишение их национальной независимости и подчинение Германии.</w:t>
      </w:r>
    </w:p>
    <w:p w:rsidR="009D4B2C" w:rsidRPr="00B36E86" w:rsidRDefault="009D4B2C" w:rsidP="00B36E86">
      <w:pPr>
        <w:ind w:left="-426"/>
        <w:jc w:val="both"/>
        <w:rPr>
          <w:sz w:val="22"/>
          <w:szCs w:val="22"/>
        </w:rPr>
      </w:pPr>
      <w:r w:rsidRPr="00B36E86">
        <w:rPr>
          <w:sz w:val="22"/>
          <w:szCs w:val="22"/>
        </w:rPr>
        <w:t>3. Завоевании мирового господства. Предлог агрессии - неминуемая угроза нападения со стороны СССР.</w:t>
      </w:r>
    </w:p>
    <w:p w:rsidR="009D4B2C" w:rsidRPr="00B36E86" w:rsidRDefault="009D4B2C" w:rsidP="00B36E86">
      <w:pPr>
        <w:ind w:left="-1134"/>
        <w:jc w:val="both"/>
        <w:rPr>
          <w:sz w:val="22"/>
          <w:szCs w:val="22"/>
        </w:rPr>
      </w:pPr>
      <w:r w:rsidRPr="00B36E86">
        <w:rPr>
          <w:sz w:val="22"/>
          <w:szCs w:val="22"/>
        </w:rPr>
        <w:t>Цели</w:t>
      </w:r>
      <w:r w:rsidRPr="00B36E86">
        <w:rPr>
          <w:b/>
          <w:sz w:val="22"/>
          <w:szCs w:val="22"/>
        </w:rPr>
        <w:t xml:space="preserve"> СССР</w:t>
      </w:r>
      <w:r w:rsidRPr="00B36E86">
        <w:rPr>
          <w:sz w:val="22"/>
          <w:szCs w:val="22"/>
        </w:rPr>
        <w:t xml:space="preserve"> определились в ходе войны. Это:</w:t>
      </w:r>
    </w:p>
    <w:p w:rsidR="009D4B2C" w:rsidRPr="00B36E86" w:rsidRDefault="009D4B2C" w:rsidP="00B36E86">
      <w:pPr>
        <w:ind w:left="-1134" w:firstLine="708"/>
        <w:jc w:val="both"/>
        <w:rPr>
          <w:sz w:val="22"/>
          <w:szCs w:val="22"/>
        </w:rPr>
      </w:pPr>
      <w:r w:rsidRPr="00B36E86">
        <w:rPr>
          <w:sz w:val="22"/>
          <w:szCs w:val="22"/>
        </w:rPr>
        <w:t>1. Защита свободы и независимости страны и социалистических идей.</w:t>
      </w:r>
    </w:p>
    <w:p w:rsidR="009D4B2C" w:rsidRPr="00B36E86" w:rsidRDefault="009D4B2C" w:rsidP="00B36E86">
      <w:pPr>
        <w:ind w:left="-1134" w:firstLine="708"/>
        <w:jc w:val="both"/>
        <w:rPr>
          <w:sz w:val="22"/>
          <w:szCs w:val="22"/>
        </w:rPr>
      </w:pPr>
      <w:r w:rsidRPr="00B36E86">
        <w:rPr>
          <w:sz w:val="22"/>
          <w:szCs w:val="22"/>
        </w:rPr>
        <w:t>2. Освобождение порабощенных фашизмом народов Европы.</w:t>
      </w:r>
    </w:p>
    <w:p w:rsidR="009D4B2C" w:rsidRPr="00B36E86" w:rsidRDefault="009D4B2C" w:rsidP="00B36E86">
      <w:pPr>
        <w:ind w:left="-1134" w:firstLine="708"/>
        <w:jc w:val="both"/>
        <w:rPr>
          <w:sz w:val="22"/>
          <w:szCs w:val="22"/>
        </w:rPr>
      </w:pPr>
      <w:r w:rsidRPr="00B36E86">
        <w:rPr>
          <w:sz w:val="22"/>
          <w:szCs w:val="22"/>
        </w:rPr>
        <w:t>3. Создание демократических или социалистических правительств в соседних странах.</w:t>
      </w:r>
    </w:p>
    <w:p w:rsidR="009D4B2C" w:rsidRPr="00B36E86" w:rsidRDefault="009D4B2C" w:rsidP="00B36E86">
      <w:pPr>
        <w:ind w:left="-1134" w:firstLine="708"/>
        <w:jc w:val="both"/>
        <w:rPr>
          <w:sz w:val="22"/>
          <w:szCs w:val="22"/>
        </w:rPr>
      </w:pPr>
      <w:r w:rsidRPr="00B36E86">
        <w:rPr>
          <w:sz w:val="22"/>
          <w:szCs w:val="22"/>
        </w:rPr>
        <w:t>4. Ликвидация германского фашизма, прусского и японского милитаризма.</w:t>
      </w:r>
    </w:p>
    <w:p w:rsidR="009D4B2C" w:rsidRPr="00B36E86" w:rsidRDefault="009D4B2C" w:rsidP="00B36E86">
      <w:pPr>
        <w:ind w:left="-1134"/>
        <w:jc w:val="both"/>
        <w:rPr>
          <w:sz w:val="22"/>
          <w:szCs w:val="22"/>
        </w:rPr>
      </w:pPr>
      <w:r w:rsidRPr="00B36E86">
        <w:rPr>
          <w:sz w:val="22"/>
          <w:szCs w:val="22"/>
        </w:rPr>
        <w:t>Вторая мировая война, планировавшаяся агрессорами как ряд малых молниеносных войн, превратилась в глобальный вооруженный конфликт. На его различных этапах с обеих сторон одновременно участвовало от 8 до 12,8 млн. человек, от 84 до 163 тыс. орудий, от 6,5 до 18,8 тыс. самолетов. Общий театр военных действий в 5,5 раза превышал территории, охваченные Первой мировой войной. Всего же в войну 1939-1945 гг. были втянуты 64 государства с совокупным населением в 1,7 млрд. человек. Потери, понесенные в результате войны, поражают своими масштабами. Погибло более 50 млн. человек, а если учитывать постоянно уточняющиеся данные по потерям СССР (они колеблются от 21,78 млн. до около 30 млн.), эта цифра не может быть названа окончательной. Только в лагерях смерти уничтожено 11 млн. жизней. Экономика большинства воевавших стран была подорвана.</w:t>
      </w:r>
    </w:p>
    <w:p w:rsidR="00956847" w:rsidRDefault="009D4B2C" w:rsidP="00956847">
      <w:pPr>
        <w:ind w:left="-1134"/>
        <w:jc w:val="both"/>
        <w:rPr>
          <w:sz w:val="22"/>
          <w:szCs w:val="22"/>
        </w:rPr>
      </w:pPr>
      <w:r w:rsidRPr="00B36E86">
        <w:rPr>
          <w:sz w:val="22"/>
          <w:szCs w:val="22"/>
        </w:rPr>
        <w:t>Именно эти страшные итоги Второй мировой войны, поставившие на грань уничтожения цивилизацию, заставили активизироваться ее жизнеспособные силы. Об этом свидетельствуют, в частности, факт оформления действенной структуры мирового сообщества – Организации Объединенных Наций (ООН), противостоящей тоталитарным тенденциям в развитии, имперским амбициям отдельных государств; акт Нюрнбергского и Токийского процессов, осудивших фашизм, тоталитаризм, наказавших главарей преступных режимов; широкое антивоенное движение, способствовавшее принятию международных пактов о запрете на производство, распространение и применение оружия массового поражения и т. д.</w:t>
      </w: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56847" w:rsidRDefault="00956847" w:rsidP="00956847">
      <w:pPr>
        <w:ind w:left="-1134"/>
        <w:jc w:val="both"/>
        <w:rPr>
          <w:sz w:val="22"/>
          <w:szCs w:val="22"/>
        </w:rPr>
      </w:pPr>
    </w:p>
    <w:p w:rsidR="009D4B2C" w:rsidRPr="00956847" w:rsidRDefault="009D4B2C" w:rsidP="00956847">
      <w:pPr>
        <w:pStyle w:val="1"/>
        <w:ind w:left="-1134"/>
        <w:rPr>
          <w:rFonts w:ascii="Times New Roman" w:eastAsia="Times New Roman" w:hAnsi="Times New Roman" w:cs="Times New Roman"/>
          <w:color w:val="auto"/>
          <w:sz w:val="22"/>
          <w:szCs w:val="22"/>
        </w:rPr>
      </w:pPr>
      <w:bookmarkStart w:id="49" w:name="_Toc185963332"/>
      <w:r w:rsidRPr="00956847">
        <w:rPr>
          <w:color w:val="auto"/>
          <w:shd w:val="clear" w:color="auto" w:fill="FFFFFF"/>
        </w:rPr>
        <w:lastRenderedPageBreak/>
        <w:t>Причины Великой Отечественной войны и перестройка страны на военные начала.</w:t>
      </w:r>
      <w:bookmarkEnd w:id="49"/>
    </w:p>
    <w:p w:rsidR="009D4B2C" w:rsidRPr="00B36E86" w:rsidRDefault="009D4B2C" w:rsidP="00B36E86">
      <w:pPr>
        <w:ind w:left="-1134" w:firstLine="708"/>
        <w:jc w:val="both"/>
        <w:rPr>
          <w:sz w:val="22"/>
          <w:szCs w:val="22"/>
        </w:rPr>
      </w:pPr>
      <w:r w:rsidRPr="00B36E86">
        <w:rPr>
          <w:sz w:val="22"/>
          <w:szCs w:val="22"/>
        </w:rPr>
        <w:t>В одну из противоборствующих группировок входили Германия, Италия и Япония, во вторую — Англия, Франция и США. Военная опасность особенно усилилась, когда в Германии в 1933 году была установлена нацистская диктатура. Канцлер Германии </w:t>
      </w:r>
      <w:hyperlink r:id="rId13" w:tooltip="Адольф Гитлер биография" w:history="1">
        <w:r w:rsidRPr="00B36E86">
          <w:rPr>
            <w:sz w:val="22"/>
            <w:szCs w:val="22"/>
          </w:rPr>
          <w:t>Адольф Гитлер</w:t>
        </w:r>
      </w:hyperlink>
      <w:r w:rsidRPr="00B36E86">
        <w:rPr>
          <w:sz w:val="22"/>
          <w:szCs w:val="22"/>
        </w:rPr>
        <w:t> стремился к пересмотру Версальского мирного договора 1919 года, покорению чужих, прежде всего славянских, земель и, в конечном итоге, к завоеванию мирового господства. Италия и Япония, хотя и оказались на стороне победителей в Первую мировую войну, были не удовлетворены ее итогами и рассчитывали на передел сфер влияния. Англия и Франция предпринимали усилия отвести от своих стран угрозу германской агрессии и направить ее на восток, столкнуть нацизм с большевизмом. Такая политика особенно ярко проявилась в Мюнхенском соглашении 1938 года, санкционировавшем отторжение от Чехословакии и передачу Германии Судетской области. Политика умиротворения агрессора, проводимая Англией и Францией, явилась одной из причин неудачи создания в то время антигитлеровской коалиции с участием СССР.</w:t>
      </w:r>
    </w:p>
    <w:p w:rsidR="009D4B2C" w:rsidRPr="00B36E86" w:rsidRDefault="00645659" w:rsidP="00B36E86">
      <w:pPr>
        <w:ind w:left="-1134" w:firstLine="708"/>
        <w:jc w:val="both"/>
        <w:rPr>
          <w:sz w:val="22"/>
          <w:szCs w:val="22"/>
        </w:rPr>
      </w:pPr>
      <w:hyperlink r:id="rId14" w:tooltip="Прецеденты 23 августа" w:history="1">
        <w:r w:rsidR="009D4B2C" w:rsidRPr="00B36E86">
          <w:rPr>
            <w:sz w:val="22"/>
            <w:szCs w:val="22"/>
          </w:rPr>
          <w:t>23 августа</w:t>
        </w:r>
      </w:hyperlink>
      <w:r w:rsidR="009D4B2C" w:rsidRPr="00B36E86">
        <w:rPr>
          <w:sz w:val="22"/>
          <w:szCs w:val="22"/>
        </w:rPr>
        <w:t> 1939 года, за несколько дней до нападения Германии на Польшу, был заключен советско-германский договор о ненападении. СССР путем раздела «сфер интересов» с Германией, предусмотренного в секретном дополнительном протоколе к договору, получил согласие Гитлера на введение своих войск в Западную Украину и Западную Белоруссию. Договор давал СССР отсрочку вступления в войну в Европе. Вместе с тем он привел к аннексии в 1939-40 СССР Латвии, Литвы и Эстонии.</w:t>
      </w:r>
    </w:p>
    <w:p w:rsidR="009D4B2C" w:rsidRPr="00B36E86" w:rsidRDefault="009D4B2C" w:rsidP="00B36E86">
      <w:pPr>
        <w:ind w:left="-1134" w:firstLine="708"/>
        <w:jc w:val="both"/>
        <w:rPr>
          <w:sz w:val="22"/>
          <w:szCs w:val="22"/>
        </w:rPr>
      </w:pPr>
      <w:r w:rsidRPr="00B36E86">
        <w:rPr>
          <w:sz w:val="22"/>
          <w:szCs w:val="22"/>
        </w:rPr>
        <w:t>Однако война между такими крупными государствами была неизбежна. Сталин понимал это, но считал, что война начнется не раньше 1942 года, несмотря на неоднократные донесения наших разведчиков о подготовке Германии к войне с СССР. Гитлер напал на СССР 21 июня 1941 года без объявления войны.</w:t>
      </w:r>
    </w:p>
    <w:p w:rsidR="009D4B2C" w:rsidRPr="00B36E86" w:rsidRDefault="009D4B2C" w:rsidP="00B36E86">
      <w:pPr>
        <w:ind w:left="-1134" w:firstLine="708"/>
        <w:jc w:val="both"/>
        <w:rPr>
          <w:sz w:val="22"/>
          <w:szCs w:val="22"/>
        </w:rPr>
      </w:pPr>
      <w:r w:rsidRPr="00B36E86">
        <w:rPr>
          <w:sz w:val="22"/>
          <w:szCs w:val="22"/>
        </w:rPr>
        <w:t>Сразу после начала войны советское руководство разработало план мероприятий в соответствии с обстановкой военного времени. 29 июня 1941 г. была опубликована директива СНК СССР и ЦК ВКП(б) партийному и советскому руководству прифронтовых областей по организации отпора врагу, в которой отмечалось, что наша Родина в величайшей опасности и необходимо быстро и решительно перестроить всю свою работу на военный лад.</w:t>
      </w:r>
    </w:p>
    <w:p w:rsidR="009D4B2C" w:rsidRPr="00B36E86" w:rsidRDefault="009D4B2C" w:rsidP="00B36E86">
      <w:pPr>
        <w:ind w:left="-1134" w:firstLine="708"/>
        <w:jc w:val="both"/>
        <w:rPr>
          <w:sz w:val="22"/>
          <w:szCs w:val="22"/>
        </w:rPr>
      </w:pPr>
      <w:r w:rsidRPr="00B36E86">
        <w:rPr>
          <w:sz w:val="22"/>
          <w:szCs w:val="22"/>
        </w:rPr>
        <w:t>Превращение страны в единый боевой лагерь означало решение комплекса политических, военных, экономических, идеологических и внешнеполитических задач в интересах мобилизации всех сил и средств на отпор врагу.</w:t>
      </w:r>
    </w:p>
    <w:p w:rsidR="009D4B2C" w:rsidRPr="00B36E86" w:rsidRDefault="009D4B2C" w:rsidP="00B36E86">
      <w:pPr>
        <w:ind w:left="-1134"/>
        <w:jc w:val="both"/>
        <w:rPr>
          <w:sz w:val="22"/>
          <w:szCs w:val="22"/>
        </w:rPr>
      </w:pPr>
      <w:r w:rsidRPr="00B36E86">
        <w:rPr>
          <w:sz w:val="22"/>
          <w:szCs w:val="22"/>
        </w:rPr>
        <w:t>Военно-мобилизационная работа:</w:t>
      </w:r>
    </w:p>
    <w:p w:rsidR="009D4B2C" w:rsidRPr="00B36E86" w:rsidRDefault="009D4B2C" w:rsidP="00B36E86">
      <w:pPr>
        <w:pStyle w:val="a4"/>
        <w:numPr>
          <w:ilvl w:val="0"/>
          <w:numId w:val="17"/>
        </w:numPr>
        <w:spacing w:after="200" w:line="276" w:lineRule="auto"/>
        <w:ind w:left="-851"/>
        <w:jc w:val="both"/>
        <w:rPr>
          <w:sz w:val="22"/>
          <w:szCs w:val="22"/>
        </w:rPr>
      </w:pPr>
      <w:r w:rsidRPr="00B36E86">
        <w:rPr>
          <w:sz w:val="22"/>
          <w:szCs w:val="22"/>
        </w:rPr>
        <w:t>Проведение мобилизации. Формирование дивизий народного ополчения.</w:t>
      </w:r>
    </w:p>
    <w:p w:rsidR="009D4B2C" w:rsidRPr="00B36E86" w:rsidRDefault="009D4B2C" w:rsidP="00B36E86">
      <w:pPr>
        <w:pStyle w:val="a4"/>
        <w:numPr>
          <w:ilvl w:val="0"/>
          <w:numId w:val="17"/>
        </w:numPr>
        <w:spacing w:after="200" w:line="276" w:lineRule="auto"/>
        <w:ind w:left="-851"/>
        <w:jc w:val="both"/>
        <w:rPr>
          <w:sz w:val="22"/>
          <w:szCs w:val="22"/>
        </w:rPr>
      </w:pPr>
      <w:r w:rsidRPr="00B36E86">
        <w:rPr>
          <w:sz w:val="22"/>
          <w:szCs w:val="22"/>
        </w:rPr>
        <w:t>Партийная и комсомольская мобилизация: только за первые 6 месяцев войны было направлено 1 млн. 100 тыс. коммунистов.</w:t>
      </w:r>
    </w:p>
    <w:p w:rsidR="009D4B2C" w:rsidRPr="00B36E86" w:rsidRDefault="009D4B2C" w:rsidP="00B36E86">
      <w:pPr>
        <w:pStyle w:val="a4"/>
        <w:numPr>
          <w:ilvl w:val="0"/>
          <w:numId w:val="17"/>
        </w:numPr>
        <w:spacing w:after="200" w:line="276" w:lineRule="auto"/>
        <w:ind w:left="-851"/>
        <w:jc w:val="both"/>
        <w:rPr>
          <w:sz w:val="22"/>
          <w:szCs w:val="22"/>
        </w:rPr>
      </w:pPr>
      <w:r w:rsidRPr="00B36E86">
        <w:rPr>
          <w:sz w:val="22"/>
          <w:szCs w:val="22"/>
        </w:rPr>
        <w:t>30 июня 1941 – образование Государственного Комитета Обороны (председатель – Сталин)</w:t>
      </w:r>
    </w:p>
    <w:p w:rsidR="009D4B2C" w:rsidRPr="00B36E86" w:rsidRDefault="009D4B2C" w:rsidP="00B36E86">
      <w:pPr>
        <w:pStyle w:val="a4"/>
        <w:numPr>
          <w:ilvl w:val="0"/>
          <w:numId w:val="17"/>
        </w:numPr>
        <w:spacing w:after="200" w:line="276" w:lineRule="auto"/>
        <w:ind w:left="-851"/>
        <w:jc w:val="both"/>
        <w:rPr>
          <w:sz w:val="22"/>
          <w:szCs w:val="22"/>
        </w:rPr>
      </w:pPr>
      <w:r w:rsidRPr="00B36E86">
        <w:rPr>
          <w:sz w:val="22"/>
          <w:szCs w:val="22"/>
        </w:rPr>
        <w:t>23 июня 1941 – создание Ставки Главного Командования Вооруженных сил (глава – Тимошенко), 8 августа преобразована в Ставку Верховного Главнокомандования во главе со Сталиным.</w:t>
      </w:r>
    </w:p>
    <w:p w:rsidR="009D4B2C" w:rsidRPr="00B36E86" w:rsidRDefault="009D4B2C" w:rsidP="00B36E86">
      <w:pPr>
        <w:pStyle w:val="a4"/>
        <w:numPr>
          <w:ilvl w:val="0"/>
          <w:numId w:val="17"/>
        </w:numPr>
        <w:spacing w:after="200" w:line="276" w:lineRule="auto"/>
        <w:ind w:left="-851"/>
        <w:jc w:val="both"/>
        <w:rPr>
          <w:sz w:val="22"/>
          <w:szCs w:val="22"/>
        </w:rPr>
      </w:pPr>
      <w:r w:rsidRPr="00B36E86">
        <w:rPr>
          <w:sz w:val="22"/>
          <w:szCs w:val="22"/>
        </w:rPr>
        <w:t>Организация партизанского движения и подпольной борьбы в тылу врага.</w:t>
      </w:r>
    </w:p>
    <w:p w:rsidR="009D4B2C" w:rsidRPr="00B36E86" w:rsidRDefault="009D4B2C" w:rsidP="00B36E86">
      <w:pPr>
        <w:ind w:left="-1134"/>
        <w:jc w:val="both"/>
        <w:rPr>
          <w:sz w:val="22"/>
          <w:szCs w:val="22"/>
        </w:rPr>
      </w:pPr>
      <w:r w:rsidRPr="00B36E86">
        <w:rPr>
          <w:sz w:val="22"/>
          <w:szCs w:val="22"/>
        </w:rPr>
        <w:t>Хозяйственно-организаторская работа:</w:t>
      </w:r>
    </w:p>
    <w:p w:rsidR="009D4B2C" w:rsidRPr="00B36E86" w:rsidRDefault="009D4B2C" w:rsidP="00B36E86">
      <w:pPr>
        <w:pStyle w:val="a4"/>
        <w:numPr>
          <w:ilvl w:val="0"/>
          <w:numId w:val="18"/>
        </w:numPr>
        <w:spacing w:after="200" w:line="276" w:lineRule="auto"/>
        <w:ind w:left="-851"/>
        <w:jc w:val="both"/>
        <w:rPr>
          <w:sz w:val="22"/>
          <w:szCs w:val="22"/>
        </w:rPr>
      </w:pPr>
      <w:r w:rsidRPr="00B36E86">
        <w:rPr>
          <w:sz w:val="22"/>
          <w:szCs w:val="22"/>
        </w:rPr>
        <w:t>Введение мобилизационного плана: ускоренные темпы выпуска военной продукции, эвакуация заводов и фабрик в восточные регионы стороны (то, что не удавалось вывезти – взрывали), также вывозили продовольствие, с/х продукцию, научные учреждения, культурные ценности.</w:t>
      </w:r>
    </w:p>
    <w:p w:rsidR="009D4B2C" w:rsidRPr="00B36E86" w:rsidRDefault="009D4B2C" w:rsidP="00B36E86">
      <w:pPr>
        <w:pStyle w:val="a4"/>
        <w:numPr>
          <w:ilvl w:val="0"/>
          <w:numId w:val="18"/>
        </w:numPr>
        <w:spacing w:after="200" w:line="276" w:lineRule="auto"/>
        <w:ind w:left="-851"/>
        <w:jc w:val="both"/>
        <w:rPr>
          <w:sz w:val="22"/>
          <w:szCs w:val="22"/>
        </w:rPr>
      </w:pPr>
      <w:r w:rsidRPr="00B36E86">
        <w:rPr>
          <w:sz w:val="22"/>
          <w:szCs w:val="22"/>
        </w:rPr>
        <w:t>Перестройка предприятий на военный лад (производство танков, самолетов, оружия)</w:t>
      </w:r>
    </w:p>
    <w:p w:rsidR="009D4B2C" w:rsidRPr="00B36E86" w:rsidRDefault="009D4B2C" w:rsidP="00B36E86">
      <w:pPr>
        <w:pStyle w:val="a4"/>
        <w:numPr>
          <w:ilvl w:val="0"/>
          <w:numId w:val="18"/>
        </w:numPr>
        <w:spacing w:after="200" w:line="276" w:lineRule="auto"/>
        <w:ind w:left="-851"/>
        <w:jc w:val="both"/>
        <w:rPr>
          <w:sz w:val="22"/>
          <w:szCs w:val="22"/>
        </w:rPr>
      </w:pPr>
      <w:r w:rsidRPr="00B36E86">
        <w:rPr>
          <w:sz w:val="22"/>
          <w:szCs w:val="22"/>
        </w:rPr>
        <w:t>Изъятие у колхозов лошадей, машин, тракторов. Резкое сокращение поголовья скота и посевных площадей.</w:t>
      </w:r>
    </w:p>
    <w:p w:rsidR="009D4B2C" w:rsidRPr="00B36E86" w:rsidRDefault="009D4B2C" w:rsidP="00B36E86">
      <w:pPr>
        <w:pStyle w:val="a4"/>
        <w:numPr>
          <w:ilvl w:val="0"/>
          <w:numId w:val="18"/>
        </w:numPr>
        <w:spacing w:after="200" w:line="276" w:lineRule="auto"/>
        <w:ind w:left="-851"/>
        <w:jc w:val="both"/>
        <w:rPr>
          <w:sz w:val="22"/>
          <w:szCs w:val="22"/>
        </w:rPr>
      </w:pPr>
      <w:r w:rsidRPr="00B36E86">
        <w:rPr>
          <w:sz w:val="22"/>
          <w:szCs w:val="22"/>
        </w:rPr>
        <w:t>Введение с осени 1941 г. карточной системы распределения продуктов.</w:t>
      </w:r>
    </w:p>
    <w:p w:rsidR="009D4B2C" w:rsidRPr="00B36E86" w:rsidRDefault="009D4B2C" w:rsidP="00B36E86">
      <w:pPr>
        <w:ind w:left="-1134"/>
        <w:jc w:val="both"/>
        <w:rPr>
          <w:sz w:val="22"/>
          <w:szCs w:val="22"/>
        </w:rPr>
      </w:pPr>
      <w:r w:rsidRPr="00B36E86">
        <w:rPr>
          <w:sz w:val="22"/>
          <w:szCs w:val="22"/>
        </w:rPr>
        <w:t>В связи с массовыми мобилизациями мужского населения возникла серьезная проблема кадров. На заводах работали подростки, женщины, старики. Увеличена продолжительность рабочего дня, отменены отпуска, новые кадры обучались непосредственно у станка.</w:t>
      </w:r>
    </w:p>
    <w:p w:rsidR="009D4B2C" w:rsidRPr="00B36E86" w:rsidRDefault="009D4B2C" w:rsidP="00B36E86">
      <w:pPr>
        <w:ind w:left="-1134"/>
        <w:jc w:val="both"/>
        <w:rPr>
          <w:sz w:val="22"/>
          <w:szCs w:val="22"/>
        </w:rPr>
      </w:pPr>
      <w:r w:rsidRPr="00B36E86">
        <w:rPr>
          <w:sz w:val="22"/>
          <w:szCs w:val="22"/>
        </w:rPr>
        <w:t>Из-за массовых репрессий высшего командования в армии, возник недостаток подготовленных кадров. У руководства не было опыта в ведении современной войны. Поэтому срочно происходила подготовка кадров высшего командования.</w:t>
      </w:r>
    </w:p>
    <w:p w:rsidR="009D4B2C" w:rsidRPr="00956847" w:rsidRDefault="009D4B2C" w:rsidP="00956847">
      <w:pPr>
        <w:pStyle w:val="1"/>
        <w:ind w:left="-1134"/>
        <w:jc w:val="both"/>
        <w:rPr>
          <w:color w:val="auto"/>
          <w:shd w:val="clear" w:color="auto" w:fill="FFFFFF"/>
        </w:rPr>
      </w:pPr>
      <w:bookmarkStart w:id="50" w:name="_Toc185963333"/>
      <w:r w:rsidRPr="00956847">
        <w:rPr>
          <w:color w:val="auto"/>
          <w:shd w:val="clear" w:color="auto" w:fill="FFFFFF"/>
        </w:rPr>
        <w:lastRenderedPageBreak/>
        <w:t>Причины поражения Красной Армии в начале Великой Отечественной войны. Значение победы Красной Армии под Москвой.</w:t>
      </w:r>
      <w:bookmarkEnd w:id="50"/>
    </w:p>
    <w:p w:rsidR="009D4B2C" w:rsidRPr="007D7DB3" w:rsidRDefault="009D4B2C" w:rsidP="00B36E86">
      <w:pPr>
        <w:ind w:left="-1134"/>
        <w:jc w:val="both"/>
      </w:pPr>
      <w:r w:rsidRPr="007D7DB3">
        <w:t>1. Превосходство Германии, ее союзников и оккупированных ими стран в области военно-экономического потенциала и людских ресурсов. (Экономика Германии уже давно была переведена на военные рельсы, а СССР начал такой переход только во время войны)</w:t>
      </w:r>
    </w:p>
    <w:p w:rsidR="009D4B2C" w:rsidRPr="007D7DB3" w:rsidRDefault="009D4B2C" w:rsidP="00B36E86">
      <w:pPr>
        <w:ind w:left="-1134"/>
        <w:jc w:val="both"/>
      </w:pPr>
      <w:r w:rsidRPr="007D7DB3">
        <w:t>2. Германская армия имела первоклассное оружие и военную технику, была мобильной, ее руководство было прекрасно подготовлено, приобретя опыт двухлетней войны в Западной Европе. Офицерский же корпус Красной Армии был ослаблен массовыми репрессиями 1937-1938 гг., когда подверглись репрессиям 90% офицеров, были расстреляны 3 маршала (Блюхер, Тухачевсий, Егоров)</w:t>
      </w:r>
    </w:p>
    <w:p w:rsidR="009D4B2C" w:rsidRPr="007D7DB3" w:rsidRDefault="009D4B2C" w:rsidP="00B36E86">
      <w:pPr>
        <w:ind w:left="-1134"/>
        <w:jc w:val="both"/>
      </w:pPr>
      <w:r w:rsidRPr="007D7DB3">
        <w:t>3. Серьезные недостатки имела советская военная доктрина: не были разработаны стратегия и тактика армии в условиях оборонительных боев, разрабатывались в основном тактики наступательных боев, не уделялось внимание партизанской борьбе.</w:t>
      </w:r>
    </w:p>
    <w:p w:rsidR="009D4B2C" w:rsidRPr="007D7DB3" w:rsidRDefault="009D4B2C" w:rsidP="00B36E86">
      <w:pPr>
        <w:ind w:left="-1134"/>
        <w:jc w:val="both"/>
      </w:pPr>
      <w:r w:rsidRPr="007D7DB3">
        <w:t>4. Медленное перевооружение армии. Кроме того, оно тормозилось из-за репрессий против ученых и конструкторов.</w:t>
      </w:r>
    </w:p>
    <w:p w:rsidR="009D4B2C" w:rsidRPr="007D7DB3" w:rsidRDefault="009D4B2C" w:rsidP="00B36E86">
      <w:pPr>
        <w:ind w:left="-1134"/>
        <w:jc w:val="both"/>
      </w:pPr>
      <w:r w:rsidRPr="007D7DB3">
        <w:t>5. Не было завершено строительство оборонительных сооружений на новых границах СССР.</w:t>
      </w:r>
    </w:p>
    <w:p w:rsidR="009D4B2C" w:rsidRPr="007D7DB3" w:rsidRDefault="009D4B2C" w:rsidP="00B36E86">
      <w:pPr>
        <w:ind w:left="-1134"/>
        <w:jc w:val="both"/>
      </w:pPr>
      <w:r w:rsidRPr="007D7DB3">
        <w:t>6. Политические и военные просчеты Сталина как руководителя страны и Верховного Главнокомандующего. Как следствие – людские потери.</w:t>
      </w:r>
    </w:p>
    <w:p w:rsidR="009D4B2C" w:rsidRPr="007D7DB3" w:rsidRDefault="009D4B2C" w:rsidP="00B36E86">
      <w:pPr>
        <w:ind w:left="-1134"/>
        <w:jc w:val="both"/>
      </w:pPr>
      <w:r w:rsidRPr="007D7DB3">
        <w:t>16 сентября 1941 г. Гитлер подписал план операций «Тайфун» по захвату Москвы. Битва под Москвой имеет два периода: оборонительный(20 сентября – 4 декабря 1941) и наступательный (5-6 декабря 1941 – 7-8 января 1942гг).</w:t>
      </w:r>
    </w:p>
    <w:p w:rsidR="009D4B2C" w:rsidRPr="007D7DB3" w:rsidRDefault="009D4B2C" w:rsidP="00B36E86">
      <w:pPr>
        <w:ind w:left="-1134"/>
        <w:jc w:val="both"/>
      </w:pPr>
      <w:r w:rsidRPr="007D7DB3">
        <w:t>30 сентября 1941 г. немецко-фашистские войска, имея значительный перевес сил, начали наступление на Москву. Уже к 7 октября им удалось окружить в районе Вязьмы четыре советские армии. Советское военное руководство решило создать главный рубеж обороны по линии Волоколамск – Можайск – Малоярославец – Калуга. Второй оборонительный рубеж проходил непосредственно под Москвой. В строительстве этих рубежей принимало участие население Москвы. Формировались дивизии народного ополчения. В результате продуманных действий армии (командующим был Жуков) к началу декабря было остановлено наступление немцев.</w:t>
      </w:r>
    </w:p>
    <w:p w:rsidR="009D4B2C" w:rsidRPr="007D7DB3" w:rsidRDefault="009D4B2C" w:rsidP="00B36E86">
      <w:pPr>
        <w:ind w:left="-1134"/>
        <w:jc w:val="both"/>
        <w:rPr>
          <w:b/>
        </w:rPr>
      </w:pPr>
      <w:r w:rsidRPr="007D7DB3">
        <w:rPr>
          <w:b/>
        </w:rPr>
        <w:t>Значение битвы под Москвой:</w:t>
      </w:r>
    </w:p>
    <w:p w:rsidR="009D4B2C" w:rsidRPr="007D7DB3" w:rsidRDefault="009D4B2C" w:rsidP="009D4B2C">
      <w:pPr>
        <w:pStyle w:val="a4"/>
        <w:numPr>
          <w:ilvl w:val="0"/>
          <w:numId w:val="19"/>
        </w:numPr>
        <w:spacing w:after="200" w:line="276" w:lineRule="auto"/>
        <w:ind w:left="-851"/>
        <w:jc w:val="both"/>
      </w:pPr>
      <w:r w:rsidRPr="007D7DB3">
        <w:t>Потерпела крах гитлеровская стратегия «молниеносной войны» против СССР.</w:t>
      </w:r>
    </w:p>
    <w:p w:rsidR="009D4B2C" w:rsidRPr="007D7DB3" w:rsidRDefault="009D4B2C" w:rsidP="009D4B2C">
      <w:pPr>
        <w:pStyle w:val="a4"/>
        <w:numPr>
          <w:ilvl w:val="0"/>
          <w:numId w:val="19"/>
        </w:numPr>
        <w:spacing w:after="200" w:line="276" w:lineRule="auto"/>
        <w:ind w:left="-851"/>
        <w:jc w:val="both"/>
      </w:pPr>
      <w:r w:rsidRPr="007D7DB3">
        <w:t>Победа под Москвой подняла моральный дух советских людей, вселила уверенность в победу над Гитлеровской Германией. Возрос трудовой энтузиазм.</w:t>
      </w:r>
    </w:p>
    <w:p w:rsidR="009D4B2C" w:rsidRPr="007D7DB3" w:rsidRDefault="009D4B2C" w:rsidP="009D4B2C">
      <w:pPr>
        <w:pStyle w:val="a4"/>
        <w:numPr>
          <w:ilvl w:val="0"/>
          <w:numId w:val="19"/>
        </w:numPr>
        <w:spacing w:after="200" w:line="276" w:lineRule="auto"/>
        <w:ind w:left="-851"/>
        <w:jc w:val="both"/>
      </w:pPr>
      <w:r w:rsidRPr="007D7DB3">
        <w:t>Возросли размах и активность партизанского движения на оккупированной территории.</w:t>
      </w:r>
    </w:p>
    <w:p w:rsidR="009D4B2C" w:rsidRPr="007D7DB3" w:rsidRDefault="009D4B2C" w:rsidP="009D4B2C">
      <w:pPr>
        <w:pStyle w:val="a4"/>
        <w:numPr>
          <w:ilvl w:val="0"/>
          <w:numId w:val="19"/>
        </w:numPr>
        <w:spacing w:after="200" w:line="276" w:lineRule="auto"/>
        <w:ind w:left="-851"/>
        <w:jc w:val="both"/>
      </w:pPr>
      <w:r w:rsidRPr="007D7DB3">
        <w:t>Красная Армия приобрела ценный опыт наступательных действий.</w:t>
      </w:r>
    </w:p>
    <w:p w:rsidR="009D4B2C" w:rsidRPr="007D7DB3" w:rsidRDefault="009D4B2C" w:rsidP="009D4B2C">
      <w:pPr>
        <w:pStyle w:val="a4"/>
        <w:numPr>
          <w:ilvl w:val="0"/>
          <w:numId w:val="19"/>
        </w:numPr>
        <w:spacing w:after="200" w:line="276" w:lineRule="auto"/>
        <w:ind w:left="-851"/>
        <w:jc w:val="both"/>
      </w:pPr>
      <w:r w:rsidRPr="007D7DB3">
        <w:t>Победа под Москвой вдохновила народы стран, порабощенных фашистами на усиление освободительной борьбы.</w:t>
      </w:r>
    </w:p>
    <w:p w:rsidR="009D4B2C" w:rsidRPr="007D7DB3" w:rsidRDefault="009D4B2C" w:rsidP="009D4B2C">
      <w:pPr>
        <w:pStyle w:val="a4"/>
        <w:numPr>
          <w:ilvl w:val="0"/>
          <w:numId w:val="19"/>
        </w:numPr>
        <w:spacing w:after="200" w:line="276" w:lineRule="auto"/>
        <w:ind w:left="-851"/>
        <w:jc w:val="both"/>
      </w:pPr>
      <w:r w:rsidRPr="007D7DB3">
        <w:t>Ускорилось оформление антигитлеровской коалиции. (1 января 1942 подписана декларация между СССР, США, Англией о совместной борьбе и взаимопомощи)</w:t>
      </w:r>
    </w:p>
    <w:p w:rsidR="009D4B2C" w:rsidRDefault="009D4B2C" w:rsidP="009D4B2C">
      <w:pPr>
        <w:ind w:left="-1134"/>
      </w:pPr>
      <w:r w:rsidRPr="007D7DB3">
        <w:t>Ухудшилось военно-политическое положение Германии.</w:t>
      </w: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Default="00B36E86" w:rsidP="009D4B2C">
      <w:pPr>
        <w:ind w:left="-1134"/>
      </w:pPr>
    </w:p>
    <w:p w:rsidR="00B36E86" w:rsidRPr="00956847" w:rsidRDefault="00B36E86" w:rsidP="00956847">
      <w:pPr>
        <w:pStyle w:val="1"/>
        <w:ind w:left="-1134"/>
        <w:rPr>
          <w:rFonts w:ascii="Arial Narrow" w:hAnsi="Arial Narrow"/>
          <w:color w:val="auto"/>
          <w:sz w:val="20"/>
          <w:szCs w:val="16"/>
        </w:rPr>
      </w:pPr>
      <w:bookmarkStart w:id="51" w:name="_Toc185963334"/>
      <w:r w:rsidRPr="00956847">
        <w:rPr>
          <w:color w:val="auto"/>
        </w:rPr>
        <w:lastRenderedPageBreak/>
        <w:t>Коренной перелом в ходе Великой Отечественной войны: значение и  результаты.</w:t>
      </w:r>
      <w:bookmarkEnd w:id="51"/>
    </w:p>
    <w:p w:rsidR="00B36E86" w:rsidRPr="008F7BA7" w:rsidRDefault="00B36E86" w:rsidP="00B36E86">
      <w:pPr>
        <w:tabs>
          <w:tab w:val="left" w:pos="284"/>
        </w:tabs>
        <w:ind w:left="-1134"/>
        <w:rPr>
          <w:szCs w:val="16"/>
        </w:rPr>
      </w:pPr>
      <w:r w:rsidRPr="008F7BA7">
        <w:rPr>
          <w:szCs w:val="16"/>
        </w:rPr>
        <w:t>К осени 1942 в Советском: завершилась перестройка народного хозяйства страны на военный лад; в восточных районах страны строились новые металлургические заводы и домны.12.1942 – самая крупная печь в Магнитогорске произвела чугун. В Челябинске сооружен металлургический комбинат. Трудное положение в топливной промышленности: Донбасс в руках врага; нанесен ущерб Подмосковному бассейну.=&gt;наращивается добыча угля в вост.райнах: в Кузбассе, Караганде, на Ю.Урале; на севере (Воркута). Расширялась добыча нефти в Башкирии, Казахстане, Туркмении, Узбекистане. Строительство электростанций в глубоком тылу. Разработка новых технологий. Технический прогресс в промышленности. Все это условия для наращивания темпов выпуска военной продукции. Но в целом советское преимущество в соотношении военно-экономических сил и техники проявилось к лету 1943.</w:t>
      </w:r>
    </w:p>
    <w:p w:rsidR="00B36E86" w:rsidRPr="008F7BA7" w:rsidRDefault="00B36E86" w:rsidP="00B36E86">
      <w:pPr>
        <w:tabs>
          <w:tab w:val="left" w:pos="284"/>
        </w:tabs>
        <w:ind w:left="-1134"/>
        <w:rPr>
          <w:szCs w:val="16"/>
        </w:rPr>
      </w:pPr>
      <w:r w:rsidRPr="008F7BA7">
        <w:rPr>
          <w:szCs w:val="16"/>
        </w:rPr>
        <w:t>Острая проблема рабочей силы (подростки, женщины, старики, инвалиды войны). Нормы перевыполнялись на 200-300%. Массовое движение за перевыполнение производственных норм (80% занятых в н/х)=&gt;рационализация, изобретательство. Лозунги «Все для фронта», «Все для победы». Жесткая экономия продовольствия, строгое нормирование, использование госрезерва=&gt;бесперебойное снабжение армии, не допущение массового голода в стране.</w:t>
      </w:r>
    </w:p>
    <w:p w:rsidR="00B36E86" w:rsidRPr="008F7BA7" w:rsidRDefault="00B36E86" w:rsidP="00B36E86">
      <w:pPr>
        <w:tabs>
          <w:tab w:val="left" w:pos="284"/>
        </w:tabs>
        <w:ind w:left="-1134"/>
        <w:rPr>
          <w:szCs w:val="16"/>
        </w:rPr>
      </w:pPr>
      <w:r w:rsidRPr="008F7BA7">
        <w:rPr>
          <w:szCs w:val="16"/>
        </w:rPr>
        <w:t xml:space="preserve">Патриотический подъем: сбор средств в «фонд обороны» (церковь предоставила значительные средства, сдача урожая со сверхплановых посевов и личных приусадебных участков колхозниками), донорское движение. </w:t>
      </w:r>
    </w:p>
    <w:p w:rsidR="00B36E86" w:rsidRPr="008F7BA7" w:rsidRDefault="00B36E86" w:rsidP="00B36E86">
      <w:pPr>
        <w:tabs>
          <w:tab w:val="left" w:pos="284"/>
        </w:tabs>
        <w:ind w:left="-1134"/>
        <w:rPr>
          <w:szCs w:val="16"/>
        </w:rPr>
      </w:pPr>
      <w:r w:rsidRPr="008F7BA7">
        <w:rPr>
          <w:szCs w:val="16"/>
        </w:rPr>
        <w:t>Силы Германии и ее союзников истощались.</w:t>
      </w:r>
    </w:p>
    <w:p w:rsidR="00B36E86" w:rsidRPr="008F7BA7" w:rsidRDefault="00B36E86" w:rsidP="00B36E86">
      <w:pPr>
        <w:tabs>
          <w:tab w:val="left" w:pos="284"/>
        </w:tabs>
        <w:ind w:left="-1134"/>
        <w:rPr>
          <w:szCs w:val="16"/>
        </w:rPr>
      </w:pPr>
      <w:r w:rsidRPr="008F7BA7">
        <w:rPr>
          <w:szCs w:val="16"/>
          <w:u w:val="single"/>
        </w:rPr>
        <w:t>Контрнаступление по Сталинградом</w:t>
      </w:r>
      <w:r w:rsidRPr="008F7BA7">
        <w:rPr>
          <w:szCs w:val="16"/>
        </w:rPr>
        <w:t xml:space="preserve"> (19.11.1942-Паулюс капитулировал 31.01-2.02.1943). 19.11.1942 – шквал артиллерийского огня на немцев. Ю-З фронт ( Ген.Ватутин), Донской (ген.Рокоссовский), Сталинградский( ген.Еременко) окружили немцев и взяли г.Калач-23.12.1942; 2гвардейская армия (ген.Малиновский) сорвала попытку прорыва. Предотвращение прорыва армии фельдмаршала Манштейна. Значение: коренной перелом в ВОвойне, 2МВ; стратегическая инициатива у СССР; освобождение пром. и с/х районов; активизировались партизанское движение, деятельность подпольщиков на оккупированной тер.-ии СССР, движение Сопротивления в З.Европе; возрос престиж СССР.</w:t>
      </w:r>
    </w:p>
    <w:p w:rsidR="00B36E86" w:rsidRPr="008F7BA7" w:rsidRDefault="00B36E86" w:rsidP="00B36E86">
      <w:pPr>
        <w:tabs>
          <w:tab w:val="left" w:pos="284"/>
        </w:tabs>
        <w:ind w:left="-1134"/>
        <w:rPr>
          <w:szCs w:val="16"/>
        </w:rPr>
      </w:pPr>
      <w:r w:rsidRPr="008F7BA7">
        <w:rPr>
          <w:szCs w:val="16"/>
        </w:rPr>
        <w:t>Битва на Курской дуге (5.07.1943-взятие Харькова 23.08.1943). сражение в р-не д.Прохоровка. 12.07-контрнаступление. 5.08 – освобождены Орел и Белгород. Итоги: 1.проявилась военно-эконом. мощь СССР; предпосылки для перехода в общее контрнаступление; господство в воздухе. 2.разгромлена главная ударная сила Германии-танковые войска=&gt;только оборонительная позиция.3.повышение авторитета СССР и усиление противоречий между Германией и ее союзниками. 4.завершился коренной перелом.</w:t>
      </w:r>
    </w:p>
    <w:p w:rsidR="00B36E86" w:rsidRDefault="00B36E86" w:rsidP="00B36E86">
      <w:pPr>
        <w:tabs>
          <w:tab w:val="left" w:pos="284"/>
        </w:tabs>
        <w:ind w:left="-1134"/>
        <w:rPr>
          <w:szCs w:val="16"/>
        </w:rPr>
      </w:pPr>
      <w:r w:rsidRPr="008F7BA7">
        <w:rPr>
          <w:szCs w:val="16"/>
          <w:u w:val="single"/>
        </w:rPr>
        <w:t>Итоги:</w:t>
      </w:r>
      <w:r w:rsidRPr="008F7BA7">
        <w:rPr>
          <w:szCs w:val="16"/>
        </w:rPr>
        <w:t xml:space="preserve"> 1. 11.1942-12.1943 советские войска освободили более половины территорий. 2.Ослабление тыла Германии, обострение кризиса внутри блока. Капитуляция Италии Движение Сопротивления в оккупир. странах на западе. 3.Восстановительные работы СССР на окуп. раннее шахтах, рудниках, заводах. Промышленность наращивала военное производство. 4. Ликвидирован институт военных комиссаров, распущен Коминтерн, восстановлены связи с Русской православной церковью. 5. 1943-укрепилось международное положение СССР. Симпатии большинства стран были у СССР. 6. Ативизировались действия союзников (наступление в Африке, высадка войск в Сицилии, Италии, бомбардировка тылов Германии, активные действия против Японии, помощь США СССР продовольствием, боеприпасами, оружием и т.д., Англия транспортировала их через океан) 7. На Тегеранской конференции (11.1943) Сталин, Рузвельт, Черчилль обязались открыть 2ой фронт в Европе в мае 1944, высадив войска на севере Франции. СССР обязались вступить в войну с Японией после окончания войны с Германией.</w:t>
      </w:r>
    </w:p>
    <w:p w:rsidR="00B36E86" w:rsidRPr="00DE0B98" w:rsidRDefault="00B36E86" w:rsidP="00B36E86">
      <w:pPr>
        <w:tabs>
          <w:tab w:val="left" w:pos="284"/>
        </w:tabs>
        <w:ind w:left="-1134"/>
      </w:pPr>
    </w:p>
    <w:p w:rsidR="00B36E86" w:rsidRPr="00DE0B98" w:rsidRDefault="00B36E86" w:rsidP="00B36E86">
      <w:pPr>
        <w:tabs>
          <w:tab w:val="left" w:pos="284"/>
        </w:tabs>
        <w:ind w:left="-1134"/>
      </w:pPr>
    </w:p>
    <w:p w:rsidR="00B36E86" w:rsidRPr="00DE0B98" w:rsidRDefault="00B36E86" w:rsidP="00B36E86">
      <w:pPr>
        <w:tabs>
          <w:tab w:val="left" w:pos="284"/>
        </w:tabs>
        <w:ind w:left="-1134"/>
      </w:pPr>
    </w:p>
    <w:p w:rsidR="00B36E86" w:rsidRPr="00DE0B98" w:rsidRDefault="00B36E86" w:rsidP="00B36E86">
      <w:pPr>
        <w:tabs>
          <w:tab w:val="left" w:pos="284"/>
        </w:tabs>
        <w:ind w:left="-1134"/>
      </w:pPr>
    </w:p>
    <w:p w:rsidR="00B36E86" w:rsidRPr="00DE0B98" w:rsidRDefault="00B36E86" w:rsidP="00B36E86">
      <w:pPr>
        <w:tabs>
          <w:tab w:val="left" w:pos="284"/>
        </w:tabs>
        <w:ind w:left="-1134"/>
      </w:pPr>
    </w:p>
    <w:p w:rsidR="00B36E86" w:rsidRPr="00DE0B98" w:rsidRDefault="00B36E86" w:rsidP="00B36E86">
      <w:pPr>
        <w:tabs>
          <w:tab w:val="left" w:pos="284"/>
        </w:tabs>
        <w:ind w:left="-1134"/>
      </w:pPr>
    </w:p>
    <w:p w:rsidR="00B36E86" w:rsidRPr="00DE0B98" w:rsidRDefault="00B36E86" w:rsidP="00B36E86">
      <w:pPr>
        <w:tabs>
          <w:tab w:val="left" w:pos="284"/>
        </w:tabs>
        <w:ind w:left="-1134"/>
      </w:pPr>
    </w:p>
    <w:p w:rsidR="00B36E86" w:rsidRPr="00956847" w:rsidRDefault="00B36E86" w:rsidP="00956847">
      <w:pPr>
        <w:pStyle w:val="1"/>
        <w:ind w:left="-1134"/>
        <w:rPr>
          <w:color w:val="auto"/>
        </w:rPr>
      </w:pPr>
      <w:bookmarkStart w:id="52" w:name="_Toc185963335"/>
      <w:r w:rsidRPr="00956847">
        <w:rPr>
          <w:color w:val="auto"/>
        </w:rPr>
        <w:lastRenderedPageBreak/>
        <w:t>Мировое развитие  после окончания Второй мировой  войны.</w:t>
      </w:r>
      <w:bookmarkEnd w:id="52"/>
    </w:p>
    <w:p w:rsidR="00B36E86" w:rsidRPr="00B36E86" w:rsidRDefault="00B36E86" w:rsidP="00B36E86">
      <w:pPr>
        <w:ind w:left="-1134" w:firstLine="340"/>
      </w:pPr>
      <w:r w:rsidRPr="00B36E86">
        <w:t>Договоренности, достигнутые на Ялтинской (4.02-11.02.1945) и Постдамской (17.07-2.08.1945) конференциях &lt;-&gt; в 1946 усилилось противостояние между капиталистическими странами и СССР.</w:t>
      </w:r>
    </w:p>
    <w:p w:rsidR="00B36E86" w:rsidRPr="00B36E86" w:rsidRDefault="00B36E86" w:rsidP="00B36E86">
      <w:pPr>
        <w:ind w:left="-1134" w:firstLine="340"/>
      </w:pPr>
      <w:r w:rsidRPr="00B36E86">
        <w:t xml:space="preserve">Разгромлены герм. и итал. фашизм, японский милитаризм. Германия, Италия, Япония выпали из ряда великих держав. Подорвана экономика Англии и Франции. СССР был разорен, но его решающая роль в победе была общепризнанной. США заняли ведущее место в мире: ½ промышленной продукции, ½ золотого запаса; долг Европы &gt;52 млрд. дол.; нет безработицы, экономика на подъеме; рост доходов фермеров. Помощь США многим европейским странам. </w:t>
      </w:r>
    </w:p>
    <w:p w:rsidR="00B36E86" w:rsidRPr="00B36E86" w:rsidRDefault="00B36E86" w:rsidP="00B36E86">
      <w:pPr>
        <w:ind w:left="-1134" w:firstLine="340"/>
      </w:pPr>
      <w:r w:rsidRPr="00B36E86">
        <w:t xml:space="preserve">Во Франции и Италии и нек. др. странах (и профсоюзах) усилилось влияние компартий (10-20% голосов в 1ые выборы парламента). В 1944-1947 коммунисты в правительстве Италии, Финляндии, Дании, Австрии, Бельгии, Люксембурга. </w:t>
      </w:r>
    </w:p>
    <w:p w:rsidR="00B36E86" w:rsidRPr="00B36E86" w:rsidRDefault="00B36E86" w:rsidP="00B36E86">
      <w:pPr>
        <w:ind w:left="-1134" w:firstLine="340"/>
      </w:pPr>
      <w:r w:rsidRPr="00B36E86">
        <w:t xml:space="preserve">1945 – ОООН. Инициатор – Рузвельт, поддержали др. участники антигитл. коалиции. Идея – поддержание и укрепление всеобщего развития мира, разв. сотрудничества между гос.-ами.=&gt;Решение задач: 1.оздоровление мировой экономики путем демилитаризации; прекращение гонки вооружений. 2.прекращение военного соперничества и созд. условий прочного мира (согласование пол. интересов стран) 3.разоружение всех гос-в при сохр. небольших мобильных сил для поддержания внутреннего порядка и безопасности; запрет оружия массового поражения. Постоянные члены (США, Великобритания, Франция, Китай, СССР) имели право вето. Решения принимались единогласно. Но страны имели разл. взгляды на послевоенное устройство мира. </w:t>
      </w:r>
    </w:p>
    <w:p w:rsidR="00B36E86" w:rsidRPr="00B36E86" w:rsidRDefault="00B36E86" w:rsidP="00B36E86">
      <w:pPr>
        <w:ind w:left="-1134" w:firstLine="340"/>
      </w:pPr>
      <w:r w:rsidRPr="00B36E86">
        <w:t>06.1947 – «план Маршала» (гос.секретарь США), т.е. программа помощи странам Европы, пострадавшим от нацистской агрессии. Кредиты и безвозмездная помощь предоставлялись при условии, что они сообщат данные о разрушениях в года войны, валютных запасах, об уровне развития промышленности, на какие цели будет использована помощь. Воспользовались 17 стран, кот. удалось за короткий срок возродить экономику, сформ. Рыночную систему. СССР отказался от помощи, боясь вмешательства во внутреннюю политику+Албания, Болгария, Венгрия, Польша, Румыния, Чехословакия и Югославия.</w:t>
      </w:r>
    </w:p>
    <w:p w:rsidR="00B36E86" w:rsidRPr="00B36E86" w:rsidRDefault="00B36E86" w:rsidP="00B36E86">
      <w:pPr>
        <w:ind w:left="-1134" w:firstLine="340"/>
      </w:pPr>
      <w:r w:rsidRPr="00B36E86">
        <w:t>В большинстве стран Центральной и Ю-В Европы после освобождения Советской Армией утвердилась власть народной демократии. В послевоенные годы страны В. Европы получили помощь СССР, чтобы ликвидировать последствия войны. Пол. цели: сохранить и укрепить влияние СССР, навязав им сов. модель социализма. Были размещены сов. войска, опираясь на кот. Сталин диктовал местному руководству, какую им проводить политику. Любое отклонение от сталинской политики воспринимались негативно.-&gt;1948 – разрыв отнош. СССР и Югославии. 1949 – создан Совет Экономической взаимопомощи – консультативная организация, призванная развивать взаимовыгодное сотрудничество между ее участниками (СССР+страны народной демократии). Эконом. помощь СССР Китаю (Мао Цзэдуну) и Северной Корее (Ким Ир Сену)=&gt;к.40х-н.50х образование Китайской Народной Республики и Корейской Народно-Демократической Республики.</w:t>
      </w:r>
    </w:p>
    <w:p w:rsidR="00B36E86" w:rsidRPr="00B36E86" w:rsidRDefault="00B36E86" w:rsidP="00B36E86">
      <w:pPr>
        <w:ind w:left="-1134" w:firstLine="340"/>
      </w:pPr>
      <w:r w:rsidRPr="00B36E86">
        <w:t>Раскол мира на два лагеря – соц. и капиталистический.</w:t>
      </w:r>
    </w:p>
    <w:p w:rsidR="00B36E86" w:rsidRPr="00B36E86" w:rsidRDefault="00B36E86" w:rsidP="00B36E86">
      <w:pPr>
        <w:ind w:left="-1134" w:firstLine="340"/>
      </w:pPr>
      <w:r w:rsidRPr="00B36E86">
        <w:t>Во 2 мировую войну были вовлечены колониальные и зависимые страны (англ.войска+индусы, франц.-африканцы). Национально-освободительное движение, прежде всего в Ю-В Азии(более высокий уровень экон. Развития и нац. самосознания, чем в афр. Колониях). Пол. независимость в первые послевоенные годы обрели Индия, Пакистан, Бирма, Индонезия, Сирия, Ливан, Египет. Индия (премьер-министр Джавахарлал Неру) возглавила движение неприсоединения (неучастие в военных блоках, борьбе за мир и разрядку напряженности, против колониализма)+ряд гос-в Азии, Латинской Америки, Африки – страны «3его мира».</w:t>
      </w:r>
    </w:p>
    <w:p w:rsidR="00B36E86" w:rsidRPr="00B36E86" w:rsidRDefault="00B36E86" w:rsidP="00B36E86">
      <w:pPr>
        <w:ind w:left="-1134" w:firstLine="340"/>
      </w:pPr>
      <w:r w:rsidRPr="00B36E86">
        <w:t>После подписания акта о безоговорочной капитуляции Германия была разделена на 4 зоны оккупации (СССР, Англия, Франция, США) со своей военной админисрацией. Их задачи: осуществление совместных решений о демилитаризации, денацификации и демократизации Германии. Их деят-ть предполагалась до подписания мирного договора. По Постдамской конференции – Германия должна остаться единым гос-ом. С нач. 1947 началось слияние англ., франц., амер. оккупационных зон; проведение денежной реформы (06.1948) в З.Германии и включение ее в «план Маршала» - эконом. основа раздела территории нем. гос-ва. 1949 – на территории германии возникло 2 гос-ва: Федеративная Республика Германия (ФРГ) и Германская Демократическая Республика (ГДР).</w:t>
      </w:r>
    </w:p>
    <w:p w:rsidR="00B36E86" w:rsidRDefault="00B36E86" w:rsidP="00B36E86">
      <w:pPr>
        <w:ind w:left="-1134"/>
      </w:pPr>
      <w:r w:rsidRPr="00B36E86">
        <w:lastRenderedPageBreak/>
        <w:t>«Холодная война» - пол., эконом., военная, идеолог., псих. конфронтация  между гос-ами, сочетаемая гонками вооружения, высокой степенью угрозы войны. В 1945 США имели план ведения атомной войны против СССР. В 1949 СССР создал собственное атомное оружие. Трумен заявил, что послевоенная история поставила США перед необходимостью управления всем миром. 5.03.1946 – Черчилль в Фултоне в своей речи говорил о глубоких противоречиях между Западом и Востоком, реальной угрозе «советского экспансионизма» и призвал к образованию военн-пол. союза против СССР. В странах «плана Маршала» усилилось военное производство и милитаризация. Гл.задачаевр.стран – ограничение расширения сферы влияния СССР и коммунистиеской идеологии. СССР хотел усилить влияние на освобожденные Советской Армией страны.=&gt;холодная война». Неспособность принять нормы международных отношений для подлинной демилитаризации, разоружения, строительства всеобщего мира. Перестали действовать многие соглашения и учреждения, созданные для поддержания мира и сотрудничества, парализована работа ООН. 04.1949 – подписан Североатлантический договор в Вашингтоне (США, Великобритания, Франция, Италия, Бельгия, Дания, Норвегия, Нидерланды, Люксембург, Португалия, Исландия, Канада, 1952 – Турция и Греция, 1982 – Испания), 1954-1955 Организация договора Ю-В Азии (СЕАТО) и Организация Центрального договора на Ближнем и Дальнем Востоке (СЕНТО) + 25 стран. 1955  - Варшавский договор о дружбе, сотрудничестве и взаимной помощи (СССР, Польша, Болгария, Венгрия, ГДР, Румыния, Чехословакия, Албания-до1962)-&gt;Объединенное командование вооруженными силами (до 02.1990).</w:t>
      </w: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Default="00B36E86" w:rsidP="00B36E86">
      <w:pPr>
        <w:ind w:left="-1134"/>
      </w:pPr>
    </w:p>
    <w:p w:rsidR="00B36E86" w:rsidRPr="00956847" w:rsidRDefault="00B36E86" w:rsidP="00956847">
      <w:pPr>
        <w:pStyle w:val="1"/>
        <w:ind w:left="-1134"/>
        <w:rPr>
          <w:color w:val="auto"/>
        </w:rPr>
      </w:pPr>
      <w:bookmarkStart w:id="53" w:name="_Toc185963336"/>
      <w:r w:rsidRPr="00956847">
        <w:rPr>
          <w:color w:val="auto"/>
        </w:rPr>
        <w:lastRenderedPageBreak/>
        <w:t>Экономическое   развитие СССР в 1945-1953 гг. Источники экономического роста.</w:t>
      </w:r>
      <w:bookmarkEnd w:id="53"/>
    </w:p>
    <w:p w:rsidR="00B36E86" w:rsidRPr="008F7BA7" w:rsidRDefault="00B36E86" w:rsidP="00B36E86">
      <w:pPr>
        <w:ind w:left="-1134" w:firstLine="340"/>
        <w:rPr>
          <w:szCs w:val="16"/>
        </w:rPr>
      </w:pPr>
      <w:r w:rsidRPr="008F7BA7">
        <w:rPr>
          <w:szCs w:val="16"/>
        </w:rPr>
        <w:t>Решение хоз.задач: 1.восстановление материально-технич.базы (страна потеряла ок.30% своего национального богатства). 2.Восстановление с/х. 3.преобразования на территориях недавно вошедших в состав СССР, в целях их интеграции в соц.народное хоз-во. 3.новое строительство. 4. Оказании помощи странам народной демократии в их хоз. строительстве. Трудности их решения из-за лишения квалифицированных кадров, сокращения населения, падения рождаемости.</w:t>
      </w:r>
    </w:p>
    <w:p w:rsidR="00B36E86" w:rsidRPr="008F7BA7" w:rsidRDefault="00B36E86" w:rsidP="00B36E86">
      <w:pPr>
        <w:ind w:left="-1134" w:firstLine="340"/>
        <w:rPr>
          <w:szCs w:val="16"/>
        </w:rPr>
      </w:pPr>
      <w:r w:rsidRPr="008F7BA7">
        <w:rPr>
          <w:szCs w:val="16"/>
        </w:rPr>
        <w:t>Разрушены города, поселки, деревни. Гигантский урон экономики: разрушены предприятия, ж/д. пострадало с/х: разорены колхозы, число работоспособных мужчин в деревне сократилось в 2,5 раза, валовая продукция не превышала 60% довоенной. Общая сумма прямого и косвенного ущерба составила более 380 долл.</w:t>
      </w:r>
    </w:p>
    <w:p w:rsidR="00B36E86" w:rsidRPr="008F7BA7" w:rsidRDefault="00B36E86" w:rsidP="00B36E86">
      <w:pPr>
        <w:ind w:left="-1134" w:firstLine="340"/>
        <w:rPr>
          <w:szCs w:val="16"/>
        </w:rPr>
      </w:pPr>
      <w:r w:rsidRPr="008F7BA7">
        <w:rPr>
          <w:szCs w:val="16"/>
        </w:rPr>
        <w:t xml:space="preserve">06.1945 – Закон о демобилизации 13 возрастов личного состава Вооруженных Сил (уволено 8,5 из 11,4 млн.). проводилась репарация советских граждан, оказавшихся в плену или угнанных на работу в  Германию. Их направляли на восстановление промышленных предприятий, колхозы, совколхозы, МТС. На строительстве предприятий исп. труд военнопленных. СССР не получил полного возмещения ущерба. В собственность ГДР (1949) СССР передало 9 тыс. предприятий, в 1950 сократил оставшуюся часть репарационных платежей на 50% и предоставил ГДР рассрочку на 15 лет с выплатой ее товарами. </w:t>
      </w:r>
    </w:p>
    <w:p w:rsidR="00B36E86" w:rsidRPr="008F7BA7" w:rsidRDefault="00B36E86" w:rsidP="00B36E86">
      <w:pPr>
        <w:ind w:left="-1134" w:firstLine="340"/>
        <w:rPr>
          <w:szCs w:val="16"/>
        </w:rPr>
      </w:pPr>
      <w:r w:rsidRPr="008F7BA7">
        <w:rPr>
          <w:szCs w:val="16"/>
        </w:rPr>
        <w:t xml:space="preserve">9.02.1946 перед выборами в Верховный Совет Сталин обнародовал основные идеи эконом.строительства.  сессия Верховного Совета СССР приняла Закон о 4 пятилетнем плане на 1946-1950 с целью восстановления довоенного уровня промышленности и с/х, а затем превзойти его. Председатель Госплана Вознесенский сформулировал 4 приоритета пятилетки: наращивание тяжелой пром.; технический прогресс как средство возмещения огромных человеческих потерь; накопление гос.резервов; подготовка кадров для решения этих задач. Стратегическая задача – завершение строительства социализма, начало перехода к коммунизму.1948 – довоенный уровень пром. производства был превзойден, нач.1950 – выполнены задачи пятилетки. Прирост пром. продукции за счет производительности труда достиг 70%. Движения под лозунгом «пятилетка в 4 года», скоростные методы труда и т.д.  </w:t>
      </w:r>
    </w:p>
    <w:p w:rsidR="00B36E86" w:rsidRPr="008F7BA7" w:rsidRDefault="00B36E86" w:rsidP="00B36E86">
      <w:pPr>
        <w:ind w:left="-1134" w:firstLine="340"/>
        <w:rPr>
          <w:szCs w:val="16"/>
        </w:rPr>
      </w:pPr>
      <w:r w:rsidRPr="008F7BA7">
        <w:rPr>
          <w:szCs w:val="16"/>
        </w:rPr>
        <w:t>Основное внимание на возрождение и развитие тяжелой промышленности (Донбасс). Развивалось машиностроение, станкостроение+</w:t>
      </w:r>
      <w:r w:rsidRPr="008F7BA7">
        <w:rPr>
          <w:szCs w:val="16"/>
          <w:u w:val="single"/>
        </w:rPr>
        <w:t>атомная, ракетная, электронная отрасли</w:t>
      </w:r>
      <w:r w:rsidRPr="008F7BA7">
        <w:rPr>
          <w:szCs w:val="16"/>
        </w:rPr>
        <w:t>. Гражданские отрасли (жилищная, легкая и т.д.) развивались на довоенной базе. 25%госбюджета – на прямые военные расходы. В пятую пятилетку продолжали развиваться те же отрасли экстенсивным путем. Рост производительности труда на 50%. Великие сталинские «стройки коммунизма»: ГЭС у Куйбышева и Сталинграда, в р-не Каховки, каналов между Волгой и Доном и т.п. средства поставлялись из сферы народного потребления, с/х, рабочая сила из ГУЛАГа.</w:t>
      </w:r>
    </w:p>
    <w:p w:rsidR="00B36E86" w:rsidRPr="008F7BA7" w:rsidRDefault="00B36E86" w:rsidP="00B36E86">
      <w:pPr>
        <w:ind w:left="-1134" w:firstLine="340"/>
        <w:rPr>
          <w:szCs w:val="16"/>
        </w:rPr>
      </w:pPr>
      <w:r w:rsidRPr="008F7BA7">
        <w:rPr>
          <w:szCs w:val="16"/>
        </w:rPr>
        <w:t xml:space="preserve">Посевные площади в годы войны сократились на 37 млн. га, снизилась техническая вооруженность. Засуха 1946 в России, Украине, Молдавии=&gt;продразверстка, собирают более половины урожая.=&gt;Осенью 1946 сняли с карточного обеспечения 28 млн.рабочих и членов их семей, живших в сельской местности=&gt;голод в большинсве областей Чернозеья, Ср. и Нижней Волги, Ю.Урала, З.Сибири, Украины, Белоруссии, Молдавии, многие обл. Нечерноземья.=&gt;отложили отмену карточной системы на год, мобилизация продовольственных ресурсов, строгая экономия хлеба; умерли от голода сотни тысяч человек. Неэквивалентный товарообмен между городом и деревней. Колхозы за счет госзакупок возмещали 1/10 - 1/5 расходов на произв зерна, мяса, молока. Крестьяне жили за счет личных приусадебных участков, кот. были урезаны с 1946 и обложены непосильными налогами. Повышение сборов и налогов с доходов </w:t>
      </w:r>
      <w:r w:rsidRPr="008F7BA7">
        <w:rPr>
          <w:szCs w:val="16"/>
          <w:lang w:val="en-US"/>
        </w:rPr>
        <w:t>c</w:t>
      </w:r>
      <w:r w:rsidRPr="008F7BA7">
        <w:rPr>
          <w:szCs w:val="16"/>
        </w:rPr>
        <w:t>ельских жителей от продажи на свободном рынке. Инвестиции направлялись в совхозы и МТС. С 1947 – кампания по укрупнению колхозов=&gt;в каждом колхозе партийная ячейка, большая часть не была электрофицирована. Конец 40х-нач.50х – «Великий сталинский план преобразования природы»=&gt;колхозники занимались лесными посадками и создавали пруды. В нач.50х – стагнация в с/х. административное и налоговое насилие усугубило ситуацию в селе.</w:t>
      </w:r>
    </w:p>
    <w:p w:rsidR="00B36E86" w:rsidRPr="008F7BA7" w:rsidRDefault="00B36E86" w:rsidP="00B36E86">
      <w:pPr>
        <w:ind w:left="-1134" w:firstLine="340"/>
        <w:rPr>
          <w:szCs w:val="16"/>
        </w:rPr>
      </w:pPr>
      <w:r w:rsidRPr="008F7BA7">
        <w:rPr>
          <w:szCs w:val="16"/>
        </w:rPr>
        <w:t>Начато массовое жилищное строительство в крупных центрах. Увеличение ассигнования на науку, культуру, образование (всеобщее семилетнее обучение детей). Жизненный уровень сельского населения падал. Получила распространение «добровольная» подписка рабочих и служащих на госзаймы.</w:t>
      </w:r>
    </w:p>
    <w:p w:rsidR="00B36E86" w:rsidRPr="008F7BA7" w:rsidRDefault="00B36E86" w:rsidP="00B36E86">
      <w:pPr>
        <w:ind w:left="-1134" w:firstLine="340"/>
        <w:rPr>
          <w:szCs w:val="16"/>
        </w:rPr>
      </w:pPr>
      <w:r w:rsidRPr="008F7BA7">
        <w:rPr>
          <w:szCs w:val="16"/>
        </w:rPr>
        <w:lastRenderedPageBreak/>
        <w:t>1947 – денежная реформа: 10 старых руб. на 1 руб. новых, вклады до 3 тыс. сохранялись полностью, вклады до 10 тыс. переоценивались по курсу 3:2, свыше 10 тыс. 2:1. Не было обменено около 1/3 денежной массы. В р-те реформы была изъята из обращения избыточная масса денег=&gt;курс рубля укрепился. Другой способ укрепления рубля – его перевод на золотую основу. Отменена карточная система=&gt;цены на потребительские товары превысили прежние более, чем в 3 раза, но оказались ниже «коммерческих». С 1947 по 1954 проводились ежегодные снижения розничных цен, которые почти не касались товаров первой необходимости. Недостаточность материальных стимулов (низкая зарплата) компенсировались усилением псих. и идеол. факторов.</w:t>
      </w:r>
    </w:p>
    <w:p w:rsidR="00B36E86" w:rsidRPr="008F7BA7" w:rsidRDefault="00B36E86" w:rsidP="00B36E86">
      <w:pPr>
        <w:ind w:left="-1134" w:firstLine="340"/>
        <w:rPr>
          <w:szCs w:val="16"/>
        </w:rPr>
      </w:pPr>
      <w:r w:rsidRPr="008F7BA7">
        <w:rPr>
          <w:szCs w:val="16"/>
        </w:rPr>
        <w:t>«Великие стройки коммунизма» - своеобразный символ будущего.</w:t>
      </w:r>
    </w:p>
    <w:p w:rsidR="00B36E86" w:rsidRPr="008F7BA7" w:rsidRDefault="00B36E86" w:rsidP="00B36E86">
      <w:pPr>
        <w:ind w:left="-1134" w:firstLine="340"/>
        <w:rPr>
          <w:szCs w:val="16"/>
        </w:rPr>
      </w:pPr>
      <w:r w:rsidRPr="008F7BA7">
        <w:rPr>
          <w:szCs w:val="16"/>
        </w:rPr>
        <w:t>«Ленинградское дело», «дело» Еврейского антифашистского комитета, «дело врачей-убийц»=&gt;задушены ростки пол.оппозиции. перемещения первых лиц в окружении Сталина (↑Маленков, Хрущев↑).</w:t>
      </w:r>
    </w:p>
    <w:p w:rsidR="00B36E86" w:rsidRDefault="00B36E86" w:rsidP="00B36E86">
      <w:pPr>
        <w:ind w:left="-1134"/>
        <w:rPr>
          <w:szCs w:val="16"/>
        </w:rPr>
      </w:pPr>
      <w:r w:rsidRPr="008F7BA7">
        <w:rPr>
          <w:szCs w:val="16"/>
        </w:rPr>
        <w:t>Брошюра Сталина «Экономические проблемы социализма в СССР»-осн. условия подготовки перехода к коммунизму: непрерывный рост общественного произв.(тяжелая пром.), переход колхозной собственности в общенародную, рост культурного уровня граждан и уровня их жизни.</w:t>
      </w: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Default="00B36E86" w:rsidP="00B36E86">
      <w:pPr>
        <w:ind w:left="-1134"/>
        <w:rPr>
          <w:szCs w:val="16"/>
        </w:rPr>
      </w:pPr>
    </w:p>
    <w:p w:rsidR="00B36E86" w:rsidRPr="00956847" w:rsidRDefault="00B36E86" w:rsidP="00956847">
      <w:pPr>
        <w:pStyle w:val="1"/>
        <w:ind w:left="-1134"/>
        <w:rPr>
          <w:color w:val="auto"/>
        </w:rPr>
      </w:pPr>
      <w:bookmarkStart w:id="54" w:name="_Toc185963337"/>
      <w:r w:rsidRPr="00956847">
        <w:rPr>
          <w:color w:val="auto"/>
        </w:rPr>
        <w:lastRenderedPageBreak/>
        <w:t>Экономика и политика в СССР 1953-1964 гг.: тенденции, сущность, противоречия.</w:t>
      </w:r>
      <w:bookmarkEnd w:id="54"/>
    </w:p>
    <w:p w:rsidR="00B36E86" w:rsidRPr="00862F88" w:rsidRDefault="00B36E86" w:rsidP="00B36E86">
      <w:pPr>
        <w:ind w:left="-1134" w:firstLine="340"/>
      </w:pPr>
      <w:r w:rsidRPr="00862F88">
        <w:t xml:space="preserve">5.03.1953 – смерть Сталина.-&gt; «коллективное руководство». Маленков возглавил правительство СССР, исполняя обязанности и председателя Президиума ЦК КПСС; Берия стал главой министерства объединенного МВД; Хрущев, будучи секретарем ЦК КПСС, возглавил партийный аппарат. В июне был арестован Берия по инициативе Хрущева. Маленков был сторонником приоритетного роста легкой пром., более сбалансированного развития групп А и Б. в январе 1955 Маленков ушел с поста из-за пересмотра «ленинградского дела». </w:t>
      </w:r>
    </w:p>
    <w:p w:rsidR="00B36E86" w:rsidRPr="00862F88" w:rsidRDefault="00B36E86" w:rsidP="00B36E86">
      <w:pPr>
        <w:ind w:left="-1134" w:firstLine="340"/>
      </w:pPr>
      <w:r w:rsidRPr="00862F88">
        <w:t>Рост национального дохода происходил за счет сбалансированного развития всей экономики. В сентябре 1953 принято решение о снижении сельхозналога, списании недоимок по сельхозналогу за прошлые годы, увеличении размеров приусадебных хозяйств колхозников, повышении заготовительных цен на сельхозпродукцию; расширились возможности для развития колхозного рынка. В 1954 рассматривались решения проблемы с производством зерна: 1.распашка больших земельных площадей. 2.проведение мероприятий по повышению урожайности. 3.пересмотр порядка хлебозаготовок в целях создания заинтересованности колхозников в получении высоких урожаев. Предпочтение было отдано освоению целины.</w:t>
      </w:r>
    </w:p>
    <w:p w:rsidR="00B36E86" w:rsidRPr="00862F88" w:rsidRDefault="00B36E86" w:rsidP="00B36E86">
      <w:pPr>
        <w:ind w:left="-1134" w:firstLine="340"/>
      </w:pPr>
      <w:r w:rsidRPr="00862F88">
        <w:t xml:space="preserve">В 1953 СССР отказался от выдвинутых требований к Турции о «совместной обороне» черноморских проливов. Были нормализованы отношения с Грецией и Югославией. 1954 – соглашение о прекращении войны в Индокитае. 1955 страны-победительницы подписали договор с Австрией, в соответствии с которым СССР вывел с ее территории свои войска. СССР объявил о прекращении войны с Германией, в 1956 – с Японией. 1956 – </w:t>
      </w:r>
      <w:r w:rsidRPr="00862F88">
        <w:rPr>
          <w:lang w:val="en-US"/>
        </w:rPr>
        <w:t>XX</w:t>
      </w:r>
      <w:r w:rsidRPr="00862F88">
        <w:t xml:space="preserve"> съезд КПСС: закреплены и обоснованы тезисы о мирном сосуществовании 2х систем, мирном соревновании, возможности предотвращения войн в современную эпоху, многообразии форм перехода различных стран к социализму. Гл.условиями сохранения мира Хрущев назвал обеспечение системы коллективной безопасности в Европе и Азии, разоружение. Однако действия СССР не всегда соответствовали идеям.</w:t>
      </w:r>
    </w:p>
    <w:p w:rsidR="00B36E86" w:rsidRPr="00862F88" w:rsidRDefault="00B36E86" w:rsidP="00B36E86">
      <w:pPr>
        <w:ind w:left="-1134" w:firstLine="340"/>
      </w:pPr>
      <w:r w:rsidRPr="00862F88">
        <w:t>1956 – на съезде КПСС Хрущев в четырехчасовом докладе разоблачил культ личности Сталина. Массовая реабилитация осужденных за «контрреволюционные выступления». МГБ было преобразовано в КГБ (под контролем КПСС). Восстановились нек.демократические нормы партийной и гос.жизни, регулярный созыв съездов партий и пленумов ЦК, расширены права союзных республик, местных Советов. В 1957 на июньском пленуме ЦК КПСС оппозиционные силы во главе с Масленковым, каганровичем, Молотовым попытались сместить Хрущеа с поста 1ого секретаря-&gt;из партии исключили их. Хрущев начал удалять возможных конкурентов. В 1948 Хрущев, оставаясь 1ым секретарем ЦК КПСС, стал Председателем Совета Министров СССР-&gt;практически отказ от демократизации.</w:t>
      </w:r>
    </w:p>
    <w:p w:rsidR="00B36E86" w:rsidRPr="00862F88" w:rsidRDefault="00B36E86" w:rsidP="00B36E86">
      <w:pPr>
        <w:ind w:left="-1134" w:firstLine="340"/>
      </w:pPr>
      <w:r w:rsidRPr="00862F88">
        <w:t>Промышленное произв.росло за счет строительства, уделялось внимание на необходимость интенсификации произв. 1954 – построена 1ая АЭС. Новые виды транспорта, создание космической отрасли, ядерной энергетики, вычислительной техники, расширилась электрификация ж/д. 1957 – реорганизация управления народным хоз-ом: вместо отраслевых министерств в республиках и областях – совнархозы. Задачи административной реформы: разрушить ведомственную монополию, приблизить органы хоз.руководства к местам, укрепить эконом.связи внутри регионов, закрыть дублирующие мелкие предприятия разных министерств, ввести элементы территориального хозрасчета. Недостатки: местничество, диктат и администрирование по отношению к подведомственным предприятиям, бюрократизация и т.д.=&gt;Увел.прироста национального дохода, снижение темпов роста экономики и валовой продукции пром.</w:t>
      </w:r>
    </w:p>
    <w:p w:rsidR="00B36E86" w:rsidRPr="00862F88" w:rsidRDefault="00B36E86" w:rsidP="00B36E86">
      <w:pPr>
        <w:ind w:left="-1134" w:firstLine="340"/>
      </w:pPr>
      <w:r w:rsidRPr="00862F88">
        <w:t>Экстенсивное с/х. Освоение целинных земель происходило в зонах рискованного земледелия, ликвидация малых деревень, сокращение личных приусадебных хоз-в, удаление зон производства зерновых от зон потребления, прекращается развитие традиционно зернопроизводящих районов, сокращение парка с/х машин. К нач.60х – снижение темпов роста объемов произв-ва и производительности труда. Низкий урожай 1963=&gt;правительство закупило более 12 млн.тонн зерна заграницей.</w:t>
      </w:r>
    </w:p>
    <w:p w:rsidR="00B36E86" w:rsidRPr="00862F88" w:rsidRDefault="00B36E86" w:rsidP="00B36E86">
      <w:pPr>
        <w:ind w:left="-1134" w:firstLine="340"/>
      </w:pPr>
      <w:r w:rsidRPr="00862F88">
        <w:t xml:space="preserve">Вырос уровень жизни людей. Регулярно повышалась зарплата, принят закон о пенсиях, отменена плата за обучение в старших классах средней и высшей школах, жилищное строительство («хрущевки»), прекратился выпуск обязательных займов, строительство и продление 8 линий метро, </w:t>
      </w:r>
      <w:r w:rsidRPr="00862F88">
        <w:lastRenderedPageBreak/>
        <w:t>построены МКАД, часть Ленинского проспекта, Кутузовский проспект с Новоарбатским мостом и т.д. в 1962 повышены цены на мясо и масло, замораживалась зарплата.</w:t>
      </w:r>
    </w:p>
    <w:p w:rsidR="00B36E86" w:rsidRPr="00862F88" w:rsidRDefault="00B36E86" w:rsidP="00B36E86">
      <w:pPr>
        <w:ind w:left="-1134" w:firstLine="340"/>
      </w:pPr>
      <w:r w:rsidRPr="00862F88">
        <w:t xml:space="preserve">С нач.60х ядерное оружие расценивалось СССР как один из решающих факторов победы в вероятной ракетно-ядерной войне. Соотношение ядерных сил СССР и США 1:17=&gt;задачи догнать США по кол-ву ядерных зарядов и точности их доставки к цели. США окружили соц. страны военными базами. 1955-манифест Рассела и Эйнштейна о том, что применение водородных бомб может уничтожить человеческий род. На Западе со вниманием встретили этот тезис. В СССР реакция Запада была встречена как свидетельство страха империалистической реакции перед будущим и «маскировка агрессивной политики империализма». 4.11.1957 – СССР запустил 1ый искусственный спутник Земли. 12.04.1961 – 1ый космический корабль с чел.на борту, пилотируемый Гагариным. К нач.60х СССР мог поражать объекты, расположенные практически на неогран.удалении. После выступления Хрущева, в кот.он завысил советский ядерный потенциал в 15-20 раз, гонка вооружений продолжилась, США опередили СССР. Только в нач.70х СССР достиг примерного равновесия с США. Гонка вооружений способствовала усилению раскола Европы и формированию структур военного противостояния. 11.1962 – Карибский кризис из-за тайно размещенных на Кубе 42 советских ядерных ракет, было заключено соглашение между Хрущевым и Кеннеди, по кот.ракеты были вывезены с Кубы, получено обещание США снять с Кубы морскую блокаду. В августе 1963 СССР, США, Англия подписали договор о запрещении ядерных испытаний в атмосфере, космосе и под водой, ставший 1ым соглашением по контролю над стратегическими вооружениями. </w:t>
      </w:r>
    </w:p>
    <w:p w:rsidR="00B36E86" w:rsidRPr="00862F88" w:rsidRDefault="00B36E86" w:rsidP="00B36E86">
      <w:pPr>
        <w:ind w:left="-1134" w:firstLine="340"/>
      </w:pPr>
      <w:r w:rsidRPr="00862F88">
        <w:t>В сер.1950х в рамках СЭВ велась активная работа по координации народнохоз.плановсоц.стран в обл.внешней торговли, нефтегазовой промышленности, электроэнергетике и т.д. 1964 – создание Международного банка эконом.сотрудничества, оперировавший «переводным рублем». Строился трубопровод «Дружба», создавалась энергосистема «Мир». К кон.60х на СЭВ приходилось 33% мирового пром.произ-ва. Из-за чрезмерного давления СССР накалилась общественно-пол.обстановка в ГДР(1953), Польше (1956), Венгрии (1956. основные требования демонстрантов: десталинизация руководства Венгерской партии труда, возвращение Надя на пост премьер-министра страны, снижение налогов, вывод советских войск). В кон.50х советскую помощь получили Ирак, Египет, Сирия. Расширилось сотрудничество СССР с Индией, 1953-1956 – с Китаем, потом из-за разногласий с Мао Цзэдун (критика культа личности Сталина, политика мирного сосуществования) свернуто.</w:t>
      </w:r>
    </w:p>
    <w:p w:rsidR="00B36E86" w:rsidRDefault="00B36E86" w:rsidP="00B36E86">
      <w:pPr>
        <w:ind w:left="-1134"/>
      </w:pPr>
      <w:r w:rsidRPr="00862F88">
        <w:t>Противоречия: реабилитация жертв культа личности – отказ от реабилитации руководителей оппозиции Сталину; забота о проведении принципа материальной заинтересованности – курс на ликвидацию личных подсобных хозяйств; возвращение из ссылки целых народов и восстановление их автономий – отказ в этом немцам Поволжья и татарам Крыма; возвращение из лагерей заключенных – отказ от суда над их палачами, увеличение зарплаты – курс на бесплатные общественные фонды потребления; борьба за мир – испытания водородной бомби и т.д.</w:t>
      </w: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Default="00C90A56" w:rsidP="00B36E86">
      <w:pPr>
        <w:ind w:left="-1134"/>
      </w:pPr>
    </w:p>
    <w:p w:rsidR="00C90A56" w:rsidRPr="00956847" w:rsidRDefault="00C90A56" w:rsidP="00956847">
      <w:pPr>
        <w:pStyle w:val="1"/>
        <w:ind w:left="-1134"/>
        <w:rPr>
          <w:color w:val="auto"/>
        </w:rPr>
      </w:pPr>
      <w:bookmarkStart w:id="55" w:name="_Toc185963338"/>
      <w:r w:rsidRPr="00956847">
        <w:rPr>
          <w:color w:val="auto"/>
        </w:rPr>
        <w:lastRenderedPageBreak/>
        <w:t>Основные направления общественно-политической жизни  СССР в 1964-1985 гг.</w:t>
      </w:r>
      <w:bookmarkEnd w:id="55"/>
    </w:p>
    <w:p w:rsidR="00C90A56" w:rsidRPr="00FE0C4F" w:rsidRDefault="00C90A56" w:rsidP="00C90A56">
      <w:pPr>
        <w:spacing w:before="100" w:beforeAutospacing="1" w:after="100" w:afterAutospacing="1"/>
        <w:ind w:left="-1134"/>
        <w:jc w:val="both"/>
        <w:rPr>
          <w:rFonts w:eastAsiaTheme="minorEastAsia"/>
        </w:rPr>
      </w:pPr>
      <w:r w:rsidRPr="00FE0C4F">
        <w:rPr>
          <w:rFonts w:eastAsiaTheme="minorEastAsia"/>
          <w:color w:val="000000"/>
        </w:rPr>
        <w:t xml:space="preserve">В центре общественно-политической мысли 1960-х — первой половины 1980-х гг. находилась концепция «развитого социализма». Она стала первой крупной ревизией взглядов Сталина — Хрущева о возможности построения коммунизма в отдельно взятой стране. Концепция «развитого социализма» не разрушала веры в коммунизм, но превращала последний из конкретно-исторической задачи снова в теоретическую. Согласно новой концепции, на пути к коммунизму лежит этап развитого социализма, когда социализм должен приобрести целостность, т.е. гармоничное сочетание всех сторон и отношений — производственных, социально-политических, нравственно-правовых, идеологических. Впервые концепция была изложена Л.И.Брежневым на </w:t>
      </w:r>
      <w:r w:rsidRPr="00FE0C4F">
        <w:rPr>
          <w:rFonts w:eastAsiaTheme="minorEastAsia"/>
          <w:color w:val="000000"/>
          <w:lang w:val="en-US"/>
        </w:rPr>
        <w:t>XXIV</w:t>
      </w:r>
      <w:r w:rsidRPr="00FE0C4F">
        <w:rPr>
          <w:rFonts w:eastAsiaTheme="minorEastAsia"/>
          <w:color w:val="000000"/>
        </w:rPr>
        <w:t xml:space="preserve"> съезде партии в 1971 г., затем дополнялась на двух последующих съездах. Настойчиво о ней говорили М.А.Суслов, Ю.В.Андропов, К.У.Черненко. Развитой социализм они рассматривали как неизбежный этап на пути к коммунизму.</w:t>
      </w:r>
    </w:p>
    <w:p w:rsidR="00C90A56" w:rsidRPr="00FE0C4F" w:rsidRDefault="00C90A56" w:rsidP="00C90A56">
      <w:pPr>
        <w:spacing w:before="100" w:beforeAutospacing="1" w:after="100" w:afterAutospacing="1"/>
        <w:ind w:left="-1134"/>
        <w:jc w:val="both"/>
        <w:rPr>
          <w:rFonts w:eastAsiaTheme="minorEastAsia"/>
        </w:rPr>
      </w:pPr>
      <w:r w:rsidRPr="00FE0C4F">
        <w:rPr>
          <w:rFonts w:eastAsiaTheme="minorEastAsia"/>
          <w:color w:val="000000"/>
        </w:rPr>
        <w:t>Со второй половины 1960-х гг. были приглушены, а затем запрещены критика культа Сталина и разоблачения практики государственного террора в сталинский период. Был свернут и процесс реабилитации репрессированных в прежние десятилетия.</w:t>
      </w:r>
    </w:p>
    <w:p w:rsidR="00C90A56" w:rsidRPr="00FE0C4F" w:rsidRDefault="00C90A56" w:rsidP="00C90A56">
      <w:pPr>
        <w:spacing w:before="100" w:beforeAutospacing="1" w:after="100" w:afterAutospacing="1"/>
        <w:ind w:left="-1134"/>
        <w:jc w:val="both"/>
        <w:rPr>
          <w:rFonts w:eastAsiaTheme="minorEastAsia"/>
        </w:rPr>
      </w:pPr>
      <w:r w:rsidRPr="00FE0C4F">
        <w:rPr>
          <w:rFonts w:eastAsiaTheme="minorEastAsia"/>
          <w:color w:val="000000"/>
        </w:rPr>
        <w:t>Не все представители интеллигенции, особенно творческой, шли в фарватере идейно-политической жизни. Некоторые из них, оставаясь на платформе коммунистической идеологии и социалистического реализма, тем не менее, были отнесены к лагерю инакомыслящих и подвергались жесткому давлению со стороны партийно-государственного аппарата. Так оно отразилось в 1969-70 гг. на журнале «Новый мир», главным редактором которого был А.Т.Твардовский. Редакционная коллегия журнала была разогнана, а его главный редактор подал в отставку. В 1970-е гг. инакомыслие вылилось в целое движение, получившее название «диссидентского». Его характерными чертами были антикоммунизм и антисоветизм.</w:t>
      </w:r>
    </w:p>
    <w:p w:rsidR="00C90A56" w:rsidRPr="00FE0C4F" w:rsidRDefault="00C90A56" w:rsidP="00C90A56">
      <w:pPr>
        <w:spacing w:before="100" w:beforeAutospacing="1" w:after="100" w:afterAutospacing="1"/>
        <w:ind w:left="-1134"/>
        <w:jc w:val="both"/>
        <w:rPr>
          <w:rFonts w:eastAsiaTheme="minorEastAsia"/>
        </w:rPr>
      </w:pPr>
      <w:r w:rsidRPr="00FE0C4F">
        <w:rPr>
          <w:rFonts w:eastAsiaTheme="minorEastAsia"/>
          <w:color w:val="000000"/>
        </w:rPr>
        <w:t>В 1977 г. концепция «развитого социализма» была юридически закреплена в новой Конституции СССР. Онадолжна была развить демократические положения конституции 1936 г. Как и прежде, упор в Конституции делался на провозглашение социальных прав граждан СССР, список которых стал шире: право на труд, бесплатное образование, медицинское обслуживание, отдых, а также пенсионное обеспечение и жилище. После 1977 г. в течение 5 лет были разработаны и приняты конкретные законы по реализации этих прав. Они были продублированы в республиканских конституциях, принятых в 1978 г.</w:t>
      </w:r>
    </w:p>
    <w:p w:rsidR="00C90A56" w:rsidRPr="00FE0C4F" w:rsidRDefault="00C90A56" w:rsidP="00C90A56">
      <w:pPr>
        <w:spacing w:before="100" w:beforeAutospacing="1" w:after="100" w:afterAutospacing="1"/>
        <w:ind w:left="-1134"/>
        <w:jc w:val="both"/>
        <w:rPr>
          <w:rFonts w:eastAsiaTheme="minorEastAsia"/>
        </w:rPr>
      </w:pPr>
      <w:r w:rsidRPr="00FE0C4F">
        <w:rPr>
          <w:rFonts w:eastAsiaTheme="minorEastAsia"/>
          <w:color w:val="000000"/>
        </w:rPr>
        <w:t>Конституция СССР впервые официально закрепила особую роль КПСС в обществе. Ст. 6. определяла ее как «руководящую и направляющую» силу советского общества, КПСС провозглашалась «ядром политической системы».</w:t>
      </w:r>
    </w:p>
    <w:p w:rsidR="00C90A56" w:rsidRPr="00FE0C4F" w:rsidRDefault="00C90A56" w:rsidP="00C90A56">
      <w:pPr>
        <w:spacing w:before="100" w:beforeAutospacing="1" w:after="100" w:afterAutospacing="1"/>
        <w:ind w:left="-1134"/>
        <w:jc w:val="both"/>
        <w:rPr>
          <w:rFonts w:eastAsiaTheme="minorEastAsia"/>
        </w:rPr>
      </w:pPr>
      <w:r w:rsidRPr="00FE0C4F">
        <w:rPr>
          <w:rFonts w:eastAsiaTheme="minorEastAsia"/>
          <w:color w:val="000000"/>
        </w:rPr>
        <w:t>Конституция также закрепила резко усилившуюся экономическую и политическую роль союзного центра за счет соответствующих прав республик. К концу 1970-х гг. количество центральных министерств и ведомств достигло почти 90 (в 1924 г. их было 10, в 1936 г. — 20).</w:t>
      </w:r>
    </w:p>
    <w:p w:rsidR="00C90A56" w:rsidRPr="00FE0C4F" w:rsidRDefault="00C90A56" w:rsidP="00C90A56">
      <w:pPr>
        <w:spacing w:before="100" w:beforeAutospacing="1" w:after="100" w:afterAutospacing="1"/>
        <w:ind w:left="-1134"/>
        <w:jc w:val="both"/>
        <w:rPr>
          <w:rFonts w:eastAsiaTheme="minorEastAsia"/>
        </w:rPr>
      </w:pPr>
      <w:r w:rsidRPr="00FE0C4F">
        <w:rPr>
          <w:rFonts w:eastAsiaTheme="minorEastAsia"/>
          <w:color w:val="000000"/>
        </w:rPr>
        <w:t>Политическую жизнь страны первой половины 1980-х гг. лихорадила частая смена высшего руководства. В январе 1982 г. умер главный идеолог страны М.А.Суслов, в ноябре того же года — лидер партии и государства Л.И.Брежнев. Генеральным секретарем ЦК КПСС, а через полгода и Председателем Президиума ВС СССР стал Ю.В.Андропов. В феврале 1984 г. его не стало. На высших постах оказался К.У.Черненко, состояние здоровья, которого было не лучше, чем у предшественников. Общество жило от похорон до похорон, в ходе которых общественная жизнь почти замирала. В марте 1985 г. состоялись новые похороны и новый передел власти.</w:t>
      </w:r>
    </w:p>
    <w:p w:rsidR="00C90A56" w:rsidRPr="00DE0B98" w:rsidRDefault="00C90A56" w:rsidP="00C90A56">
      <w:pPr>
        <w:ind w:left="-1134"/>
        <w:rPr>
          <w:sz w:val="28"/>
          <w:szCs w:val="28"/>
        </w:rPr>
      </w:pPr>
    </w:p>
    <w:p w:rsidR="00C90A56" w:rsidRDefault="00C90A56" w:rsidP="00C90A56">
      <w:pPr>
        <w:ind w:left="-1134"/>
      </w:pPr>
    </w:p>
    <w:p w:rsidR="00C90A56" w:rsidRPr="00956847" w:rsidRDefault="00C90A56" w:rsidP="00956847">
      <w:pPr>
        <w:pStyle w:val="1"/>
        <w:ind w:left="-1134"/>
        <w:rPr>
          <w:color w:val="auto"/>
        </w:rPr>
      </w:pPr>
      <w:bookmarkStart w:id="56" w:name="_Toc185963339"/>
      <w:r w:rsidRPr="00956847">
        <w:rPr>
          <w:color w:val="auto"/>
        </w:rPr>
        <w:lastRenderedPageBreak/>
        <w:t>Экономические реформы 1965 г.: причины, цель, задачи, методы, итоги.</w:t>
      </w:r>
      <w:bookmarkEnd w:id="56"/>
    </w:p>
    <w:p w:rsidR="00C90A56" w:rsidRPr="00C90A56" w:rsidRDefault="00C90A56" w:rsidP="00C90A56">
      <w:pPr>
        <w:pStyle w:val="a3"/>
        <w:ind w:left="-1134"/>
        <w:rPr>
          <w:sz w:val="22"/>
          <w:szCs w:val="22"/>
        </w:rPr>
      </w:pPr>
      <w:r w:rsidRPr="00C90A56">
        <w:rPr>
          <w:sz w:val="22"/>
          <w:szCs w:val="22"/>
        </w:rPr>
        <w:t xml:space="preserve">С самого начала экономическая реформа готовилась применительно только к одной отрасли экономики, пусть и ведущей - промышленности. Изменения в хозяйственном механизме сельского хозяйства были определены на мартовском пленуме ЦК КПСС 1965 г., не затронутыми реформой оказались ни строительство, ни транспорт, ни внешняя и внутренняя торговля, ни система управления НИОКР, ни многие другие области экономики. Уже только этим определялся ограниченный характер реформы. </w:t>
      </w:r>
    </w:p>
    <w:p w:rsidR="00C90A56" w:rsidRPr="00C90A56" w:rsidRDefault="00C90A56" w:rsidP="00C90A56">
      <w:pPr>
        <w:pStyle w:val="a3"/>
        <w:ind w:left="-1134"/>
        <w:rPr>
          <w:sz w:val="22"/>
          <w:szCs w:val="22"/>
        </w:rPr>
      </w:pPr>
      <w:r w:rsidRPr="00C90A56">
        <w:rPr>
          <w:sz w:val="22"/>
          <w:szCs w:val="22"/>
        </w:rPr>
        <w:t>Внимательное ознакомление с содержанием принятых в сентябре 1965 г. решений относительно изменения порядка планирования и экономического стимулирования промышленного производства показывает, что слово реформа для них является слишком сильным. Никаких существенных изменений в экономическую систему они не внесли. В сущности, они очень напоминали, проведенные в конце 50-х годов в некоторых восточноевропейских странах, меры по децентрализации экономики, которые там быстро показали свою неэффективность и вредность, о чем я уже писал выше.</w:t>
      </w:r>
    </w:p>
    <w:p w:rsidR="00C90A56" w:rsidRPr="00C90A56" w:rsidRDefault="00C90A56" w:rsidP="00C90A56">
      <w:pPr>
        <w:pStyle w:val="a3"/>
        <w:ind w:left="-1134"/>
        <w:rPr>
          <w:sz w:val="22"/>
          <w:szCs w:val="22"/>
        </w:rPr>
      </w:pPr>
      <w:r w:rsidRPr="00C90A56">
        <w:rPr>
          <w:sz w:val="22"/>
          <w:szCs w:val="22"/>
        </w:rPr>
        <w:t>Вкратце, намеченные мероприятия включали следующее:</w:t>
      </w:r>
      <w:r w:rsidRPr="00C90A56">
        <w:rPr>
          <w:sz w:val="22"/>
          <w:szCs w:val="22"/>
        </w:rPr>
        <w:br/>
        <w:t>• некоторое сокращение числа обобщающих плановых показателей за счет устранения таких качественных показателей, как уровень производительности труда, себестоимость продукции, а также численность занятых и средняя заработная плата. Вместо них в качестве обобщающих качественных показателей были избраны прибыль и рентабельность продукции по отношению к стоимости основных оборотных фондов. Предполагалось в соответствии с высказанными, в ходе дискуссии, многочисленными доводами ряда экономистов, что прибыль и рентабельность в качестве директивных показателей окажутся более удачной характеристикой эффективности работы предприятий, чем названные выше показатели.</w:t>
      </w:r>
      <w:r w:rsidRPr="00C90A56">
        <w:rPr>
          <w:sz w:val="22"/>
          <w:szCs w:val="22"/>
        </w:rPr>
        <w:br/>
        <w:t xml:space="preserve">• повышение роли коллективных видов материального стимулирования, зависящих от результатов деятельности всего предприятия. </w:t>
      </w:r>
      <w:r w:rsidRPr="00C90A56">
        <w:rPr>
          <w:sz w:val="22"/>
          <w:szCs w:val="22"/>
        </w:rPr>
        <w:br/>
        <w:t>• принятие уровня прибыли и рентабельности, ранее игравших второстепенную роль при оценке деятельности предприятий, в качестве основных показателей при формировании коллективных видов материального стимулирования (при выполнении плана по номенклатуре продукции).</w:t>
      </w:r>
      <w:r w:rsidRPr="00C90A56">
        <w:rPr>
          <w:sz w:val="22"/>
          <w:szCs w:val="22"/>
        </w:rPr>
        <w:br/>
        <w:t>• установление объема реализованной продукции в качестве основного показателя объема производства вместо валовой продукции.</w:t>
      </w:r>
      <w:r w:rsidRPr="00C90A56">
        <w:rPr>
          <w:sz w:val="22"/>
          <w:szCs w:val="22"/>
        </w:rPr>
        <w:br/>
        <w:t>• повышение роли хозяйственных договоров во взаимоотношениях между предприятиями вместе с «туманным» обещанием постепенного перехода к оптовой торговле средствами производства.</w:t>
      </w:r>
      <w:r w:rsidRPr="00C90A56">
        <w:rPr>
          <w:sz w:val="22"/>
          <w:szCs w:val="22"/>
        </w:rPr>
        <w:br/>
        <w:t>В совокупности данные мероприятия должны были означать переход от формального хозрасчета к полному хозрасчету.</w:t>
      </w:r>
    </w:p>
    <w:p w:rsidR="00C90A56" w:rsidRPr="00C90A56" w:rsidRDefault="00C90A56" w:rsidP="00C90A56">
      <w:pPr>
        <w:pStyle w:val="a3"/>
        <w:ind w:left="-1134"/>
        <w:rPr>
          <w:sz w:val="22"/>
          <w:szCs w:val="22"/>
        </w:rPr>
      </w:pPr>
      <w:r w:rsidRPr="00C90A56">
        <w:rPr>
          <w:sz w:val="22"/>
          <w:szCs w:val="22"/>
        </w:rPr>
        <w:t xml:space="preserve">В решениях сентябрьского пленума ЦК КПСС предусматривались мероприятия по улучшению планирования работы предприятий, в частности повышения роли перспективного планирования и недопущения частых корректировок текущих планов, которые к этому времени стали подлинным бедствием для народного хозяйства. </w:t>
      </w:r>
    </w:p>
    <w:p w:rsidR="00C90A56" w:rsidRPr="00C90A56" w:rsidRDefault="00C90A56" w:rsidP="00C90A56">
      <w:pPr>
        <w:pStyle w:val="a3"/>
        <w:ind w:left="-1134"/>
        <w:rPr>
          <w:sz w:val="22"/>
          <w:szCs w:val="22"/>
        </w:rPr>
      </w:pPr>
      <w:r w:rsidRPr="00C90A56">
        <w:rPr>
          <w:sz w:val="22"/>
          <w:szCs w:val="22"/>
        </w:rPr>
        <w:t xml:space="preserve">Для обеспечения нормальной работы предприятий предполагалось в 1967 г. осуществить реформу оптовых цен промышленности с целью ликвидации убыточности ряда отраслей и уменьшения дифференциации в уровне рентабельности по отдельным продуктам. Повышалась роль кредита в хозяйственной деятельности предприятий. Произошли некоторые изменения в финансовой системе: введена плата в бюджет от стоимости основных фондов и фиксированные платежи в связи с более благоприятными природными условиями. </w:t>
      </w:r>
    </w:p>
    <w:p w:rsidR="00C90A56" w:rsidRPr="00C90A56" w:rsidRDefault="00C90A56" w:rsidP="00C90A56">
      <w:pPr>
        <w:pStyle w:val="a3"/>
        <w:ind w:left="-1134"/>
        <w:rPr>
          <w:sz w:val="22"/>
          <w:szCs w:val="22"/>
        </w:rPr>
      </w:pPr>
      <w:r w:rsidRPr="00C90A56">
        <w:rPr>
          <w:sz w:val="22"/>
          <w:szCs w:val="22"/>
        </w:rPr>
        <w:t>В 1967-1969 гг. были приняты постановления о переходе на аналогичные условия с учетом отраслевых особенностей совхозов и капитального строительства. Для успешного проведения реформы в 1967 г. была проведена реформа оптовых цен промышленности, которая ликвидировала убыточность некоторых отраслей и устранила чрезмерную рентабельность других, и создала условия для выполнения финансовых мероприятий реформы и образования, предусмотренных реформой фондов экономического стимулирования и платежей в бюджет.</w:t>
      </w:r>
    </w:p>
    <w:p w:rsidR="00C90A56" w:rsidRDefault="00C90A56" w:rsidP="00C90A56">
      <w:pPr>
        <w:ind w:left="-1276"/>
        <w:rPr>
          <w:b/>
          <w:sz w:val="28"/>
          <w:szCs w:val="28"/>
        </w:rPr>
      </w:pPr>
    </w:p>
    <w:p w:rsidR="00C90A56" w:rsidRDefault="00C90A56" w:rsidP="00C90A56">
      <w:pPr>
        <w:ind w:left="-1276"/>
        <w:rPr>
          <w:b/>
          <w:sz w:val="28"/>
          <w:szCs w:val="28"/>
        </w:rPr>
      </w:pPr>
    </w:p>
    <w:p w:rsidR="00C90A56" w:rsidRDefault="00C90A56" w:rsidP="00C90A56">
      <w:pPr>
        <w:ind w:left="-1276"/>
        <w:rPr>
          <w:b/>
          <w:sz w:val="28"/>
          <w:szCs w:val="28"/>
        </w:rPr>
      </w:pPr>
    </w:p>
    <w:p w:rsidR="00C90A56" w:rsidRPr="00956847" w:rsidRDefault="00C90A56" w:rsidP="00956847">
      <w:pPr>
        <w:pStyle w:val="1"/>
        <w:ind w:left="-1134"/>
        <w:rPr>
          <w:color w:val="auto"/>
        </w:rPr>
      </w:pPr>
      <w:bookmarkStart w:id="57" w:name="_Toc185963340"/>
      <w:r w:rsidRPr="00956847">
        <w:rPr>
          <w:color w:val="auto"/>
        </w:rPr>
        <w:lastRenderedPageBreak/>
        <w:t>Социально-экономическое развитие СССР в 1970-е – первой половине 1980-х  гг.</w:t>
      </w:r>
      <w:bookmarkEnd w:id="57"/>
    </w:p>
    <w:p w:rsidR="00C90A56" w:rsidRPr="00C90A56" w:rsidRDefault="00C90A56" w:rsidP="00C90A56">
      <w:pPr>
        <w:spacing w:before="100" w:beforeAutospacing="1" w:after="100" w:afterAutospacing="1"/>
        <w:ind w:left="-1134"/>
        <w:outlineLvl w:val="2"/>
        <w:rPr>
          <w:b/>
          <w:bCs/>
          <w:sz w:val="22"/>
          <w:szCs w:val="22"/>
        </w:rPr>
      </w:pPr>
      <w:r w:rsidRPr="00C90A56">
        <w:rPr>
          <w:b/>
          <w:bCs/>
          <w:sz w:val="22"/>
          <w:szCs w:val="22"/>
        </w:rPr>
        <w:t>Промышленность</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 xml:space="preserve">Социально-экономическое развитие СССР в 1970-е — первой половине 1980-х гг. проходило под знаком резкого усиления централизованного управления, роли центра в жизни общества и ограничения экономической власти республик ,и местных советов. Оно определялось планами трех пятилеток — 9-й, 10-й, 11-й. Директивы этих планов были одобрены соответственно тремя партийными съездами — </w:t>
      </w:r>
      <w:r w:rsidRPr="00C90A56">
        <w:rPr>
          <w:rFonts w:eastAsiaTheme="minorEastAsia"/>
          <w:sz w:val="22"/>
          <w:szCs w:val="22"/>
          <w:lang w:val="en-US"/>
        </w:rPr>
        <w:t>XXIV</w:t>
      </w:r>
      <w:r w:rsidRPr="00C90A56">
        <w:rPr>
          <w:rFonts w:eastAsiaTheme="minorEastAsia"/>
          <w:sz w:val="22"/>
          <w:szCs w:val="22"/>
        </w:rPr>
        <w:t xml:space="preserve"> (1970 г.), </w:t>
      </w:r>
      <w:r w:rsidRPr="00C90A56">
        <w:rPr>
          <w:rFonts w:eastAsiaTheme="minorEastAsia"/>
          <w:sz w:val="22"/>
          <w:szCs w:val="22"/>
          <w:lang w:val="en-US"/>
        </w:rPr>
        <w:t>XXV</w:t>
      </w:r>
      <w:r w:rsidRPr="00C90A56">
        <w:rPr>
          <w:rFonts w:eastAsiaTheme="minorEastAsia"/>
          <w:sz w:val="22"/>
          <w:szCs w:val="22"/>
        </w:rPr>
        <w:t xml:space="preserve"> (1976 г.) и </w:t>
      </w:r>
      <w:r w:rsidRPr="00C90A56">
        <w:rPr>
          <w:rFonts w:eastAsiaTheme="minorEastAsia"/>
          <w:sz w:val="22"/>
          <w:szCs w:val="22"/>
          <w:lang w:val="en-US"/>
        </w:rPr>
        <w:t>XXVI</w:t>
      </w:r>
      <w:r w:rsidRPr="00C90A56">
        <w:rPr>
          <w:rFonts w:eastAsiaTheme="minorEastAsia"/>
          <w:sz w:val="22"/>
          <w:szCs w:val="22"/>
        </w:rPr>
        <w:t xml:space="preserve"> (1981 г.).</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Упор в промышленном развитии был отныне сделан на создание гигантских территориально-производственных комплексов (ТПК). Всего их было развернуто несколько десятков. Но главное внимание руководство СССР уделяло созданию и развертыванию Западно-Сибирского ТПК. В Западной Сибири (Тюменская область) еще в 1960-е гг. были обнаружены огромные залежи нефти и газа. В 1969 г. ЦК КПСС и СМ СССР приняли специальное решение об ускоренном развитии здесь нефте- и газодобычи и строительстве объектов нефтяной и газовой промышленности.</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Сибирская нефть была относительно дешевой (самофонтанирующей), цены на нефть на мировом рынке в 1970-е гг. были довольно высокими. Это стимулировало не только добычу энергетического сырья, но и продажу его за границу во все возрастающих размерах. За 1970-е гг. добыча нефти в Западной Сибири выросла в 10 раз.</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В 1970-е гг. ускорение получила угледобыча — было развернуто строительство трех ТПК по добыче угля открытым способом: в Казахстане — Павлодарско-Экибастузский ТПК; в Красноярском крае — Канско-Ачинский топливно-энергетический комплекс (КАТЭК). Это был самый дешевый уголь страны. Восток страны превратился в строительную площадку, куда более мощную, чем в годы сталинской индустриализации. На базе Усть-Илимской ГЭС был создан Братско-Усть-Илимский лесопромышленный комплекс. На базе Сая-но-Шушенской ГЭС развернулся Саянский ТПК по обработке цветных металлов.</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В целях активизации развития экономики Сибири и Дальнего Востока в 1974 г. было решено вернуться к строительству Байкало-Амурской магистрали (БАМ), первая попытка ее создания предпринималась накануне Великой Отечественной войны. Строительство более чем трехтысячекилометровой магистрали было в основном завершено в 1984 г. При строительстве преследовали цель создать в этих районах крупные ТПК. Однако комплексное освоение территории затянулось, поэтому в 1980-е гг. БАМ не окупила вложенных в нее средств, как и многие другие стройки.</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Курс на строительство ТПК свидетельствовал, что экономика СССР развивалась экстенсивным путем, главным образом вширь. Руководство страны пыталось максимально использовать естественное преимущество СССР перед другими странами: огромную территорию с колоссальными природными богатствами — использовать в сжатые сроки, часто варварским способом.</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Вместе с тем, экстенсивное развитие таило большую опасность для Советского государства. Его основные конкуренты по экономическому соревнованию на мировой арене — развитые капиталистические страны — еще в 1960-е гг. сделали упор на интенсивное развитие, на форсирование наукоемких отраслей, которые определяли научно-технический прогресс — электронику, кибернетику, робототехнику, биотехнологию и т.п. На этих направлениях они стали наращивать свой отрыв от СССР.</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 xml:space="preserve">Руководство страны понимало, что выиграть экономическую схватку можно лишь переведя экономику СССР на преимущественно интенсивный путь развития. Эту задачу в качестве главной ставили на </w:t>
      </w:r>
      <w:r w:rsidRPr="00C90A56">
        <w:rPr>
          <w:rFonts w:eastAsiaTheme="minorEastAsia"/>
          <w:sz w:val="22"/>
          <w:szCs w:val="22"/>
          <w:lang w:val="en-US"/>
        </w:rPr>
        <w:t>XXIV</w:t>
      </w:r>
      <w:r w:rsidRPr="00C90A56">
        <w:rPr>
          <w:rFonts w:eastAsiaTheme="minorEastAsia"/>
          <w:sz w:val="22"/>
          <w:szCs w:val="22"/>
        </w:rPr>
        <w:t xml:space="preserve">, </w:t>
      </w:r>
      <w:r w:rsidRPr="00C90A56">
        <w:rPr>
          <w:rFonts w:eastAsiaTheme="minorEastAsia"/>
          <w:sz w:val="22"/>
          <w:szCs w:val="22"/>
          <w:lang w:val="en-US"/>
        </w:rPr>
        <w:t>XXV</w:t>
      </w:r>
      <w:r w:rsidRPr="00C90A56">
        <w:rPr>
          <w:rFonts w:eastAsiaTheme="minorEastAsia"/>
          <w:sz w:val="22"/>
          <w:szCs w:val="22"/>
        </w:rPr>
        <w:t xml:space="preserve">, </w:t>
      </w:r>
      <w:r w:rsidRPr="00C90A56">
        <w:rPr>
          <w:rFonts w:eastAsiaTheme="minorEastAsia"/>
          <w:sz w:val="22"/>
          <w:szCs w:val="22"/>
          <w:lang w:val="en-US"/>
        </w:rPr>
        <w:t>XXVI</w:t>
      </w:r>
      <w:r w:rsidRPr="00C90A56">
        <w:rPr>
          <w:rFonts w:eastAsiaTheme="minorEastAsia"/>
          <w:sz w:val="22"/>
          <w:szCs w:val="22"/>
        </w:rPr>
        <w:t xml:space="preserve"> съездах КПСС. Однако она не была решена ни в 1970-е, ни в 1980-е гг. Попытки добиться ускорения социально-экономического развития через интенсификацию экономики всякий раз срывались.</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Последняя крупная попытка переломить ситуацию в «эпоху Брежнева» была предпринята в 1979 г. ЦК КПСС и СМ СССР приняли специальные постановления по управлению народным хозяйством и повышению эффективности производства. Был проведен ряд экспериментов по совершенствованию управления экономикой. В целях концентрации производства и управления создавались производственные и научно-производственные объединения. Ряд отраслей переводился на хозрасчет.</w:t>
      </w:r>
    </w:p>
    <w:p w:rsidR="00C90A56" w:rsidRPr="00C90A56" w:rsidRDefault="00C90A56" w:rsidP="00C90A56">
      <w:pPr>
        <w:spacing w:before="100" w:beforeAutospacing="1" w:after="100" w:afterAutospacing="1"/>
        <w:ind w:left="-1134"/>
        <w:outlineLvl w:val="2"/>
        <w:rPr>
          <w:b/>
          <w:bCs/>
          <w:sz w:val="22"/>
          <w:szCs w:val="22"/>
        </w:rPr>
      </w:pPr>
      <w:r w:rsidRPr="00C90A56">
        <w:rPr>
          <w:b/>
          <w:bCs/>
          <w:sz w:val="22"/>
          <w:szCs w:val="22"/>
        </w:rPr>
        <w:lastRenderedPageBreak/>
        <w:t>Сельское хозяйство</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 xml:space="preserve">В области сельского хозяйства в 1970-е — первой половине 1980-х гг. упор делался на </w:t>
      </w:r>
      <w:r w:rsidRPr="00C90A56">
        <w:rPr>
          <w:rFonts w:eastAsiaTheme="minorEastAsia"/>
          <w:i/>
          <w:iCs/>
          <w:sz w:val="22"/>
          <w:szCs w:val="22"/>
        </w:rPr>
        <w:t xml:space="preserve">агропромышленную интеграцию, </w:t>
      </w:r>
      <w:r w:rsidRPr="00C90A56">
        <w:rPr>
          <w:rFonts w:eastAsiaTheme="minorEastAsia"/>
          <w:sz w:val="22"/>
          <w:szCs w:val="22"/>
        </w:rPr>
        <w:t xml:space="preserve">т.е. объединение сельского хозяйства с отраслями, которые его обслуживают — промышленностью, транспортом, торговлей, строительством (в той их части, что связана с селом). </w:t>
      </w:r>
      <w:r w:rsidRPr="00C90A56">
        <w:rPr>
          <w:rFonts w:eastAsiaTheme="minorEastAsia"/>
          <w:color w:val="008000"/>
          <w:sz w:val="22"/>
          <w:szCs w:val="22"/>
        </w:rPr>
        <w:t>Агро-пром</w:t>
      </w:r>
      <w:r w:rsidRPr="00C90A56">
        <w:rPr>
          <w:rFonts w:eastAsiaTheme="minorEastAsia"/>
          <w:sz w:val="22"/>
          <w:szCs w:val="22"/>
        </w:rPr>
        <w:t xml:space="preserve"> рассматривался как главное направление сращивания двух форм собственности — государственной и кооперативно-колхозной. В 1985 г. по инициативе М.С.Горбачева был создан </w:t>
      </w:r>
      <w:r w:rsidRPr="00C90A56">
        <w:rPr>
          <w:rFonts w:eastAsiaTheme="minorEastAsia"/>
          <w:color w:val="008000"/>
          <w:sz w:val="22"/>
          <w:szCs w:val="22"/>
        </w:rPr>
        <w:t>Госагропром</w:t>
      </w:r>
      <w:r w:rsidRPr="00C90A56">
        <w:rPr>
          <w:rFonts w:eastAsiaTheme="minorEastAsia"/>
          <w:sz w:val="22"/>
          <w:szCs w:val="22"/>
        </w:rPr>
        <w:t xml:space="preserve"> СССР. Объединив пять министерств, он стал единым органом управления огромного агропромышленного комплекса СССР.</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 xml:space="preserve">В 1970-е гг. широко развернулся поход на «вторую целину» </w:t>
      </w:r>
      <w:r w:rsidRPr="00C90A56">
        <w:rPr>
          <w:rFonts w:eastAsiaTheme="minorEastAsia"/>
          <w:color w:val="008000"/>
          <w:sz w:val="22"/>
          <w:szCs w:val="22"/>
        </w:rPr>
        <w:t>—Н</w:t>
      </w:r>
      <w:r w:rsidRPr="00C90A56">
        <w:rPr>
          <w:rFonts w:eastAsiaTheme="minorEastAsia"/>
          <w:sz w:val="22"/>
          <w:szCs w:val="22"/>
        </w:rPr>
        <w:t xml:space="preserve">ечерноземье. В 1974 г. ЦК партии и союзное правительство приняли совместное постановление «О </w:t>
      </w:r>
      <w:r w:rsidRPr="00C90A56">
        <w:rPr>
          <w:rFonts w:eastAsiaTheme="minorEastAsia"/>
          <w:i/>
          <w:iCs/>
          <w:sz w:val="22"/>
          <w:szCs w:val="22"/>
        </w:rPr>
        <w:t>мерах по дал</w:t>
      </w:r>
      <w:r w:rsidRPr="00C90A56">
        <w:rPr>
          <w:rFonts w:eastAsiaTheme="minorEastAsia"/>
          <w:i/>
          <w:iCs/>
          <w:color w:val="008000"/>
          <w:sz w:val="22"/>
          <w:szCs w:val="22"/>
        </w:rPr>
        <w:t>ь</w:t>
      </w:r>
      <w:r w:rsidRPr="00C90A56">
        <w:rPr>
          <w:rFonts w:eastAsiaTheme="minorEastAsia"/>
          <w:i/>
          <w:iCs/>
          <w:sz w:val="22"/>
          <w:szCs w:val="22"/>
        </w:rPr>
        <w:t>нейшему развитию сел</w:t>
      </w:r>
      <w:r w:rsidRPr="00C90A56">
        <w:rPr>
          <w:rFonts w:eastAsiaTheme="minorEastAsia"/>
          <w:i/>
          <w:iCs/>
          <w:color w:val="008000"/>
          <w:sz w:val="22"/>
          <w:szCs w:val="22"/>
        </w:rPr>
        <w:t>ь</w:t>
      </w:r>
      <w:r w:rsidRPr="00C90A56">
        <w:rPr>
          <w:rFonts w:eastAsiaTheme="minorEastAsia"/>
          <w:i/>
          <w:iCs/>
          <w:sz w:val="22"/>
          <w:szCs w:val="22"/>
        </w:rPr>
        <w:t xml:space="preserve">ского хозяйства Нечерноземной зоны РСФСР». </w:t>
      </w:r>
      <w:r w:rsidRPr="00C90A56">
        <w:rPr>
          <w:rFonts w:eastAsiaTheme="minorEastAsia"/>
          <w:sz w:val="22"/>
          <w:szCs w:val="22"/>
        </w:rPr>
        <w:t>Принять документ заставило беспокойство по поводу растущего бегства молодежи из деревень центральной России. Программа подъема Нечерноземья была рассчитана на пятнадцать лет, т.е. до 1990 г. Она предполагала резко увеличить капиталовложения в социально-экономическое развитие 29 областей и республик России. Средства стали выделять, но проблема осталась нерешенной.</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Еще одно явление больно ударило по селу европейской части Союза — массовая ликвидация «неперспективных деревень». На 1970-е гг. приходится расцвет этого курса, которы</w:t>
      </w:r>
      <w:r w:rsidRPr="00C90A56">
        <w:rPr>
          <w:rFonts w:eastAsiaTheme="minorEastAsia"/>
          <w:color w:val="008000"/>
          <w:sz w:val="22"/>
          <w:szCs w:val="22"/>
        </w:rPr>
        <w:t>й</w:t>
      </w:r>
      <w:r w:rsidRPr="00C90A56">
        <w:rPr>
          <w:rFonts w:eastAsiaTheme="minorEastAsia"/>
          <w:sz w:val="22"/>
          <w:szCs w:val="22"/>
        </w:rPr>
        <w:t xml:space="preserve"> корнями уходит в борьбу с хуторской системой конца 1930-х гг. Социологи в союзе с чиновниками </w:t>
      </w:r>
      <w:r w:rsidRPr="00C90A56">
        <w:rPr>
          <w:rFonts w:eastAsiaTheme="minorEastAsia"/>
          <w:color w:val="008000"/>
          <w:sz w:val="22"/>
          <w:szCs w:val="22"/>
        </w:rPr>
        <w:t>агропромадоказывали,</w:t>
      </w:r>
      <w:r w:rsidRPr="00C90A56">
        <w:rPr>
          <w:rFonts w:eastAsiaTheme="minorEastAsia"/>
          <w:sz w:val="22"/>
          <w:szCs w:val="22"/>
        </w:rPr>
        <w:t xml:space="preserve"> что курс на агропромышленную интеграцию, концентрацию сельскохозяйственного производства неизбежно ведет к концентрации местожительства работников. Лишь «перспективные деревни» смогут быть социально обустроены. В конце 1970-х гг. разработали проект ликвидации 200 тысяч таких деревень.</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 xml:space="preserve">В 1970-е — начале 1980-х гг. были проведены огромные работы по мелиорации сельскохозяйственных угодий с целью повышения их урожайности. Построили грандиозные каналы и системы для обводнения и орошения: Большой Ставропольский, </w:t>
      </w:r>
      <w:r w:rsidRPr="00C90A56">
        <w:rPr>
          <w:rFonts w:eastAsiaTheme="minorEastAsia"/>
          <w:color w:val="008000"/>
          <w:sz w:val="22"/>
          <w:szCs w:val="22"/>
        </w:rPr>
        <w:t>Северо-Крымский,</w:t>
      </w:r>
      <w:r w:rsidRPr="00C90A56">
        <w:rPr>
          <w:rFonts w:eastAsiaTheme="minorEastAsia"/>
          <w:sz w:val="22"/>
          <w:szCs w:val="22"/>
        </w:rPr>
        <w:t xml:space="preserve"> Каракумский и др. каналы. В начале 1980-х гг. были разработаны проекты переброски части северных рек на юг: сибирских </w:t>
      </w:r>
      <w:r w:rsidRPr="00C90A56">
        <w:rPr>
          <w:rFonts w:eastAsiaTheme="minorEastAsia"/>
          <w:color w:val="008000"/>
          <w:sz w:val="22"/>
          <w:szCs w:val="22"/>
        </w:rPr>
        <w:t>•—</w:t>
      </w:r>
      <w:r w:rsidRPr="00C90A56">
        <w:rPr>
          <w:rFonts w:eastAsiaTheme="minorEastAsia"/>
          <w:sz w:val="22"/>
          <w:szCs w:val="22"/>
        </w:rPr>
        <w:t xml:space="preserve"> в Среднюю Азию, европейских — в Каспий через Волгу. Но благодаря резкой критике общественности проект отложили.</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 xml:space="preserve">Наконец, событием особой важности стало принятие в 1982 г. </w:t>
      </w:r>
      <w:r w:rsidRPr="00C90A56">
        <w:rPr>
          <w:rFonts w:eastAsiaTheme="minorEastAsia"/>
          <w:i/>
          <w:iCs/>
          <w:sz w:val="22"/>
          <w:szCs w:val="22"/>
        </w:rPr>
        <w:t>Продовол</w:t>
      </w:r>
      <w:r w:rsidRPr="00C90A56">
        <w:rPr>
          <w:rFonts w:eastAsiaTheme="minorEastAsia"/>
          <w:i/>
          <w:iCs/>
          <w:color w:val="008000"/>
          <w:sz w:val="22"/>
          <w:szCs w:val="22"/>
        </w:rPr>
        <w:t>ь</w:t>
      </w:r>
      <w:r w:rsidRPr="00C90A56">
        <w:rPr>
          <w:rFonts w:eastAsiaTheme="minorEastAsia"/>
          <w:i/>
          <w:iCs/>
          <w:sz w:val="22"/>
          <w:szCs w:val="22"/>
        </w:rPr>
        <w:t xml:space="preserve">ственной программы. </w:t>
      </w:r>
      <w:r w:rsidRPr="00C90A56">
        <w:rPr>
          <w:rFonts w:eastAsiaTheme="minorEastAsia"/>
          <w:sz w:val="22"/>
          <w:szCs w:val="22"/>
        </w:rPr>
        <w:t>Она предполагала решить продовольственный вопрос в СССР к 1990 г.</w:t>
      </w:r>
    </w:p>
    <w:p w:rsidR="00C90A56" w:rsidRPr="00C90A56" w:rsidRDefault="00C90A56" w:rsidP="00C90A56">
      <w:pPr>
        <w:spacing w:before="100" w:beforeAutospacing="1" w:after="100" w:afterAutospacing="1"/>
        <w:ind w:left="-1134"/>
        <w:outlineLvl w:val="2"/>
        <w:rPr>
          <w:b/>
          <w:bCs/>
          <w:sz w:val="22"/>
          <w:szCs w:val="22"/>
        </w:rPr>
      </w:pPr>
      <w:r w:rsidRPr="00C90A56">
        <w:rPr>
          <w:b/>
          <w:bCs/>
          <w:sz w:val="22"/>
          <w:szCs w:val="22"/>
        </w:rPr>
        <w:t xml:space="preserve">Итоги экономического развития    </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Падение темпов экономического роста началось в 9-й пятилетке (1971-1975 гг.).</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За 15 лет (1970-1985 гг.) темп</w:t>
      </w:r>
      <w:r w:rsidRPr="00C90A56">
        <w:rPr>
          <w:rFonts w:eastAsiaTheme="minorEastAsia"/>
          <w:color w:val="008000"/>
          <w:sz w:val="22"/>
          <w:szCs w:val="22"/>
        </w:rPr>
        <w:t>ы</w:t>
      </w:r>
      <w:r w:rsidRPr="00C90A56">
        <w:rPr>
          <w:rFonts w:eastAsiaTheme="minorEastAsia"/>
          <w:sz w:val="22"/>
          <w:szCs w:val="22"/>
        </w:rPr>
        <w:t xml:space="preserve"> роста упали до уровня экономической стагнации (застоя), противоречия приобрели предкризисные формы. Что касается 11-й пятилетки, то она не была выполнена ни по одному основному показателю. В истории государственного пятилетнего планирования это был первый случай общего срыва плана. В итоге ни к </w:t>
      </w:r>
      <w:r w:rsidRPr="00C90A56">
        <w:rPr>
          <w:rFonts w:eastAsiaTheme="minorEastAsia"/>
          <w:color w:val="008000"/>
          <w:sz w:val="22"/>
          <w:szCs w:val="22"/>
        </w:rPr>
        <w:t>1</w:t>
      </w:r>
      <w:r w:rsidRPr="00C90A56">
        <w:rPr>
          <w:rFonts w:eastAsiaTheme="minorEastAsia"/>
          <w:sz w:val="22"/>
          <w:szCs w:val="22"/>
        </w:rPr>
        <w:t>980, ни к 1985 г. Советский Союз не вышел на первое место в мире ни по производству продукции на душу населения, ни по уровню производительности труда. В США производительность труда в промышленности в два раза, а в сельском хозяйстве в пять раз превышала соответствующие показатели в СССР.</w:t>
      </w:r>
    </w:p>
    <w:p w:rsidR="00C90A56" w:rsidRPr="00C90A56" w:rsidRDefault="00C90A56" w:rsidP="00C90A56">
      <w:pPr>
        <w:spacing w:before="100" w:beforeAutospacing="1" w:after="100" w:afterAutospacing="1"/>
        <w:ind w:left="-1134"/>
        <w:rPr>
          <w:rFonts w:eastAsiaTheme="minorEastAsia"/>
          <w:sz w:val="22"/>
          <w:szCs w:val="22"/>
        </w:rPr>
      </w:pPr>
      <w:r w:rsidRPr="00C90A56">
        <w:rPr>
          <w:rFonts w:eastAsiaTheme="minorEastAsia"/>
          <w:sz w:val="22"/>
          <w:szCs w:val="22"/>
        </w:rPr>
        <w:t>В то же время в СССР проводилась широкомасштабная социальная политика. Отсутствие безработицы, бесплатное образование и здравоохранение, гарантированное пенсионное обеспечение, высокие расходы государства на науку, культуру, спорт требовали крупных бюджетных средств, которые все с большим трудом доставляла экстенсивная экономика. Кроме того, огромных затрат стоило содержание раздутого государственного аппарата, прежде всего, вооруженных сил</w:t>
      </w:r>
      <w:r w:rsidRPr="00C90A56">
        <w:rPr>
          <w:rFonts w:eastAsiaTheme="minorEastAsia"/>
          <w:color w:val="008000"/>
          <w:sz w:val="22"/>
          <w:szCs w:val="22"/>
        </w:rPr>
        <w:t>.</w:t>
      </w:r>
      <w:r w:rsidRPr="00C90A56">
        <w:rPr>
          <w:rFonts w:eastAsiaTheme="minorEastAsia"/>
          <w:sz w:val="22"/>
          <w:szCs w:val="22"/>
        </w:rPr>
        <w:t xml:space="preserve"> Крупные средства тратились на поддержание международной политики СССР.</w:t>
      </w:r>
    </w:p>
    <w:p w:rsidR="00C90A56" w:rsidRDefault="00C90A56" w:rsidP="00C90A56">
      <w:pPr>
        <w:pStyle w:val="a3"/>
        <w:ind w:left="-1134"/>
      </w:pPr>
    </w:p>
    <w:p w:rsidR="00C90A56" w:rsidRDefault="00C90A56" w:rsidP="00C90A56">
      <w:pPr>
        <w:pStyle w:val="a3"/>
        <w:ind w:left="-1134"/>
      </w:pPr>
    </w:p>
    <w:p w:rsidR="00C90A56" w:rsidRDefault="00C90A56" w:rsidP="00C90A56">
      <w:pPr>
        <w:pStyle w:val="a3"/>
        <w:ind w:left="-1134"/>
      </w:pPr>
    </w:p>
    <w:p w:rsidR="00C90A56" w:rsidRDefault="00C90A56" w:rsidP="00C90A56">
      <w:pPr>
        <w:pStyle w:val="a3"/>
        <w:ind w:left="-1134"/>
      </w:pPr>
    </w:p>
    <w:p w:rsidR="00C90A56" w:rsidRPr="00956847" w:rsidRDefault="00C90A56" w:rsidP="00956847">
      <w:pPr>
        <w:pStyle w:val="1"/>
        <w:ind w:left="-1134"/>
        <w:rPr>
          <w:color w:val="auto"/>
        </w:rPr>
      </w:pPr>
      <w:bookmarkStart w:id="58" w:name="_Toc185963341"/>
      <w:r w:rsidRPr="00956847">
        <w:rPr>
          <w:color w:val="auto"/>
        </w:rPr>
        <w:lastRenderedPageBreak/>
        <w:t>Политические и экономические  изменениям в СССР в годы  перестройки 1985-1991 гг.</w:t>
      </w:r>
      <w:bookmarkEnd w:id="58"/>
    </w:p>
    <w:p w:rsidR="00C90A56" w:rsidRPr="00285F32" w:rsidRDefault="00C90A56" w:rsidP="00C90A56">
      <w:pPr>
        <w:ind w:left="-1134"/>
      </w:pPr>
      <w:r w:rsidRPr="00285F32">
        <w:t>В 1985 году генеральным секретарем ЦК КПСС становится М.С. Горбачев. На апрельском пленуме ЦК КПСС 1985 г. Горбачёв выступил с идеей «стратегии ускорения», суть которой состояла в том, чтобы ускорить эко</w:t>
      </w:r>
      <w:r w:rsidRPr="00285F32">
        <w:softHyphen/>
        <w:t xml:space="preserve">номическое развитие страны за счёт </w:t>
      </w:r>
      <w:r w:rsidRPr="00285F32">
        <w:rPr>
          <w:spacing w:val="-2"/>
        </w:rPr>
        <w:t>научно-технической революции. Чле</w:t>
      </w:r>
      <w:r w:rsidRPr="00285F32">
        <w:t>нам Политбюро и Совета Министров предстояло решить, каким образом воплотить её в жизнь, «где начинать прогресс? в химии? в авиации? в ме</w:t>
      </w:r>
      <w:r w:rsidRPr="00285F32">
        <w:rPr>
          <w:spacing w:val="-3"/>
        </w:rPr>
        <w:t xml:space="preserve">таллургии? В результате выбор пал на </w:t>
      </w:r>
      <w:r w:rsidRPr="00285F32">
        <w:t xml:space="preserve">машиностроение. И довольно скоро в эту действительно очень важную отрасль стали вкладывать деньги из </w:t>
      </w:r>
      <w:r w:rsidRPr="00285F32">
        <w:rPr>
          <w:spacing w:val="-3"/>
        </w:rPr>
        <w:t>бюджета, усилили контроль за качест</w:t>
      </w:r>
      <w:r w:rsidRPr="00285F32">
        <w:t xml:space="preserve">вом производимой продукции (была </w:t>
      </w:r>
      <w:r w:rsidRPr="00285F32">
        <w:rPr>
          <w:spacing w:val="-3"/>
        </w:rPr>
        <w:t xml:space="preserve">создана так называемая госприёмка — </w:t>
      </w:r>
      <w:r w:rsidRPr="00285F32">
        <w:t>орган, который следил за тем, чтобы за пределы заводских ворот не посту</w:t>
      </w:r>
      <w:r w:rsidRPr="00285F32">
        <w:softHyphen/>
        <w:t>пал брак), но ничего не помогало. Экономика и наука по-прежнему не находили общего языка. Поскольку между государственными предпри</w:t>
      </w:r>
      <w:r w:rsidRPr="00285F32">
        <w:softHyphen/>
        <w:t>ятиями совершенно отсутствовала конкуренция, их руководители просто не желали внедрять новейшие технологии, ведь деньги продолжали поступать из казны независимо от того, как работали фабрики и заводы.</w:t>
      </w:r>
    </w:p>
    <w:p w:rsidR="00C90A56" w:rsidRPr="00285F32" w:rsidRDefault="00C90A56" w:rsidP="00C90A56">
      <w:pPr>
        <w:ind w:left="-1134"/>
      </w:pPr>
      <w:r w:rsidRPr="00285F32">
        <w:t xml:space="preserve">В мае 1985 г. появилось постановление ЦК КПСС и указ Президиума Верховного Совета СССР о борьбе с </w:t>
      </w:r>
      <w:r w:rsidRPr="00285F32">
        <w:rPr>
          <w:spacing w:val="-2"/>
        </w:rPr>
        <w:t xml:space="preserve">пьянством и алкоголизмом: «Партия и </w:t>
      </w:r>
      <w:r w:rsidRPr="00285F32">
        <w:t>Советское государство ставят качественно новую, ответственную задачу большой политической значимости: единым фронтом, повсеместно создать обстановку нетерпимости к пьянству, искоренить его».</w:t>
      </w:r>
    </w:p>
    <w:p w:rsidR="00C90A56" w:rsidRPr="00285F32" w:rsidRDefault="00C90A56" w:rsidP="00C90A56">
      <w:pPr>
        <w:ind w:left="-1134"/>
      </w:pPr>
      <w:r w:rsidRPr="00285F32">
        <w:t xml:space="preserve">Неудачные меры партийного руководства вроде закрытия пивных заводов или вырубки виноградников в Крыму, привели лишь к многотысячным очередям в винных магазинах и </w:t>
      </w:r>
      <w:r w:rsidRPr="00285F32">
        <w:rPr>
          <w:spacing w:val="-2"/>
        </w:rPr>
        <w:t>увеличению самогоноварения. В тече</w:t>
      </w:r>
      <w:r w:rsidRPr="00285F32">
        <w:rPr>
          <w:spacing w:val="-1"/>
        </w:rPr>
        <w:t>ние года в Советском Союзе фактиче</w:t>
      </w:r>
      <w:r w:rsidRPr="00285F32">
        <w:t>ски установился режим «сухого закона». На некоторое время пьянство на рабочем месте действительно снизилось. Однако выросло потребле</w:t>
      </w:r>
      <w:r w:rsidRPr="00285F32">
        <w:rPr>
          <w:spacing w:val="-1"/>
        </w:rPr>
        <w:t xml:space="preserve">ние наркотиков, «теневая экономика» </w:t>
      </w:r>
      <w:r w:rsidRPr="00285F32">
        <w:t>мгновенно освоила подпольный выпуск спиртных напитков крайне низкого качества, которые продавались из-под полы, увеличивая капиталы организованной преступности. Надежды народа на «доброго царя» начали постепенно таять.</w:t>
      </w:r>
    </w:p>
    <w:p w:rsidR="00C90A56" w:rsidRPr="00285F32" w:rsidRDefault="00C90A56" w:rsidP="00C90A56">
      <w:pPr>
        <w:ind w:left="-1134"/>
      </w:pPr>
      <w:r w:rsidRPr="00285F32">
        <w:rPr>
          <w:spacing w:val="-5"/>
        </w:rPr>
        <w:t xml:space="preserve">В 1987 г. одной из самых популярных была идея возродить нэп. Горбачёв, </w:t>
      </w:r>
      <w:r w:rsidRPr="00285F32">
        <w:rPr>
          <w:spacing w:val="-3"/>
        </w:rPr>
        <w:t xml:space="preserve">Рыжков и их главный консультант по вопросам экономики академик Л. И. </w:t>
      </w:r>
      <w:r w:rsidRPr="00285F32">
        <w:rPr>
          <w:spacing w:val="-4"/>
        </w:rPr>
        <w:t>Абалкин решили объединить социализм и рынок. С 1989 г. все государст</w:t>
      </w:r>
      <w:r w:rsidRPr="00285F32">
        <w:rPr>
          <w:spacing w:val="-4"/>
        </w:rPr>
        <w:softHyphen/>
      </w:r>
      <w:r w:rsidRPr="00285F32">
        <w:rPr>
          <w:spacing w:val="-3"/>
        </w:rPr>
        <w:t xml:space="preserve">венные предприятия перешли на хозрасчёт и самофинансирование. Это означало, что руководство фабрик, заводов, колхозов и совхозов отныне </w:t>
      </w:r>
      <w:r w:rsidRPr="00285F32">
        <w:rPr>
          <w:spacing w:val="-5"/>
        </w:rPr>
        <w:t xml:space="preserve">должно было само искать сбыт для производимой продукции и решать, как распорядиться полученной прибылью. Но государство сохраняло за собой </w:t>
      </w:r>
      <w:r w:rsidRPr="00285F32">
        <w:rPr>
          <w:spacing w:val="-7"/>
        </w:rPr>
        <w:t>право устанавливать промышленным и сельскохозяйственным предприяти</w:t>
      </w:r>
      <w:r w:rsidRPr="00285F32">
        <w:rPr>
          <w:spacing w:val="-3"/>
        </w:rPr>
        <w:t>ям так называемый госзаказ, обязательный для исполнения.</w:t>
      </w:r>
    </w:p>
    <w:p w:rsidR="00C90A56" w:rsidRPr="00285F32" w:rsidRDefault="00C90A56" w:rsidP="00C90A56">
      <w:pPr>
        <w:ind w:left="-1134"/>
      </w:pPr>
      <w:r w:rsidRPr="00285F32">
        <w:rPr>
          <w:spacing w:val="-4"/>
        </w:rPr>
        <w:t xml:space="preserve">Ещё в 1986 г. в СССР стало возможным создавать кооперативы (частные предприятия) в сфере питания, бытового обслуживания (мастерские, </w:t>
      </w:r>
      <w:r w:rsidRPr="00285F32">
        <w:rPr>
          <w:spacing w:val="-2"/>
        </w:rPr>
        <w:t>столовые, кафе, рестораны). Однако налоги, которые должны были пла</w:t>
      </w:r>
      <w:r w:rsidRPr="00285F32">
        <w:rPr>
          <w:spacing w:val="-2"/>
        </w:rPr>
        <w:softHyphen/>
      </w:r>
      <w:r w:rsidRPr="00285F32">
        <w:rPr>
          <w:spacing w:val="-1"/>
        </w:rPr>
        <w:t>тить кооператоры, достигали 65 % от получаемого дохода, и это побуж</w:t>
      </w:r>
      <w:r w:rsidRPr="00285F32">
        <w:rPr>
          <w:spacing w:val="-3"/>
        </w:rPr>
        <w:t>дало предпринимателей скрывать свою прибыль. Одновременно в стра</w:t>
      </w:r>
      <w:r w:rsidRPr="00285F32">
        <w:t xml:space="preserve">ну хлынул поток товаров из-за рубежа, конкурировать с которыми </w:t>
      </w:r>
      <w:r w:rsidRPr="00285F32">
        <w:rPr>
          <w:spacing w:val="-4"/>
        </w:rPr>
        <w:t>советская промышленность не могла. В СССР сложилась необычная эко</w:t>
      </w:r>
      <w:r w:rsidRPr="00285F32">
        <w:rPr>
          <w:spacing w:val="-1"/>
        </w:rPr>
        <w:t>номическая ситуация: в частных магазинах купить можно было практи</w:t>
      </w:r>
      <w:r w:rsidRPr="00285F32">
        <w:rPr>
          <w:spacing w:val="-2"/>
        </w:rPr>
        <w:t>чески всё, но по ценам, недоступным для большинства населения. При</w:t>
      </w:r>
      <w:r w:rsidRPr="00285F32">
        <w:rPr>
          <w:spacing w:val="-1"/>
        </w:rPr>
        <w:t>лавки же государственной торговой сети пустели с каждым днём.</w:t>
      </w:r>
    </w:p>
    <w:p w:rsidR="00C90A56" w:rsidRDefault="00C90A56" w:rsidP="00C90A56">
      <w:pPr>
        <w:pStyle w:val="21"/>
        <w:spacing w:before="120"/>
        <w:ind w:left="-1134"/>
        <w:jc w:val="both"/>
        <w:rPr>
          <w:rFonts w:cs="Arial"/>
          <w:b w:val="0"/>
          <w:sz w:val="24"/>
          <w:szCs w:val="24"/>
        </w:rPr>
      </w:pPr>
      <w:r w:rsidRPr="00670734">
        <w:rPr>
          <w:rFonts w:cs="Arial"/>
          <w:b w:val="0"/>
          <w:sz w:val="24"/>
          <w:szCs w:val="24"/>
        </w:rPr>
        <w:t>Суть</w:t>
      </w:r>
      <w:r w:rsidRPr="00285F32">
        <w:rPr>
          <w:rFonts w:cs="Arial"/>
          <w:b w:val="0"/>
          <w:sz w:val="24"/>
          <w:szCs w:val="24"/>
        </w:rPr>
        <w:t>по</w:t>
      </w:r>
      <w:r>
        <w:rPr>
          <w:rFonts w:cs="Arial"/>
          <w:b w:val="0"/>
          <w:sz w:val="24"/>
          <w:szCs w:val="24"/>
        </w:rPr>
        <w:t>литической</w:t>
      </w:r>
      <w:r w:rsidRPr="00670734">
        <w:rPr>
          <w:rFonts w:cs="Arial"/>
          <w:b w:val="0"/>
          <w:sz w:val="24"/>
          <w:szCs w:val="24"/>
        </w:rPr>
        <w:t xml:space="preserve"> реформы заключалась в следующем: </w:t>
      </w:r>
    </w:p>
    <w:p w:rsidR="00C90A56" w:rsidRDefault="00C90A56" w:rsidP="00C90A56">
      <w:pPr>
        <w:pStyle w:val="21"/>
        <w:spacing w:before="120"/>
        <w:ind w:left="-1134"/>
        <w:jc w:val="both"/>
        <w:rPr>
          <w:rFonts w:cs="Arial"/>
          <w:b w:val="0"/>
          <w:sz w:val="24"/>
          <w:szCs w:val="24"/>
        </w:rPr>
      </w:pPr>
      <w:r w:rsidRPr="00670734">
        <w:rPr>
          <w:rFonts w:cs="Arial"/>
          <w:b w:val="0"/>
          <w:sz w:val="24"/>
          <w:szCs w:val="24"/>
        </w:rPr>
        <w:t xml:space="preserve">1) реально включить в управление страной миллионы трудящихся; </w:t>
      </w:r>
    </w:p>
    <w:p w:rsidR="00C90A56" w:rsidRDefault="00C90A56" w:rsidP="00C90A56">
      <w:pPr>
        <w:pStyle w:val="21"/>
        <w:spacing w:before="120"/>
        <w:ind w:left="-1134"/>
        <w:jc w:val="both"/>
        <w:rPr>
          <w:rFonts w:cs="Arial"/>
          <w:b w:val="0"/>
          <w:sz w:val="24"/>
          <w:szCs w:val="24"/>
        </w:rPr>
      </w:pPr>
      <w:r w:rsidRPr="00670734">
        <w:rPr>
          <w:rFonts w:cs="Arial"/>
          <w:b w:val="0"/>
          <w:sz w:val="24"/>
          <w:szCs w:val="24"/>
        </w:rPr>
        <w:t xml:space="preserve">2) создать эффек-тивный механизм, который обеспечивал бы своевременное самообновление политической системы с учетом меняющихся условий. </w:t>
      </w:r>
    </w:p>
    <w:p w:rsidR="00C90A56" w:rsidRDefault="00C90A56" w:rsidP="00C90A56">
      <w:pPr>
        <w:pStyle w:val="21"/>
        <w:spacing w:before="120"/>
        <w:ind w:left="-1134"/>
        <w:jc w:val="both"/>
        <w:rPr>
          <w:rFonts w:cs="Arial"/>
          <w:b w:val="0"/>
          <w:sz w:val="24"/>
          <w:szCs w:val="24"/>
        </w:rPr>
      </w:pPr>
      <w:r w:rsidRPr="00670734">
        <w:rPr>
          <w:rFonts w:cs="Arial"/>
          <w:b w:val="0"/>
          <w:sz w:val="24"/>
          <w:szCs w:val="24"/>
        </w:rPr>
        <w:t>Конечной целью реформы политической системы и главным ее критерием считалось расширение прав человека, повышение социальной активности советских людей. XIX партконференция наметила пути достижения этой цели: изменить избирательную систему, реорганизовать структуру органов власти и управления, обновить законодательство. По существу это означало возрождение полновластия Советов народных депутатов.</w:t>
      </w:r>
    </w:p>
    <w:p w:rsidR="00C90A56" w:rsidRDefault="00C90A56" w:rsidP="00C90A56">
      <w:pPr>
        <w:pStyle w:val="21"/>
        <w:spacing w:before="120"/>
        <w:ind w:left="-1134"/>
        <w:jc w:val="both"/>
        <w:rPr>
          <w:rFonts w:cs="Arial"/>
          <w:b w:val="0"/>
          <w:sz w:val="24"/>
          <w:szCs w:val="24"/>
        </w:rPr>
      </w:pPr>
    </w:p>
    <w:p w:rsidR="00C90A56" w:rsidRDefault="00C90A56" w:rsidP="00C90A56">
      <w:pPr>
        <w:pStyle w:val="21"/>
        <w:spacing w:before="120"/>
        <w:ind w:left="-1134"/>
        <w:jc w:val="both"/>
        <w:rPr>
          <w:rFonts w:cs="Arial"/>
          <w:b w:val="0"/>
          <w:sz w:val="24"/>
          <w:szCs w:val="24"/>
        </w:rPr>
      </w:pPr>
    </w:p>
    <w:p w:rsidR="00C90A56" w:rsidRPr="00285F32" w:rsidRDefault="00C90A56" w:rsidP="00C90A56">
      <w:pPr>
        <w:pStyle w:val="21"/>
        <w:spacing w:before="120"/>
        <w:ind w:left="-1134"/>
        <w:jc w:val="both"/>
        <w:rPr>
          <w:rFonts w:cs="Arial"/>
          <w:b w:val="0"/>
          <w:sz w:val="24"/>
          <w:szCs w:val="24"/>
        </w:rPr>
      </w:pPr>
      <w:r w:rsidRPr="00670734">
        <w:rPr>
          <w:rFonts w:cs="Arial"/>
          <w:sz w:val="24"/>
          <w:szCs w:val="24"/>
        </w:rPr>
        <w:t>Реформа политической системы советского общества оказалась наиболее результативной из всех перестроечных реформ:</w:t>
      </w:r>
    </w:p>
    <w:p w:rsidR="00C90A56" w:rsidRPr="00670734" w:rsidRDefault="00C90A56" w:rsidP="00C90A56">
      <w:pPr>
        <w:spacing w:before="120"/>
        <w:ind w:left="-1134"/>
        <w:jc w:val="both"/>
        <w:rPr>
          <w:rFonts w:cs="Arial"/>
        </w:rPr>
      </w:pPr>
      <w:r w:rsidRPr="00670734">
        <w:rPr>
          <w:rFonts w:cs="Arial"/>
        </w:rPr>
        <w:t>-выборы в органы власти стали проводиться на демократической, альтернативной основе</w:t>
      </w:r>
    </w:p>
    <w:p w:rsidR="00C90A56" w:rsidRPr="00670734" w:rsidRDefault="00C90A56" w:rsidP="00C90A56">
      <w:pPr>
        <w:spacing w:before="120"/>
        <w:ind w:left="-1134"/>
        <w:jc w:val="both"/>
        <w:rPr>
          <w:rFonts w:cs="Arial"/>
        </w:rPr>
      </w:pPr>
      <w:r w:rsidRPr="00670734">
        <w:rPr>
          <w:rFonts w:cs="Arial"/>
        </w:rPr>
        <w:t xml:space="preserve">-на I Съезде народных депутатов (май — июнь 1989 г.) впервые оформилась легальная оппозиция КПСС - Межрегиональная депутатская группа </w:t>
      </w:r>
    </w:p>
    <w:p w:rsidR="00C90A56" w:rsidRPr="00670734" w:rsidRDefault="00C90A56" w:rsidP="00C90A56">
      <w:pPr>
        <w:spacing w:before="120"/>
        <w:ind w:left="-1134"/>
        <w:jc w:val="both"/>
        <w:rPr>
          <w:rFonts w:cs="Arial"/>
        </w:rPr>
      </w:pPr>
      <w:r w:rsidRPr="00670734">
        <w:rPr>
          <w:rFonts w:cs="Arial"/>
        </w:rPr>
        <w:t xml:space="preserve">-после проведения выборов в центре и на местах были созданы новые структуры власти. При этом произошло разделение их функций. </w:t>
      </w:r>
    </w:p>
    <w:p w:rsidR="00C90A56" w:rsidRPr="00670734" w:rsidRDefault="00C90A56" w:rsidP="00C90A56">
      <w:pPr>
        <w:spacing w:before="120"/>
        <w:ind w:left="-1134"/>
        <w:jc w:val="both"/>
        <w:rPr>
          <w:rFonts w:cs="Arial"/>
        </w:rPr>
      </w:pPr>
      <w:r w:rsidRPr="00670734">
        <w:rPr>
          <w:rFonts w:cs="Arial"/>
        </w:rPr>
        <w:t xml:space="preserve">-на смену однопартийной системе пришел политический плюрализм. </w:t>
      </w:r>
    </w:p>
    <w:p w:rsidR="00C90A56" w:rsidRPr="00670734" w:rsidRDefault="00C90A56" w:rsidP="00C90A56">
      <w:pPr>
        <w:spacing w:before="120"/>
        <w:ind w:left="-1134"/>
        <w:jc w:val="both"/>
        <w:rPr>
          <w:rFonts w:cs="Arial"/>
        </w:rPr>
      </w:pPr>
      <w:r w:rsidRPr="00670734">
        <w:rPr>
          <w:rFonts w:cs="Arial"/>
        </w:rPr>
        <w:t>-в 1990 г. был учрежден пост Президента СССР, на который в марте того же года был избран М.С. Горбачев.</w:t>
      </w:r>
    </w:p>
    <w:p w:rsidR="00C90A56" w:rsidRDefault="00C90A56" w:rsidP="00C90A56">
      <w:pPr>
        <w:pStyle w:val="a3"/>
        <w:ind w:left="-1134"/>
        <w:rPr>
          <w:rFonts w:cs="Arial"/>
        </w:rPr>
      </w:pPr>
      <w:r w:rsidRPr="00670734">
        <w:rPr>
          <w:rFonts w:cs="Arial"/>
        </w:rPr>
        <w:t>Обновление законодательства и преобразования в судебной системе менее всего удались реформаторам. Несмотря на то, что парламент СССР принял около 100 законов, эффективность этого законотворчества была очень низкой в силу юридической некомпетентности многих депутатов, сопротивления консервативных сил</w:t>
      </w: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Default="00C90A56" w:rsidP="00C90A56">
      <w:pPr>
        <w:pStyle w:val="a3"/>
        <w:ind w:left="-1134"/>
        <w:rPr>
          <w:rFonts w:cs="Arial"/>
        </w:rPr>
      </w:pPr>
    </w:p>
    <w:p w:rsidR="00C90A56" w:rsidRPr="00956847" w:rsidRDefault="00C90A56" w:rsidP="00956847">
      <w:pPr>
        <w:pStyle w:val="1"/>
        <w:ind w:left="-1134"/>
        <w:rPr>
          <w:color w:val="auto"/>
        </w:rPr>
      </w:pPr>
      <w:bookmarkStart w:id="59" w:name="_Toc185963342"/>
      <w:r w:rsidRPr="00956847">
        <w:rPr>
          <w:color w:val="auto"/>
        </w:rPr>
        <w:lastRenderedPageBreak/>
        <w:t>Причины распада СССР.</w:t>
      </w:r>
      <w:bookmarkEnd w:id="59"/>
    </w:p>
    <w:p w:rsidR="00C90A56" w:rsidRPr="003F65A8" w:rsidRDefault="00C90A56" w:rsidP="00C90A56">
      <w:pPr>
        <w:ind w:left="-720" w:firstLine="540"/>
        <w:rPr>
          <w:b/>
          <w:u w:val="single"/>
        </w:rPr>
      </w:pPr>
    </w:p>
    <w:p w:rsidR="00C90A56" w:rsidRPr="003F65A8" w:rsidRDefault="00C90A56" w:rsidP="00C90A56">
      <w:pPr>
        <w:ind w:left="-1134" w:firstLine="11"/>
        <w:jc w:val="both"/>
      </w:pPr>
      <w:r w:rsidRPr="003F65A8">
        <w:t>Распад СССР, оформленный Беловежским соглашением руководителей России, Украины и Белоруссии Б. Н. Ельциным, Л. М. Кравчуком и С. С. Шушкевичем 8 декабря 1991 г., является одним из самых значительных событий мировой истории XX в. Это, пожалуй, единственная оценка, которая принимается большинством историков и политиков. Все остальные вопросы, связанные с анализом причин и значения распада СССР, остаются предметом острых дискуссий.</w:t>
      </w:r>
    </w:p>
    <w:p w:rsidR="00C90A56" w:rsidRPr="003F65A8" w:rsidRDefault="00C90A56" w:rsidP="00C90A56">
      <w:pPr>
        <w:ind w:left="-1134" w:firstLine="11"/>
        <w:jc w:val="both"/>
      </w:pPr>
    </w:p>
    <w:p w:rsidR="00C90A56" w:rsidRPr="003F65A8" w:rsidRDefault="00C90A56" w:rsidP="00C90A56">
      <w:pPr>
        <w:ind w:left="-1134" w:firstLine="11"/>
        <w:jc w:val="both"/>
      </w:pPr>
      <w:r w:rsidRPr="003F65A8">
        <w:t xml:space="preserve">     Причины распада СССР.</w:t>
      </w:r>
    </w:p>
    <w:p w:rsidR="00C90A56" w:rsidRPr="003F65A8" w:rsidRDefault="00C90A56" w:rsidP="00C90A56">
      <w:pPr>
        <w:ind w:left="-1134" w:firstLine="11"/>
        <w:jc w:val="both"/>
      </w:pPr>
    </w:p>
    <w:p w:rsidR="00C90A56" w:rsidRPr="003F65A8" w:rsidRDefault="00C90A56" w:rsidP="00C90A56">
      <w:pPr>
        <w:ind w:left="-1134" w:firstLine="11"/>
        <w:jc w:val="both"/>
      </w:pPr>
      <w:r w:rsidRPr="003F65A8">
        <w:t xml:space="preserve">     — СССР создавался в 1922г. как федеративное государство. Однако с течением времени он все более превращался в государство, по существу, унитарное, управляемое из центра и нивелирующее различия между республиками, субъектами федеративных отношений. Проблемы межреспубликанских и межнациональных отношений игнорировались на протяжении многих лет, трудности загонялись вглубь, не решались. В годы перестройки, когда межнациональные конфликты приобрели взрывной, крайне опасный характер, принятие решений откладывалось вплоть до 1990—1991 гг. Накопление противоречий сделало распад неизбежным;</w:t>
      </w:r>
    </w:p>
    <w:p w:rsidR="00C90A56" w:rsidRPr="003F65A8" w:rsidRDefault="00C90A56" w:rsidP="00C90A56">
      <w:pPr>
        <w:ind w:left="-1134" w:firstLine="11"/>
        <w:jc w:val="both"/>
      </w:pPr>
    </w:p>
    <w:p w:rsidR="00C90A56" w:rsidRPr="003F65A8" w:rsidRDefault="00C90A56" w:rsidP="00C90A56">
      <w:pPr>
        <w:ind w:left="-1134" w:firstLine="11"/>
        <w:jc w:val="both"/>
      </w:pPr>
      <w:r w:rsidRPr="003F65A8">
        <w:t xml:space="preserve">     — СССР создавался на основе признания права наций на самоопределение, федерация строилась не по территориальному, а национально-территориальному принципу. В Конституциях 1924, 1936 и 1977 гг. содержались нормы о суверенитете республик, входивших в состав СССР. В условиях нараставшего кризиса эти нормы стали катализатором центробежных процессов;</w:t>
      </w:r>
    </w:p>
    <w:p w:rsidR="00C90A56" w:rsidRPr="003F65A8" w:rsidRDefault="00C90A56" w:rsidP="00C90A56">
      <w:pPr>
        <w:ind w:left="-1134" w:firstLine="11"/>
        <w:jc w:val="both"/>
      </w:pPr>
    </w:p>
    <w:p w:rsidR="00C90A56" w:rsidRPr="003F65A8" w:rsidRDefault="00C90A56" w:rsidP="00C90A56">
      <w:pPr>
        <w:ind w:left="-1134" w:firstLine="11"/>
        <w:jc w:val="both"/>
      </w:pPr>
      <w:r w:rsidRPr="003F65A8">
        <w:t xml:space="preserve">     — сложившийся в СССР единый народнохозяйственный комплекс обеспечивал экономическую интеграцию республик. Однако по мере нарастания экономических трудностей хозяйственные связи начали разрываться, республики проявляли тенденции к самоизоляции, а центр оказался не готов к подобному развитию событий;</w:t>
      </w:r>
    </w:p>
    <w:p w:rsidR="00C90A56" w:rsidRPr="003F65A8" w:rsidRDefault="00C90A56" w:rsidP="00C90A56">
      <w:pPr>
        <w:ind w:left="-1134" w:firstLine="11"/>
        <w:jc w:val="both"/>
      </w:pPr>
    </w:p>
    <w:p w:rsidR="00C90A56" w:rsidRPr="003F65A8" w:rsidRDefault="00C90A56" w:rsidP="00C90A56">
      <w:pPr>
        <w:ind w:left="-1134" w:firstLine="11"/>
        <w:jc w:val="both"/>
      </w:pPr>
      <w:r w:rsidRPr="003F65A8">
        <w:t xml:space="preserve">     — советская политическая система базировалась на жесткой централизации власти, реальным носителем которой было не столько государство, сколько Коммунистическая партия. Кризис КПСС, утрата ею руководящей роли, ее распад с неизбежностью вели к распаду страны;</w:t>
      </w:r>
    </w:p>
    <w:p w:rsidR="00C90A56" w:rsidRPr="003F65A8" w:rsidRDefault="00C90A56" w:rsidP="00C90A56">
      <w:pPr>
        <w:ind w:left="-1134" w:firstLine="11"/>
        <w:jc w:val="both"/>
      </w:pPr>
    </w:p>
    <w:p w:rsidR="00C90A56" w:rsidRPr="003F65A8" w:rsidRDefault="00C90A56" w:rsidP="00C90A56">
      <w:pPr>
        <w:ind w:left="-1134" w:firstLine="11"/>
        <w:jc w:val="both"/>
      </w:pPr>
      <w:r w:rsidRPr="003F65A8">
        <w:t xml:space="preserve">     — единство и целостность Союза в значительной степени обеспечивалась его идеологическим единством. Кризис коммунистической системы ценностей создал духовный вакуум, который был заполнен националистическими идеями;</w:t>
      </w:r>
    </w:p>
    <w:p w:rsidR="00C90A56" w:rsidRPr="003F65A8" w:rsidRDefault="00C90A56" w:rsidP="00C90A56">
      <w:pPr>
        <w:ind w:left="-1134" w:firstLine="11"/>
        <w:jc w:val="both"/>
      </w:pPr>
    </w:p>
    <w:p w:rsidR="00C90A56" w:rsidRPr="003F65A8" w:rsidRDefault="00C90A56" w:rsidP="00C90A56">
      <w:pPr>
        <w:ind w:left="-1134" w:firstLine="11"/>
        <w:jc w:val="both"/>
      </w:pPr>
      <w:r w:rsidRPr="003F65A8">
        <w:t xml:space="preserve">     — политический, экономический, идеологический кризис, который переживал СССР в последние годы своего существования, привел к ослаблению центра и усилению республик, их политических элит. Национальные элиты были по экономическим, политическим, личным мотивам заинтересованы не столько в сохранении СССР, сколько в его распаде. «Парад суверенитетов» 1990 г. ясно показал настроения и намерения национальных партийно-государственных элит.</w:t>
      </w:r>
    </w:p>
    <w:p w:rsidR="00C90A56" w:rsidRPr="003F65A8" w:rsidRDefault="00C90A56" w:rsidP="00C90A56">
      <w:pPr>
        <w:ind w:left="-1134" w:firstLine="11"/>
        <w:jc w:val="both"/>
      </w:pPr>
    </w:p>
    <w:p w:rsidR="00C90A56" w:rsidRPr="003F65A8" w:rsidRDefault="00C90A56" w:rsidP="00C90A56">
      <w:pPr>
        <w:ind w:left="-1134" w:firstLine="11"/>
        <w:jc w:val="both"/>
      </w:pPr>
      <w:r w:rsidRPr="003F65A8">
        <w:t xml:space="preserve">     Значение распада СССР. Значение столь масштабных событий определяется временем. С момента распада СССР прошло всего 10 лет, историки и политики, граждане государств, возникших на месте СССР, находятся во власти эмоций и еще не готовы к взвешенным, обоснованным выводам. Отметим поэтому очевидное:</w:t>
      </w:r>
    </w:p>
    <w:p w:rsidR="00C90A56" w:rsidRPr="003F65A8" w:rsidRDefault="00C90A56" w:rsidP="00C90A56">
      <w:pPr>
        <w:ind w:left="-1134" w:firstLine="11"/>
        <w:jc w:val="both"/>
      </w:pPr>
      <w:r w:rsidRPr="003F65A8">
        <w:t xml:space="preserve"> - распад СССР привел к возникновению независимых суверенных государств</w:t>
      </w:r>
    </w:p>
    <w:p w:rsidR="00C90A56" w:rsidRPr="003F65A8" w:rsidRDefault="00C90A56" w:rsidP="00C90A56">
      <w:pPr>
        <w:ind w:left="-1134" w:firstLine="11"/>
        <w:jc w:val="both"/>
      </w:pPr>
      <w:r w:rsidRPr="003F65A8">
        <w:t xml:space="preserve">- коренным образом изменилась геополитическая ситуация в Европе и во всем мире; </w:t>
      </w:r>
    </w:p>
    <w:p w:rsidR="00C90A56" w:rsidRPr="003F65A8" w:rsidRDefault="00C90A56" w:rsidP="00C90A56">
      <w:pPr>
        <w:ind w:left="-1134" w:firstLine="11"/>
        <w:jc w:val="both"/>
      </w:pPr>
      <w:r w:rsidRPr="003F65A8">
        <w:t>- разрыв хозяйственных связей стал одной из главных причин глубокого экономического кризиса в России и других странах — наследниках СССР;</w:t>
      </w:r>
    </w:p>
    <w:p w:rsidR="00C90A56" w:rsidRPr="003F65A8" w:rsidRDefault="00C90A56" w:rsidP="00C90A56">
      <w:pPr>
        <w:ind w:left="-1134" w:firstLine="11"/>
        <w:jc w:val="both"/>
      </w:pPr>
      <w:r w:rsidRPr="003F65A8">
        <w:t>- возникли серьезные проблемы, связанные с судьбой русских, оставшихся за пределами России, национальных меньшинств в целом.</w:t>
      </w:r>
    </w:p>
    <w:p w:rsidR="00C90A56" w:rsidRDefault="00C90A56" w:rsidP="00C90A56">
      <w:pPr>
        <w:ind w:left="-720" w:firstLine="540"/>
        <w:rPr>
          <w:b/>
          <w:u w:val="single"/>
        </w:rPr>
      </w:pPr>
    </w:p>
    <w:p w:rsidR="00C90A56" w:rsidRDefault="00C90A56" w:rsidP="00C90A56">
      <w:pPr>
        <w:ind w:left="-720" w:firstLine="540"/>
        <w:rPr>
          <w:b/>
          <w:u w:val="single"/>
        </w:rPr>
      </w:pPr>
    </w:p>
    <w:p w:rsidR="00C90A56" w:rsidRPr="00956847" w:rsidRDefault="00C90A56" w:rsidP="00956847">
      <w:pPr>
        <w:pStyle w:val="1"/>
        <w:ind w:left="-1134"/>
        <w:rPr>
          <w:color w:val="auto"/>
        </w:rPr>
      </w:pPr>
      <w:bookmarkStart w:id="60" w:name="_Toc185963343"/>
      <w:r w:rsidRPr="00956847">
        <w:rPr>
          <w:color w:val="auto"/>
        </w:rPr>
        <w:lastRenderedPageBreak/>
        <w:t>Политические реформы в России в 1990-е гг.</w:t>
      </w:r>
      <w:bookmarkEnd w:id="60"/>
    </w:p>
    <w:p w:rsidR="00C90A56" w:rsidRPr="003F65A8" w:rsidRDefault="00C90A56" w:rsidP="00C90A56">
      <w:pPr>
        <w:widowControl w:val="0"/>
        <w:spacing w:line="14" w:lineRule="atLeast"/>
        <w:ind w:left="-720" w:firstLine="540"/>
        <w:jc w:val="both"/>
      </w:pPr>
    </w:p>
    <w:p w:rsidR="00C90A56" w:rsidRPr="00C90A56" w:rsidRDefault="00C90A56" w:rsidP="00C90A56">
      <w:pPr>
        <w:ind w:left="-1134"/>
        <w:rPr>
          <w:sz w:val="22"/>
          <w:szCs w:val="22"/>
        </w:rPr>
      </w:pPr>
      <w:r w:rsidRPr="00C90A56">
        <w:rPr>
          <w:sz w:val="22"/>
          <w:szCs w:val="22"/>
        </w:rPr>
        <w:t>После распада СССР началась ликвидация прежних структур власти  и управления.</w:t>
      </w:r>
    </w:p>
    <w:p w:rsidR="00C90A56" w:rsidRPr="00C90A56" w:rsidRDefault="00C90A56" w:rsidP="00C90A56">
      <w:pPr>
        <w:ind w:left="-1134"/>
        <w:rPr>
          <w:sz w:val="22"/>
          <w:szCs w:val="22"/>
        </w:rPr>
      </w:pPr>
      <w:r w:rsidRPr="00C90A56">
        <w:rPr>
          <w:sz w:val="22"/>
          <w:szCs w:val="22"/>
        </w:rPr>
        <w:t>С прекращением существования СССР не изменился характер взаимоотношений между президентом, с одной стороны, Верховным Советом и Съездом Народных депутатов, с другой. Противостояние ветвей власти, начавшееся с разу после распада СССР, усилилось осенью 1993 года. К этому времени уже был  подготовлен проект конституции. 21 сентября 1993 г. Б.Н.Ельцин указом номер 1400 (что противоречил конституции РСФСР) объявил о роспуске представительных органов власти – ВС РСФСР и СНД. Это привело к вооруженным столкновениям в октябре 1993 г. 3 октября множество жителей Москвы и московской Области, и</w:t>
      </w:r>
      <w:r w:rsidRPr="00C90A56">
        <w:rPr>
          <w:rStyle w:val="a8"/>
          <w:sz w:val="22"/>
          <w:szCs w:val="22"/>
        </w:rPr>
        <w:t xml:space="preserve"> других городов страны, находившиеся в Москве, организовали демонстрацию в поддержку Верховного Совета. Милиция не смогла противостоять им. Акцию поддержали также левые и национал-патриотические организации. Началось формирование вооруженных отрядов. Русское национальное единство и союз Афганцев, а также часть милиции и солдат, перешедших на сторону  демонстрантов, </w:t>
      </w:r>
      <w:r w:rsidRPr="00C90A56">
        <w:rPr>
          <w:sz w:val="22"/>
          <w:szCs w:val="22"/>
        </w:rPr>
        <w:t>заняли оборону вокруг дома Советов. Поддержали митингующих и транспортники. Они пригнали автобусы и коммунальные автомобили, которые образовали баррикаду. Митингующие взяли здание СЭВ, и телецентр Останкино. Ельцин решил эту ситуацию силовым путем, послав Таманскую танковую дивизию и отряды специального назначения. Причем бойцов для выполнения спецоперации набирали с трудом –</w:t>
      </w:r>
      <w:r w:rsidRPr="00C90A56">
        <w:rPr>
          <w:rStyle w:val="a8"/>
          <w:sz w:val="22"/>
          <w:szCs w:val="22"/>
        </w:rPr>
        <w:t xml:space="preserve"> в основном из офицеров и с условием вознаграждения – настолько </w:t>
      </w:r>
      <w:r w:rsidRPr="00C90A56">
        <w:rPr>
          <w:sz w:val="22"/>
          <w:szCs w:val="22"/>
        </w:rPr>
        <w:t xml:space="preserve">непопулярной была эта акция. В результате «наведения порядка» погибло более 2000 сторонников Верховного Совета. Из них – более 500 человек были убиты в результате обстрела танками здания ВС. Эти события сняли журналисты телекомпании НТВ. После они облетели весь мир. А НТВ из кружка любителей телевидения превратилась всемирно известную телекомпанию. </w:t>
      </w:r>
    </w:p>
    <w:p w:rsidR="00C90A56" w:rsidRPr="00C90A56" w:rsidRDefault="00C90A56" w:rsidP="00C90A56">
      <w:pPr>
        <w:ind w:left="-1134"/>
        <w:rPr>
          <w:sz w:val="22"/>
          <w:szCs w:val="22"/>
        </w:rPr>
      </w:pPr>
      <w:r w:rsidRPr="00C90A56">
        <w:rPr>
          <w:sz w:val="22"/>
          <w:szCs w:val="22"/>
        </w:rPr>
        <w:t xml:space="preserve">События осени 93 года поставили страну на порог гражданской войны, показав всю несостоятельность новой власти. В отдельных местах страны (Чечня, Ингушетия, Карабах, Приднестровье, Грузия, Осетия и Абхазия, Таджикистан и Киргизия) вспыхнули военные конфликты, многие из которых до сих пор еще не полностью урегулированы. </w:t>
      </w:r>
    </w:p>
    <w:p w:rsidR="00C90A56" w:rsidRPr="00C90A56" w:rsidRDefault="00C90A56" w:rsidP="00C90A56">
      <w:pPr>
        <w:ind w:left="-1134"/>
        <w:rPr>
          <w:sz w:val="22"/>
          <w:szCs w:val="22"/>
        </w:rPr>
      </w:pPr>
    </w:p>
    <w:p w:rsidR="00C90A56" w:rsidRPr="00C90A56" w:rsidRDefault="00C90A56" w:rsidP="00C90A56">
      <w:pPr>
        <w:ind w:left="-1134"/>
        <w:rPr>
          <w:sz w:val="22"/>
          <w:szCs w:val="22"/>
        </w:rPr>
      </w:pPr>
      <w:r w:rsidRPr="00C90A56">
        <w:rPr>
          <w:sz w:val="22"/>
          <w:szCs w:val="22"/>
        </w:rPr>
        <w:t xml:space="preserve">12 декабря 1993 г. всенародным голосованием была принята конституция. Россия объявлялась демократическим федеративным правовым гос-вом с республиканской формой правления. Главой гос-ва становился избираемый народным голосованием президент. Законодательно закреплялась двухпалатная структура Федерального собрания – постоянно действующего органа РФ. Подчеркивалась самостоятельность трех ветвей власти. Законодательно закреплялась политическая многопартийность, право свободы труда и частной собственности. После первых выборов в парламент вошли представители 8 партий. </w:t>
      </w:r>
    </w:p>
    <w:p w:rsidR="00C90A56" w:rsidRPr="00C90A56" w:rsidRDefault="00C90A56" w:rsidP="00C90A56">
      <w:pPr>
        <w:pStyle w:val="a3"/>
        <w:ind w:left="-1134"/>
        <w:rPr>
          <w:sz w:val="22"/>
          <w:szCs w:val="22"/>
        </w:rPr>
      </w:pPr>
      <w:r w:rsidRPr="00C90A56">
        <w:rPr>
          <w:sz w:val="22"/>
          <w:szCs w:val="22"/>
        </w:rPr>
        <w:t>Война в Чечне. Ещё в сентябре 1991 года люди Дудаева разгромили в Грозном местный чеченский верховный совет. После распада СССР Джохар Дудаев объявил о выходе Чечни из состава Российской Федерации и о создании Республики Ичкерии.</w:t>
      </w:r>
    </w:p>
    <w:p w:rsidR="00C90A56" w:rsidRPr="00C90A56" w:rsidRDefault="00C90A56" w:rsidP="00C90A56">
      <w:pPr>
        <w:pStyle w:val="a3"/>
        <w:ind w:left="-1134"/>
        <w:rPr>
          <w:sz w:val="22"/>
          <w:szCs w:val="22"/>
        </w:rPr>
      </w:pPr>
      <w:r w:rsidRPr="00C90A56">
        <w:rPr>
          <w:sz w:val="22"/>
          <w:szCs w:val="22"/>
        </w:rPr>
        <w:t>Дудаеву досталось много оружия: 2 пусковые ракетные установки сухопутных войск, 42 танка, 34 БМП, 14 БТР, 14 легкобронированных тягача, 260 самолётов, 57 тысяч единиц стрелкового автоматического оружия и много другой военной амуниции.</w:t>
      </w:r>
    </w:p>
    <w:p w:rsidR="00C90A56" w:rsidRPr="00C90A56" w:rsidRDefault="00C90A56" w:rsidP="00C90A56">
      <w:pPr>
        <w:pStyle w:val="a3"/>
        <w:ind w:left="-1134"/>
        <w:rPr>
          <w:sz w:val="22"/>
          <w:szCs w:val="22"/>
        </w:rPr>
      </w:pPr>
      <w:r w:rsidRPr="00C90A56">
        <w:rPr>
          <w:sz w:val="22"/>
          <w:szCs w:val="22"/>
        </w:rPr>
        <w:t>1 декабря 1994 года подразделения Минобороны и МВД России вошли на территорию Чечни на основании указа Ельцина «О мерах по пресечению деятельности незаконных вооружённых формирований на территории Чеченской Республики и в зоне осетино-ингушского конфликта». Начинается затяжная война, унесшая жизни более 50000 российских солдат и офицеров. Российские войска берут Грозный, оттесняя боевиков в горы. Но к августу 1996 боевики берут под контроль большую часть республики.</w:t>
      </w:r>
    </w:p>
    <w:p w:rsidR="00C90A56" w:rsidRPr="00C90A56" w:rsidRDefault="00C90A56" w:rsidP="00C90A56">
      <w:pPr>
        <w:pStyle w:val="a3"/>
        <w:ind w:left="-1134"/>
        <w:rPr>
          <w:sz w:val="22"/>
          <w:szCs w:val="22"/>
        </w:rPr>
      </w:pPr>
      <w:r w:rsidRPr="00C90A56">
        <w:rPr>
          <w:sz w:val="22"/>
          <w:szCs w:val="22"/>
        </w:rPr>
        <w:t>31 августа 1996 года принимаются Хасавюртовские соглашения, подписанные Асланом Масхадовым и Александром Лебедем, рассматриваемые многими сторонниками целостности РФ как предательские. Начинается вывод федеральных войск из Чечни.</w:t>
      </w:r>
    </w:p>
    <w:p w:rsidR="00C90A56" w:rsidRDefault="00C90A56" w:rsidP="00C90A56">
      <w:pPr>
        <w:ind w:left="-1134"/>
      </w:pPr>
      <w:r w:rsidRPr="00C90A56">
        <w:rPr>
          <w:sz w:val="22"/>
          <w:szCs w:val="22"/>
        </w:rPr>
        <w:t>К концу 90-х годов все более отчетливо стал проявляться кризис власти, усугубленный экономическим кризисом. Падал  и без того подорванный авторитет ельцинского правительства. Участились кадровые перестановки  в правительстве. С апреля 1998 по март 2000 г.г. на должности председателя правительства сменилось 5 человек.</w:t>
      </w:r>
    </w:p>
    <w:p w:rsidR="00C90A56" w:rsidRPr="003F65A8" w:rsidRDefault="00C90A56" w:rsidP="00C90A56">
      <w:pPr>
        <w:ind w:left="-720" w:firstLine="540"/>
      </w:pPr>
    </w:p>
    <w:p w:rsidR="00C90A56" w:rsidRDefault="00C90A56" w:rsidP="00C90A56">
      <w:pPr>
        <w:ind w:left="-720" w:firstLine="540"/>
        <w:jc w:val="both"/>
        <w:rPr>
          <w:b/>
          <w:u w:val="single"/>
        </w:rPr>
      </w:pPr>
    </w:p>
    <w:p w:rsidR="00C90A56" w:rsidRDefault="00C90A56" w:rsidP="00C90A56">
      <w:pPr>
        <w:ind w:left="-720" w:firstLine="540"/>
        <w:jc w:val="both"/>
        <w:rPr>
          <w:b/>
          <w:u w:val="single"/>
        </w:rPr>
      </w:pPr>
    </w:p>
    <w:p w:rsidR="00C90A56" w:rsidRPr="00956847" w:rsidRDefault="00C90A56" w:rsidP="00956847">
      <w:pPr>
        <w:pStyle w:val="1"/>
        <w:ind w:left="-1134"/>
        <w:rPr>
          <w:color w:val="auto"/>
        </w:rPr>
      </w:pPr>
      <w:bookmarkStart w:id="61" w:name="_Toc185963344"/>
      <w:r w:rsidRPr="00956847">
        <w:rPr>
          <w:color w:val="auto"/>
        </w:rPr>
        <w:lastRenderedPageBreak/>
        <w:t>Экономические реформы 90-хх годов.</w:t>
      </w:r>
      <w:bookmarkEnd w:id="61"/>
    </w:p>
    <w:p w:rsidR="00C90A56" w:rsidRPr="003F65A8" w:rsidRDefault="00C90A56" w:rsidP="00C90A56">
      <w:pPr>
        <w:widowControl w:val="0"/>
        <w:spacing w:line="14" w:lineRule="atLeast"/>
        <w:ind w:left="-720" w:firstLine="540"/>
        <w:jc w:val="both"/>
      </w:pPr>
    </w:p>
    <w:p w:rsidR="00C90A56" w:rsidRPr="003F65A8" w:rsidRDefault="00C90A56" w:rsidP="00C90A56">
      <w:pPr>
        <w:widowControl w:val="0"/>
        <w:spacing w:line="14" w:lineRule="atLeast"/>
        <w:ind w:left="-1134"/>
        <w:jc w:val="both"/>
      </w:pPr>
      <w:r w:rsidRPr="003F65A8">
        <w:t>В конце 1991 года правительство, возглавляемое Е.Т.Гайдаром, разработало программу радикальных реформ в области народного хозяйства. Суть экономических реформ заключалась в переходе к рыночным ценам, ускоренной приватизации, земельной реформе, реформе банковской системы, формировании новой налоговой политики, мерах социальной защиты населения. Предлагавшиеся программой меры «шоковой терапии» были направлены на перевод экономики на рыночные методы хозяйствования.</w:t>
      </w:r>
    </w:p>
    <w:p w:rsidR="00C90A56" w:rsidRPr="003F65A8" w:rsidRDefault="00C90A56" w:rsidP="00C90A56">
      <w:pPr>
        <w:widowControl w:val="0"/>
        <w:numPr>
          <w:ilvl w:val="0"/>
          <w:numId w:val="20"/>
        </w:numPr>
        <w:tabs>
          <w:tab w:val="clear" w:pos="720"/>
          <w:tab w:val="num" w:pos="-851"/>
        </w:tabs>
        <w:suppressAutoHyphens w:val="0"/>
        <w:spacing w:line="14" w:lineRule="atLeast"/>
        <w:ind w:left="-1134" w:firstLine="0"/>
        <w:jc w:val="both"/>
      </w:pPr>
      <w:r w:rsidRPr="003F65A8">
        <w:t>Либерализация цен – освобождение их из-под контроля гос-ва. Переход на свободные рыночные цены и тарифы был начат с января 1992 г. За гос-вом сохранялось лишь регулирование цен на некоторые товары и продукцию производственно-технического назначения. Либерализация цен привела к резкому скачку инфляции. За год потребительские цены выросли в 26 раз. Снизился в 2 раза (по сравнению с 1990 г.) уровень жизни населения.</w:t>
      </w:r>
    </w:p>
    <w:p w:rsidR="00C90A56" w:rsidRPr="003F65A8" w:rsidRDefault="00C90A56" w:rsidP="00C90A56">
      <w:pPr>
        <w:widowControl w:val="0"/>
        <w:numPr>
          <w:ilvl w:val="0"/>
          <w:numId w:val="20"/>
        </w:numPr>
        <w:tabs>
          <w:tab w:val="clear" w:pos="720"/>
          <w:tab w:val="num" w:pos="-851"/>
        </w:tabs>
        <w:suppressAutoHyphens w:val="0"/>
        <w:spacing w:line="14" w:lineRule="atLeast"/>
        <w:ind w:left="-1134" w:firstLine="0"/>
        <w:jc w:val="both"/>
      </w:pPr>
      <w:r w:rsidRPr="003F65A8">
        <w:t>Приватизация (разгосударствление собственности). Охватила прежде всего предприятия розничной торговли, общепита, службы быта. Ваучерная и последующие этапы приватизации привели к потере гос. сектором ведущей роли в экономике. Однако изменение формы собственности не повысило эффективности экономики. В 1993-1994г. падение пром. произ-ва сост. 21%, в част. в машиностроении – 31%, в произ-ве ширпотреба -30%. Свыше половины товаров российского рынка были импортными. Одним из подследствий приватизационной политики явился распад энергетической инфраструктуры.</w:t>
      </w:r>
    </w:p>
    <w:p w:rsidR="00C90A56" w:rsidRPr="003F65A8" w:rsidRDefault="00C90A56" w:rsidP="00C90A56">
      <w:pPr>
        <w:spacing w:line="14" w:lineRule="atLeast"/>
        <w:ind w:left="-720" w:firstLine="540"/>
        <w:jc w:val="both"/>
      </w:pPr>
    </w:p>
    <w:p w:rsidR="00C90A56" w:rsidRPr="003F65A8" w:rsidRDefault="00C90A56" w:rsidP="00C90A56">
      <w:pPr>
        <w:spacing w:line="14" w:lineRule="atLeast"/>
        <w:ind w:left="-1134" w:firstLine="11"/>
        <w:jc w:val="both"/>
      </w:pPr>
      <w:r w:rsidRPr="003F65A8">
        <w:t>Положительные итоги реформ:</w:t>
      </w:r>
    </w:p>
    <w:p w:rsidR="00C90A56" w:rsidRPr="003F65A8" w:rsidRDefault="00C90A56" w:rsidP="00C90A56">
      <w:pPr>
        <w:numPr>
          <w:ilvl w:val="0"/>
          <w:numId w:val="21"/>
        </w:numPr>
        <w:tabs>
          <w:tab w:val="clear" w:pos="1080"/>
          <w:tab w:val="num" w:pos="-851"/>
        </w:tabs>
        <w:suppressAutoHyphens w:val="0"/>
        <w:spacing w:line="14" w:lineRule="atLeast"/>
        <w:ind w:left="-1134" w:firstLine="11"/>
        <w:jc w:val="both"/>
      </w:pPr>
      <w:r w:rsidRPr="003F65A8">
        <w:t xml:space="preserve">Магазины наполнились товарами, исчезли очереди. </w:t>
      </w:r>
    </w:p>
    <w:p w:rsidR="00C90A56" w:rsidRPr="003F65A8" w:rsidRDefault="00C90A56" w:rsidP="00C90A56">
      <w:pPr>
        <w:numPr>
          <w:ilvl w:val="0"/>
          <w:numId w:val="21"/>
        </w:numPr>
        <w:tabs>
          <w:tab w:val="clear" w:pos="1080"/>
          <w:tab w:val="num" w:pos="-851"/>
        </w:tabs>
        <w:suppressAutoHyphens w:val="0"/>
        <w:spacing w:line="14" w:lineRule="atLeast"/>
        <w:ind w:left="-1134" w:firstLine="11"/>
        <w:jc w:val="both"/>
      </w:pPr>
      <w:r w:rsidRPr="003F65A8">
        <w:t>Интенсивно формировались рыночные структуры: рынки труда, ценных бумаг, недвижимости.</w:t>
      </w:r>
    </w:p>
    <w:p w:rsidR="00C90A56" w:rsidRPr="003F65A8" w:rsidRDefault="00C90A56" w:rsidP="00C90A56">
      <w:pPr>
        <w:tabs>
          <w:tab w:val="num" w:pos="180"/>
        </w:tabs>
        <w:spacing w:line="14" w:lineRule="atLeast"/>
        <w:ind w:left="-720" w:firstLine="540"/>
        <w:jc w:val="both"/>
      </w:pPr>
    </w:p>
    <w:p w:rsidR="00C90A56" w:rsidRPr="003F65A8" w:rsidRDefault="00C90A56" w:rsidP="00C90A56">
      <w:pPr>
        <w:tabs>
          <w:tab w:val="num" w:pos="180"/>
        </w:tabs>
        <w:spacing w:line="14" w:lineRule="atLeast"/>
        <w:ind w:left="-1134" w:firstLine="11"/>
        <w:jc w:val="both"/>
      </w:pPr>
      <w:r w:rsidRPr="003F65A8">
        <w:t>Отрицательные последствия реформ:</w:t>
      </w:r>
    </w:p>
    <w:p w:rsidR="00C90A56" w:rsidRPr="003F65A8" w:rsidRDefault="00C90A56" w:rsidP="00C90A56">
      <w:pPr>
        <w:numPr>
          <w:ilvl w:val="0"/>
          <w:numId w:val="22"/>
        </w:numPr>
        <w:tabs>
          <w:tab w:val="num" w:pos="-851"/>
        </w:tabs>
        <w:suppressAutoHyphens w:val="0"/>
        <w:spacing w:line="14" w:lineRule="atLeast"/>
        <w:ind w:left="-1134" w:firstLine="11"/>
        <w:jc w:val="both"/>
      </w:pPr>
      <w:r w:rsidRPr="003F65A8">
        <w:t>Падение темпов экономического роста.</w:t>
      </w:r>
    </w:p>
    <w:p w:rsidR="00C90A56" w:rsidRPr="003F65A8" w:rsidRDefault="00C90A56" w:rsidP="00C90A56">
      <w:pPr>
        <w:numPr>
          <w:ilvl w:val="0"/>
          <w:numId w:val="22"/>
        </w:numPr>
        <w:tabs>
          <w:tab w:val="num" w:pos="-851"/>
        </w:tabs>
        <w:suppressAutoHyphens w:val="0"/>
        <w:spacing w:line="14" w:lineRule="atLeast"/>
        <w:ind w:left="-1134" w:firstLine="11"/>
        <w:jc w:val="both"/>
      </w:pPr>
      <w:r w:rsidRPr="003F65A8">
        <w:t>Рост цен оказался неудержимым; инфляция переросла в гиперинфляцию, невиданными темпами стала развиваться долларизация финансовых отношений, а также вытеснение денег другими, менее ликвидными, но куда более стабильными активами.</w:t>
      </w:r>
    </w:p>
    <w:p w:rsidR="00C90A56" w:rsidRPr="003F65A8" w:rsidRDefault="00C90A56" w:rsidP="00C90A56">
      <w:pPr>
        <w:numPr>
          <w:ilvl w:val="0"/>
          <w:numId w:val="22"/>
        </w:numPr>
        <w:tabs>
          <w:tab w:val="clear" w:pos="900"/>
          <w:tab w:val="left" w:pos="-851"/>
        </w:tabs>
        <w:suppressAutoHyphens w:val="0"/>
        <w:spacing w:line="14" w:lineRule="atLeast"/>
        <w:ind w:left="-1134" w:firstLine="11"/>
        <w:jc w:val="both"/>
      </w:pPr>
      <w:r w:rsidRPr="003F65A8">
        <w:t>Инфляция привела к сильному расстройству, а в конечном итоге к полному уничтожению финансовой системы, значительной денежной эмиссии.</w:t>
      </w:r>
    </w:p>
    <w:p w:rsidR="00C90A56" w:rsidRPr="003F65A8" w:rsidRDefault="00C90A56" w:rsidP="00C90A56">
      <w:pPr>
        <w:numPr>
          <w:ilvl w:val="0"/>
          <w:numId w:val="22"/>
        </w:numPr>
        <w:tabs>
          <w:tab w:val="clear" w:pos="900"/>
          <w:tab w:val="left" w:pos="-851"/>
        </w:tabs>
        <w:suppressAutoHyphens w:val="0"/>
        <w:spacing w:line="14" w:lineRule="atLeast"/>
        <w:ind w:left="-1134" w:firstLine="11"/>
        <w:jc w:val="both"/>
      </w:pPr>
      <w:r w:rsidRPr="003F65A8">
        <w:t>Из-за приватизации гос-во потеряло жизненно важные отрасли экономики.</w:t>
      </w:r>
    </w:p>
    <w:p w:rsidR="00C90A56" w:rsidRPr="003F65A8" w:rsidRDefault="00C90A56" w:rsidP="00C90A56">
      <w:pPr>
        <w:numPr>
          <w:ilvl w:val="0"/>
          <w:numId w:val="22"/>
        </w:numPr>
        <w:tabs>
          <w:tab w:val="clear" w:pos="900"/>
          <w:tab w:val="left" w:pos="-851"/>
        </w:tabs>
        <w:suppressAutoHyphens w:val="0"/>
        <w:spacing w:line="14" w:lineRule="atLeast"/>
        <w:ind w:left="-1134" w:firstLine="11"/>
        <w:jc w:val="both"/>
      </w:pPr>
      <w:r w:rsidRPr="003F65A8">
        <w:t>Возникает криминальная революция, силовые методы решения экономических проблем.</w:t>
      </w:r>
    </w:p>
    <w:p w:rsidR="00C90A56" w:rsidRPr="003F65A8" w:rsidRDefault="00C90A56" w:rsidP="00C90A56">
      <w:pPr>
        <w:numPr>
          <w:ilvl w:val="0"/>
          <w:numId w:val="22"/>
        </w:numPr>
        <w:tabs>
          <w:tab w:val="clear" w:pos="900"/>
          <w:tab w:val="left" w:pos="-851"/>
        </w:tabs>
        <w:suppressAutoHyphens w:val="0"/>
        <w:spacing w:line="14" w:lineRule="atLeast"/>
        <w:ind w:left="-1134" w:firstLine="11"/>
        <w:jc w:val="both"/>
      </w:pPr>
      <w:r w:rsidRPr="003F65A8">
        <w:t>Фермерские хозяйства, где трудилось около 500 тыс. человек, из-за непримерно дорогих техники, удобрений, стройматериалов производили лишь около 2% общего объема сельскохозяйственной продукции</w:t>
      </w:r>
    </w:p>
    <w:p w:rsidR="00C90A56" w:rsidRPr="003F65A8" w:rsidRDefault="00C90A56" w:rsidP="00C90A56">
      <w:pPr>
        <w:numPr>
          <w:ilvl w:val="0"/>
          <w:numId w:val="22"/>
        </w:numPr>
        <w:tabs>
          <w:tab w:val="clear" w:pos="900"/>
          <w:tab w:val="left" w:pos="-851"/>
        </w:tabs>
        <w:suppressAutoHyphens w:val="0"/>
        <w:spacing w:line="14" w:lineRule="atLeast"/>
        <w:ind w:left="-1134" w:firstLine="11"/>
        <w:jc w:val="both"/>
      </w:pPr>
      <w:r w:rsidRPr="003F65A8">
        <w:t>Медленно и с большими трудностями разворачивалась конверсия на предприятиях ВПК, которые к середине 80-х гг. составляли до 70% промышленного потенциала страны.</w:t>
      </w:r>
    </w:p>
    <w:p w:rsidR="00C90A56" w:rsidRPr="003F65A8" w:rsidRDefault="00C90A56" w:rsidP="00C90A56">
      <w:pPr>
        <w:numPr>
          <w:ilvl w:val="0"/>
          <w:numId w:val="22"/>
        </w:numPr>
        <w:tabs>
          <w:tab w:val="clear" w:pos="900"/>
          <w:tab w:val="left" w:pos="-851"/>
        </w:tabs>
        <w:suppressAutoHyphens w:val="0"/>
        <w:spacing w:line="14" w:lineRule="atLeast"/>
        <w:ind w:left="-1134" w:firstLine="11"/>
        <w:jc w:val="both"/>
      </w:pPr>
      <w:r w:rsidRPr="003F65A8">
        <w:t>«шокотерапия» привила к быстрому расслоению общества по уровню доходов.</w:t>
      </w:r>
    </w:p>
    <w:p w:rsidR="00C90A56" w:rsidRPr="003F65A8" w:rsidRDefault="00C90A56" w:rsidP="00C90A56">
      <w:pPr>
        <w:numPr>
          <w:ilvl w:val="0"/>
          <w:numId w:val="22"/>
        </w:numPr>
        <w:tabs>
          <w:tab w:val="clear" w:pos="900"/>
          <w:tab w:val="num" w:pos="-851"/>
        </w:tabs>
        <w:suppressAutoHyphens w:val="0"/>
        <w:spacing w:line="14" w:lineRule="atLeast"/>
        <w:ind w:left="-1134" w:firstLine="11"/>
        <w:jc w:val="both"/>
      </w:pPr>
      <w:r w:rsidRPr="003F65A8">
        <w:t>Были обесценены сбережения населения в сбербанках.</w:t>
      </w:r>
    </w:p>
    <w:p w:rsidR="00C90A56" w:rsidRPr="003F65A8" w:rsidRDefault="00C90A56" w:rsidP="00C90A56">
      <w:pPr>
        <w:numPr>
          <w:ilvl w:val="0"/>
          <w:numId w:val="22"/>
        </w:numPr>
        <w:tabs>
          <w:tab w:val="clear" w:pos="900"/>
          <w:tab w:val="num" w:pos="-851"/>
        </w:tabs>
        <w:suppressAutoHyphens w:val="0"/>
        <w:spacing w:line="14" w:lineRule="atLeast"/>
        <w:ind w:left="-1134" w:firstLine="11"/>
        <w:jc w:val="both"/>
      </w:pPr>
      <w:r w:rsidRPr="003F65A8">
        <w:t>В тяжелейшем положении оказались система образования, наука, культура, здравоохранение.</w:t>
      </w:r>
    </w:p>
    <w:p w:rsidR="00C90A56" w:rsidRPr="003F65A8" w:rsidRDefault="00C90A56" w:rsidP="00C90A56">
      <w:pPr>
        <w:numPr>
          <w:ilvl w:val="0"/>
          <w:numId w:val="22"/>
        </w:numPr>
        <w:tabs>
          <w:tab w:val="clear" w:pos="900"/>
          <w:tab w:val="num" w:pos="-851"/>
        </w:tabs>
        <w:suppressAutoHyphens w:val="0"/>
        <w:spacing w:line="14" w:lineRule="atLeast"/>
        <w:ind w:left="-1134" w:firstLine="11"/>
        <w:jc w:val="both"/>
      </w:pPr>
      <w:r w:rsidRPr="003F65A8">
        <w:t xml:space="preserve">Отсутствие конкуренции способствовало ухудшению качества и удорожанию продукции. </w:t>
      </w:r>
    </w:p>
    <w:p w:rsidR="00C90A56" w:rsidRDefault="00C90A56" w:rsidP="00C90A56">
      <w:pPr>
        <w:widowControl w:val="0"/>
        <w:tabs>
          <w:tab w:val="num" w:pos="-851"/>
        </w:tabs>
        <w:spacing w:line="14" w:lineRule="atLeast"/>
        <w:ind w:left="-1134" w:firstLine="11"/>
        <w:jc w:val="both"/>
      </w:pPr>
      <w:r w:rsidRPr="003F65A8">
        <w:t>Таким образом, радикальные преобразования в российской экономике обернулись значительными потерями. Так, за период 1990-97гг. объем ВВП сократился в 2  раза.</w:t>
      </w:r>
    </w:p>
    <w:p w:rsidR="00C90A56" w:rsidRDefault="00C90A56" w:rsidP="00C90A56">
      <w:pPr>
        <w:rPr>
          <w:b/>
          <w:u w:val="single"/>
        </w:rPr>
      </w:pPr>
    </w:p>
    <w:p w:rsidR="00C90A56" w:rsidRDefault="00C90A56" w:rsidP="00C90A56">
      <w:pPr>
        <w:rPr>
          <w:b/>
          <w:u w:val="single"/>
        </w:rPr>
      </w:pPr>
    </w:p>
    <w:p w:rsidR="00C90A56" w:rsidRDefault="00C90A56" w:rsidP="00C90A56">
      <w:pPr>
        <w:rPr>
          <w:b/>
          <w:u w:val="single"/>
        </w:rPr>
      </w:pPr>
    </w:p>
    <w:p w:rsidR="00C90A56" w:rsidRDefault="00C90A56" w:rsidP="00C90A56">
      <w:pPr>
        <w:rPr>
          <w:b/>
          <w:u w:val="single"/>
        </w:rPr>
      </w:pPr>
    </w:p>
    <w:p w:rsidR="00C90A56" w:rsidRDefault="00C90A56" w:rsidP="00C90A56">
      <w:pPr>
        <w:rPr>
          <w:b/>
          <w:u w:val="single"/>
        </w:rPr>
      </w:pPr>
    </w:p>
    <w:p w:rsidR="00C90A56" w:rsidRDefault="00C90A56" w:rsidP="00C90A56">
      <w:pPr>
        <w:rPr>
          <w:b/>
          <w:u w:val="single"/>
        </w:rPr>
      </w:pPr>
    </w:p>
    <w:p w:rsidR="00C90A56" w:rsidRDefault="00C90A56" w:rsidP="00C90A56">
      <w:pPr>
        <w:rPr>
          <w:b/>
          <w:u w:val="single"/>
        </w:rPr>
      </w:pPr>
    </w:p>
    <w:p w:rsidR="00C90A56" w:rsidRDefault="00C90A56" w:rsidP="00C90A56">
      <w:pPr>
        <w:rPr>
          <w:b/>
          <w:u w:val="single"/>
        </w:rPr>
      </w:pPr>
    </w:p>
    <w:p w:rsidR="00C90A56" w:rsidRPr="00956847" w:rsidRDefault="00C90A56" w:rsidP="00956847">
      <w:pPr>
        <w:pStyle w:val="1"/>
        <w:ind w:left="-1134"/>
        <w:rPr>
          <w:color w:val="auto"/>
        </w:rPr>
      </w:pPr>
      <w:bookmarkStart w:id="62" w:name="_Toc185963345"/>
      <w:r w:rsidRPr="00956847">
        <w:rPr>
          <w:color w:val="auto"/>
        </w:rPr>
        <w:lastRenderedPageBreak/>
        <w:t>Основные направления преобразований в политической и социально-экономической жизни РФ в 2000-е гг.</w:t>
      </w:r>
      <w:bookmarkEnd w:id="62"/>
    </w:p>
    <w:p w:rsidR="00C90A56" w:rsidRDefault="00C90A56" w:rsidP="00C90A56">
      <w:pPr>
        <w:widowControl w:val="0"/>
        <w:spacing w:line="14" w:lineRule="atLeast"/>
        <w:ind w:left="-720" w:firstLine="540"/>
        <w:jc w:val="both"/>
        <w:rPr>
          <w:b/>
          <w:u w:val="single"/>
        </w:rPr>
      </w:pPr>
    </w:p>
    <w:p w:rsidR="00C90A56" w:rsidRPr="00096819" w:rsidRDefault="00C90A56" w:rsidP="00C90A56">
      <w:pPr>
        <w:widowControl w:val="0"/>
        <w:spacing w:line="14" w:lineRule="atLeast"/>
        <w:ind w:left="-1134" w:firstLine="11"/>
        <w:jc w:val="both"/>
      </w:pPr>
      <w:r w:rsidRPr="00096819">
        <w:t xml:space="preserve">26 марта 2000 г. на досрочных президентских выборах Владимир Путин был избран президентом России, получив 52,9 % голосов избирателей. </w:t>
      </w:r>
    </w:p>
    <w:p w:rsidR="00C90A56" w:rsidRPr="00096819" w:rsidRDefault="00C90A56" w:rsidP="00C90A56">
      <w:pPr>
        <w:widowControl w:val="0"/>
        <w:spacing w:line="14" w:lineRule="atLeast"/>
        <w:ind w:left="-1134" w:firstLine="11"/>
        <w:jc w:val="both"/>
      </w:pPr>
      <w:r w:rsidRPr="00096819">
        <w:t>Основные цели:</w:t>
      </w:r>
    </w:p>
    <w:p w:rsidR="00C90A56" w:rsidRPr="00096819" w:rsidRDefault="00C90A56" w:rsidP="00C90A56">
      <w:pPr>
        <w:widowControl w:val="0"/>
        <w:numPr>
          <w:ilvl w:val="0"/>
          <w:numId w:val="23"/>
        </w:numPr>
        <w:tabs>
          <w:tab w:val="clear" w:pos="540"/>
        </w:tabs>
        <w:suppressAutoHyphens w:val="0"/>
        <w:spacing w:line="14" w:lineRule="atLeast"/>
        <w:ind w:left="-851" w:hanging="283"/>
        <w:jc w:val="both"/>
      </w:pPr>
      <w:r w:rsidRPr="00096819">
        <w:rPr>
          <w:color w:val="000000"/>
          <w:shd w:val="clear" w:color="auto" w:fill="FFFFFF"/>
        </w:rPr>
        <w:t xml:space="preserve">Формирования целостной системы государственного регулирования экономики и социальной сферы. </w:t>
      </w:r>
      <w:r w:rsidRPr="00096819">
        <w:rPr>
          <w:rStyle w:val="apple-converted-space"/>
          <w:color w:val="000000"/>
          <w:shd w:val="clear" w:color="auto" w:fill="FFFFFF"/>
        </w:rPr>
        <w:t>С</w:t>
      </w:r>
      <w:r w:rsidRPr="00096819">
        <w:rPr>
          <w:color w:val="000000"/>
          <w:shd w:val="clear" w:color="auto" w:fill="FFFFFF"/>
        </w:rPr>
        <w:t>делать российское государство эффективным координатором экономических и социальных сил страны, выстраивающим баланс их интересов, определяющим оптимальные цели и параметры общественного развития, создающим условия и механизмы их достижения</w:t>
      </w:r>
    </w:p>
    <w:p w:rsidR="00C90A56" w:rsidRPr="00096819" w:rsidRDefault="00C90A56" w:rsidP="00C90A56">
      <w:pPr>
        <w:widowControl w:val="0"/>
        <w:numPr>
          <w:ilvl w:val="0"/>
          <w:numId w:val="23"/>
        </w:numPr>
        <w:tabs>
          <w:tab w:val="clear" w:pos="540"/>
        </w:tabs>
        <w:suppressAutoHyphens w:val="0"/>
        <w:spacing w:line="14" w:lineRule="atLeast"/>
        <w:ind w:left="-851" w:hanging="283"/>
        <w:jc w:val="both"/>
      </w:pPr>
      <w:r w:rsidRPr="00096819">
        <w:rPr>
          <w:color w:val="000000"/>
          <w:shd w:val="clear" w:color="auto" w:fill="FFFFFF"/>
        </w:rPr>
        <w:t>Стимулирование динамичного экономического роста. На первое место здесь следует поставить повышение инвестиционной активности.</w:t>
      </w:r>
    </w:p>
    <w:p w:rsidR="00C90A56" w:rsidRPr="00096819" w:rsidRDefault="00C90A56" w:rsidP="00C90A56">
      <w:pPr>
        <w:widowControl w:val="0"/>
        <w:numPr>
          <w:ilvl w:val="0"/>
          <w:numId w:val="24"/>
        </w:numPr>
        <w:tabs>
          <w:tab w:val="clear" w:pos="540"/>
        </w:tabs>
        <w:suppressAutoHyphens w:val="0"/>
        <w:spacing w:line="14" w:lineRule="atLeast"/>
        <w:ind w:left="-851" w:hanging="283"/>
        <w:jc w:val="both"/>
      </w:pPr>
      <w:r w:rsidRPr="00096819">
        <w:rPr>
          <w:color w:val="000000"/>
          <w:shd w:val="clear" w:color="auto" w:fill="FFFFFF"/>
        </w:rPr>
        <w:t>Проведение активной промышленной политики. В числе необходимых мер:</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содействие развитию внебюджетного внутреннего спроса на передовые технологии и наукоемкую продукцию, поддержка экспортной ориентации высокотехнологичных производств</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поддержка несырьевых отраслей, работающих преимущественно на удовлетворение внутреннего спроса</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усиление экспортных возможностей отраслей топливно-энергетического и сырьевого комплексов</w:t>
      </w:r>
    </w:p>
    <w:p w:rsidR="00C90A56" w:rsidRPr="00096819" w:rsidRDefault="00C90A56" w:rsidP="00C90A56">
      <w:pPr>
        <w:widowControl w:val="0"/>
        <w:numPr>
          <w:ilvl w:val="0"/>
          <w:numId w:val="24"/>
        </w:numPr>
        <w:tabs>
          <w:tab w:val="clear" w:pos="540"/>
        </w:tabs>
        <w:suppressAutoHyphens w:val="0"/>
        <w:spacing w:line="14" w:lineRule="atLeast"/>
        <w:ind w:left="-851" w:hanging="283"/>
        <w:jc w:val="both"/>
      </w:pPr>
      <w:r w:rsidRPr="00096819">
        <w:rPr>
          <w:color w:val="000000"/>
          <w:shd w:val="clear" w:color="auto" w:fill="FFFFFF"/>
        </w:rPr>
        <w:t>Осуществление рациональной структурной политики. Политика правительства будет направлена на выстраивание структуры, обеспечивающей оптимальное соотношение экономических форм.</w:t>
      </w:r>
    </w:p>
    <w:p w:rsidR="00C90A56" w:rsidRPr="00096819" w:rsidRDefault="00C90A56" w:rsidP="00C90A56">
      <w:pPr>
        <w:widowControl w:val="0"/>
        <w:numPr>
          <w:ilvl w:val="0"/>
          <w:numId w:val="24"/>
        </w:numPr>
        <w:tabs>
          <w:tab w:val="clear" w:pos="540"/>
        </w:tabs>
        <w:suppressAutoHyphens w:val="0"/>
        <w:spacing w:line="14" w:lineRule="atLeast"/>
        <w:ind w:left="-851" w:hanging="283"/>
        <w:jc w:val="both"/>
      </w:pPr>
      <w:r w:rsidRPr="00096819">
        <w:rPr>
          <w:color w:val="000000"/>
          <w:shd w:val="clear" w:color="auto" w:fill="FFFFFF"/>
        </w:rPr>
        <w:t>Рациональное регулирование деятельности естественных монополий</w:t>
      </w:r>
    </w:p>
    <w:p w:rsidR="00C90A56" w:rsidRPr="00096819" w:rsidRDefault="00C90A56" w:rsidP="00C90A56">
      <w:pPr>
        <w:widowControl w:val="0"/>
        <w:numPr>
          <w:ilvl w:val="0"/>
          <w:numId w:val="24"/>
        </w:numPr>
        <w:tabs>
          <w:tab w:val="clear" w:pos="540"/>
        </w:tabs>
        <w:suppressAutoHyphens w:val="0"/>
        <w:spacing w:line="14" w:lineRule="atLeast"/>
        <w:ind w:left="-851" w:hanging="283"/>
        <w:jc w:val="both"/>
      </w:pPr>
      <w:r w:rsidRPr="00096819">
        <w:rPr>
          <w:color w:val="000000"/>
          <w:shd w:val="clear" w:color="auto" w:fill="FFFFFF"/>
        </w:rPr>
        <w:t>Формирование эффективной финансовой системы. Это огромная работа, которая включает в себя следующие направления:</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повышение эффективности бюджета как важнейшего инструмента экономической политики государства</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проведение налоговой реформы</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ликвидация неплатежей, полное устранение бартера и других квазиденежных форм расчетов</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поддержание низкой инфляции и стабильного курса рубля</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формирование цивилизованных финансовых и фондовых рынков, превращение их в инструмент аккумулирования инвестиционных ресурсов</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реструктуризация банковской системы</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Вытеснение теневой экономики, ликвидация организованной преступности в хозяйственной и финансово-кредитной сфере, доля ВВП которой в тот момент составляла 40% в отличии от развитых стран – 15-20%</w:t>
      </w:r>
    </w:p>
    <w:p w:rsidR="00C90A56" w:rsidRPr="00096819" w:rsidRDefault="00C90A56" w:rsidP="00C90A56">
      <w:pPr>
        <w:widowControl w:val="0"/>
        <w:numPr>
          <w:ilvl w:val="0"/>
          <w:numId w:val="24"/>
        </w:numPr>
        <w:tabs>
          <w:tab w:val="clear" w:pos="540"/>
        </w:tabs>
        <w:suppressAutoHyphens w:val="0"/>
        <w:spacing w:line="14" w:lineRule="atLeast"/>
        <w:ind w:left="-851" w:hanging="283"/>
        <w:jc w:val="both"/>
      </w:pPr>
      <w:r w:rsidRPr="00096819">
        <w:rPr>
          <w:color w:val="000000"/>
          <w:shd w:val="clear" w:color="auto" w:fill="FFFFFF"/>
        </w:rPr>
        <w:t>Последовательная интеграция экономики России в мировые хозяйственные структуры. Здесь основные направления таковы:</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активная поддержка государством внешнеэкономической деятельности российских предприятий, компаний, корпораций. В частности, назрела потребность в создании федерального агентства по поддержке экспорта, которое предоставляло бы гарантии под экспортные контракты российских товаропроизводителей</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решительное противодействие дискриминации России на мировых рынках товаров, услуг, а также инвестиций. Принятие российского антидемпингового законодательства и его применение</w:t>
      </w:r>
    </w:p>
    <w:p w:rsidR="00C90A56" w:rsidRPr="00096819" w:rsidRDefault="00C90A56" w:rsidP="00C90A56">
      <w:pPr>
        <w:widowControl w:val="0"/>
        <w:numPr>
          <w:ilvl w:val="0"/>
          <w:numId w:val="24"/>
        </w:numPr>
        <w:tabs>
          <w:tab w:val="clear" w:pos="540"/>
          <w:tab w:val="num" w:pos="1080"/>
        </w:tabs>
        <w:suppressAutoHyphens w:val="0"/>
        <w:spacing w:line="14" w:lineRule="atLeast"/>
        <w:ind w:left="-851" w:hanging="283"/>
        <w:jc w:val="both"/>
      </w:pPr>
      <w:r w:rsidRPr="00096819">
        <w:rPr>
          <w:color w:val="000000"/>
          <w:shd w:val="clear" w:color="auto" w:fill="FFFFFF"/>
        </w:rPr>
        <w:t>включение России в международную систему регулирования внешнеэкономической деятельности, в первую очередь в ВТО</w:t>
      </w:r>
    </w:p>
    <w:p w:rsidR="00C90A56" w:rsidRPr="00096819" w:rsidRDefault="00C90A56" w:rsidP="00C90A56">
      <w:pPr>
        <w:widowControl w:val="0"/>
        <w:numPr>
          <w:ilvl w:val="0"/>
          <w:numId w:val="24"/>
        </w:numPr>
        <w:tabs>
          <w:tab w:val="clear" w:pos="540"/>
        </w:tabs>
        <w:suppressAutoHyphens w:val="0"/>
        <w:spacing w:line="14" w:lineRule="atLeast"/>
        <w:ind w:left="-851" w:hanging="283"/>
        <w:jc w:val="both"/>
      </w:pPr>
      <w:r w:rsidRPr="00096819">
        <w:rPr>
          <w:color w:val="000000"/>
          <w:shd w:val="clear" w:color="auto" w:fill="FFFFFF"/>
        </w:rPr>
        <w:t>Проведение современной аграрной политики. Нужна аграрная политика, которая бы органично соединяла меры государственной поддержки и государственного регулирования с проведением рыночных реформ на селе и в отношениях собственности на землю.</w:t>
      </w:r>
    </w:p>
    <w:p w:rsidR="00C90A56" w:rsidRPr="00096819" w:rsidRDefault="00C90A56" w:rsidP="00C90A56">
      <w:pPr>
        <w:widowControl w:val="0"/>
        <w:numPr>
          <w:ilvl w:val="0"/>
          <w:numId w:val="24"/>
        </w:numPr>
        <w:tabs>
          <w:tab w:val="clear" w:pos="540"/>
        </w:tabs>
        <w:suppressAutoHyphens w:val="0"/>
        <w:spacing w:line="14" w:lineRule="atLeast"/>
        <w:ind w:left="-851" w:hanging="283"/>
        <w:jc w:val="both"/>
      </w:pPr>
      <w:r w:rsidRPr="00096819">
        <w:rPr>
          <w:color w:val="000000"/>
          <w:shd w:val="clear" w:color="auto" w:fill="FFFFFF"/>
        </w:rPr>
        <w:t>обеспечение устойчивого роста благосостояния населения на основе увеличения реальных располагаемых доходов граждан</w:t>
      </w:r>
    </w:p>
    <w:p w:rsidR="00C90A56" w:rsidRPr="00421B3E" w:rsidRDefault="00C90A56" w:rsidP="00C90A56">
      <w:pPr>
        <w:pStyle w:val="a3"/>
        <w:ind w:left="-1134"/>
      </w:pPr>
    </w:p>
    <w:p w:rsidR="00C90A56" w:rsidRPr="00B36E86" w:rsidRDefault="00C90A56" w:rsidP="00B36E86">
      <w:pPr>
        <w:ind w:left="-1134"/>
      </w:pPr>
    </w:p>
    <w:sectPr w:rsidR="00C90A56" w:rsidRPr="00B36E86" w:rsidSect="005C7010">
      <w:footerReference w:type="even" r:id="rId15"/>
      <w:footerReference w:type="default" r:id="rId16"/>
      <w:pgSz w:w="11900" w:h="16840"/>
      <w:pgMar w:top="426"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5C6" w:rsidRDefault="00C765C6" w:rsidP="005C7010">
      <w:r>
        <w:separator/>
      </w:r>
    </w:p>
  </w:endnote>
  <w:endnote w:type="continuationSeparator" w:id="1">
    <w:p w:rsidR="00C765C6" w:rsidRDefault="00C765C6" w:rsidP="005C7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Calibri">
    <w:panose1 w:val="020F0502020204030204"/>
    <w:charset w:val="CC"/>
    <w:family w:val="swiss"/>
    <w:pitch w:val="variable"/>
    <w:sig w:usb0="E0002AFF" w:usb1="C000247B" w:usb2="00000009" w:usb3="00000000" w:csb0="000001FF" w:csb1="00000000"/>
  </w:font>
  <w:font w:name="ＭＳ ゴシック">
    <w:altName w:val="MS Mincho"/>
    <w:charset w:val="4E"/>
    <w:family w:val="auto"/>
    <w:pitch w:val="variable"/>
    <w:sig w:usb0="00000000"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Lucida Grande CY">
    <w:charset w:val="59"/>
    <w:family w:val="auto"/>
    <w:pitch w:val="variable"/>
    <w:sig w:usb0="E1000AEF" w:usb1="5000A1FF" w:usb2="00000000" w:usb3="00000000" w:csb0="000001B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B98" w:rsidRDefault="00DE0B98" w:rsidP="005C7010">
    <w:pPr>
      <w:pStyle w:val="ac"/>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DE0B98" w:rsidRDefault="00DE0B98" w:rsidP="005C7010">
    <w:pPr>
      <w:pStyle w:val="ac"/>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B98" w:rsidRDefault="00DE0B98" w:rsidP="005C7010">
    <w:pPr>
      <w:pStyle w:val="ac"/>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756B0C">
      <w:rPr>
        <w:rStyle w:val="a8"/>
        <w:noProof/>
      </w:rPr>
      <w:t>44</w:t>
    </w:r>
    <w:r>
      <w:rPr>
        <w:rStyle w:val="a8"/>
      </w:rPr>
      <w:fldChar w:fldCharType="end"/>
    </w:r>
  </w:p>
  <w:p w:rsidR="00DE0B98" w:rsidRDefault="00DE0B98" w:rsidP="005C7010">
    <w:pPr>
      <w:pStyle w:val="ac"/>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5C6" w:rsidRDefault="00C765C6" w:rsidP="005C7010">
      <w:r>
        <w:separator/>
      </w:r>
    </w:p>
  </w:footnote>
  <w:footnote w:type="continuationSeparator" w:id="1">
    <w:p w:rsidR="00C765C6" w:rsidRDefault="00C765C6" w:rsidP="005C70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4"/>
    <w:multiLevelType w:val="singleLevel"/>
    <w:tmpl w:val="00000004"/>
    <w:name w:val="WW8Num4"/>
    <w:lvl w:ilvl="0">
      <w:start w:val="1"/>
      <w:numFmt w:val="decimal"/>
      <w:lvlText w:val="%1."/>
      <w:lvlJc w:val="left"/>
      <w:pPr>
        <w:tabs>
          <w:tab w:val="num" w:pos="1440"/>
        </w:tabs>
        <w:ind w:left="1440" w:hanging="360"/>
      </w:pPr>
    </w:lvl>
  </w:abstractNum>
  <w:abstractNum w:abstractNumId="3">
    <w:nsid w:val="00000006"/>
    <w:multiLevelType w:val="singleLevel"/>
    <w:tmpl w:val="00000006"/>
    <w:name w:val="WW8Num6"/>
    <w:lvl w:ilvl="0">
      <w:start w:val="1"/>
      <w:numFmt w:val="decimal"/>
      <w:lvlText w:val="%1."/>
      <w:lvlJc w:val="left"/>
      <w:pPr>
        <w:tabs>
          <w:tab w:val="num" w:pos="360"/>
        </w:tabs>
        <w:ind w:left="360" w:hanging="360"/>
      </w:pPr>
    </w:lvl>
  </w:abstractNum>
  <w:abstractNum w:abstractNumId="4">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5">
    <w:nsid w:val="00000025"/>
    <w:multiLevelType w:val="multilevel"/>
    <w:tmpl w:val="894EE897"/>
    <w:styleLink w:val="List44"/>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6">
    <w:nsid w:val="00000026"/>
    <w:multiLevelType w:val="multilevel"/>
    <w:tmpl w:val="894EE897"/>
    <w:numStyleLink w:val="List44"/>
  </w:abstractNum>
  <w:abstractNum w:abstractNumId="7">
    <w:nsid w:val="01A30322"/>
    <w:multiLevelType w:val="hybridMultilevel"/>
    <w:tmpl w:val="6C64A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56055F5"/>
    <w:multiLevelType w:val="hybridMultilevel"/>
    <w:tmpl w:val="B4D6F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7A27E22"/>
    <w:multiLevelType w:val="hybridMultilevel"/>
    <w:tmpl w:val="59DE0126"/>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10">
    <w:nsid w:val="08776D83"/>
    <w:multiLevelType w:val="hybridMultilevel"/>
    <w:tmpl w:val="323EBB5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0F2D5597"/>
    <w:multiLevelType w:val="hybridMultilevel"/>
    <w:tmpl w:val="848A44C6"/>
    <w:lvl w:ilvl="0" w:tplc="00000006">
      <w:start w:val="1"/>
      <w:numFmt w:val="decimal"/>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2">
    <w:nsid w:val="108B4C80"/>
    <w:multiLevelType w:val="hybridMultilevel"/>
    <w:tmpl w:val="38080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nsid w:val="108D1FA2"/>
    <w:multiLevelType w:val="hybridMultilevel"/>
    <w:tmpl w:val="8FB6C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1FE602F"/>
    <w:multiLevelType w:val="hybridMultilevel"/>
    <w:tmpl w:val="51B88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0B9033C"/>
    <w:multiLevelType w:val="hybridMultilevel"/>
    <w:tmpl w:val="899212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0FB7313"/>
    <w:multiLevelType w:val="hybridMultilevel"/>
    <w:tmpl w:val="2A6A9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75639AF"/>
    <w:multiLevelType w:val="hybridMultilevel"/>
    <w:tmpl w:val="70C49A4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2A5541BF"/>
    <w:multiLevelType w:val="hybridMultilevel"/>
    <w:tmpl w:val="5F3ACE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F087941"/>
    <w:multiLevelType w:val="hybridMultilevel"/>
    <w:tmpl w:val="28F82A38"/>
    <w:lvl w:ilvl="0" w:tplc="04190001">
      <w:start w:val="1"/>
      <w:numFmt w:val="bullet"/>
      <w:lvlText w:val=""/>
      <w:lvlJc w:val="left"/>
      <w:pPr>
        <w:tabs>
          <w:tab w:val="num" w:pos="540"/>
        </w:tabs>
        <w:ind w:left="54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20">
    <w:nsid w:val="31221CA0"/>
    <w:multiLevelType w:val="hybridMultilevel"/>
    <w:tmpl w:val="A77249EC"/>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21">
    <w:nsid w:val="34741642"/>
    <w:multiLevelType w:val="hybridMultilevel"/>
    <w:tmpl w:val="3402ACD8"/>
    <w:lvl w:ilvl="0" w:tplc="04190001">
      <w:start w:val="1"/>
      <w:numFmt w:val="bullet"/>
      <w:lvlText w:val=""/>
      <w:lvlJc w:val="left"/>
      <w:pPr>
        <w:tabs>
          <w:tab w:val="num" w:pos="540"/>
        </w:tabs>
        <w:ind w:left="54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22">
    <w:nsid w:val="35507825"/>
    <w:multiLevelType w:val="hybridMultilevel"/>
    <w:tmpl w:val="F43647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6062A5"/>
    <w:multiLevelType w:val="hybridMultilevel"/>
    <w:tmpl w:val="20A22E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5AE6EF6"/>
    <w:multiLevelType w:val="hybridMultilevel"/>
    <w:tmpl w:val="4124799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47677AFC"/>
    <w:multiLevelType w:val="hybridMultilevel"/>
    <w:tmpl w:val="F53EE7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C72776"/>
    <w:multiLevelType w:val="hybridMultilevel"/>
    <w:tmpl w:val="15BC53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DF514D"/>
    <w:multiLevelType w:val="hybridMultilevel"/>
    <w:tmpl w:val="4BAC7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1B554EE"/>
    <w:multiLevelType w:val="hybridMultilevel"/>
    <w:tmpl w:val="63B0F5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5C23B6C"/>
    <w:multiLevelType w:val="hybridMultilevel"/>
    <w:tmpl w:val="993AE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D2F269C"/>
    <w:multiLevelType w:val="hybridMultilevel"/>
    <w:tmpl w:val="B8E60100"/>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31">
    <w:nsid w:val="6F5D0E46"/>
    <w:multiLevelType w:val="hybridMultilevel"/>
    <w:tmpl w:val="AA980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3BD6F51"/>
    <w:multiLevelType w:val="hybridMultilevel"/>
    <w:tmpl w:val="B2307D9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7A1E2FAC"/>
    <w:multiLevelType w:val="hybridMultilevel"/>
    <w:tmpl w:val="54EC4DB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4">
    <w:nsid w:val="7A956C26"/>
    <w:multiLevelType w:val="hybridMultilevel"/>
    <w:tmpl w:val="8F58BF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B972FC7"/>
    <w:multiLevelType w:val="hybridMultilevel"/>
    <w:tmpl w:val="6316BC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C00545C"/>
    <w:multiLevelType w:val="hybridMultilevel"/>
    <w:tmpl w:val="4296F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18"/>
  </w:num>
  <w:num w:numId="7">
    <w:abstractNumId w:val="27"/>
  </w:num>
  <w:num w:numId="8">
    <w:abstractNumId w:val="14"/>
  </w:num>
  <w:num w:numId="9">
    <w:abstractNumId w:val="22"/>
  </w:num>
  <w:num w:numId="10">
    <w:abstractNumId w:val="23"/>
  </w:num>
  <w:num w:numId="11">
    <w:abstractNumId w:val="33"/>
  </w:num>
  <w:num w:numId="12">
    <w:abstractNumId w:val="34"/>
  </w:num>
  <w:num w:numId="13">
    <w:abstractNumId w:val="5"/>
  </w:num>
  <w:num w:numId="14">
    <w:abstractNumId w:val="6"/>
  </w:num>
  <w:num w:numId="15">
    <w:abstractNumId w:val="29"/>
  </w:num>
  <w:num w:numId="16">
    <w:abstractNumId w:val="16"/>
  </w:num>
  <w:num w:numId="17">
    <w:abstractNumId w:val="31"/>
  </w:num>
  <w:num w:numId="18">
    <w:abstractNumId w:val="7"/>
  </w:num>
  <w:num w:numId="19">
    <w:abstractNumId w:val="36"/>
  </w:num>
  <w:num w:numId="20">
    <w:abstractNumId w:val="24"/>
  </w:num>
  <w:num w:numId="21">
    <w:abstractNumId w:val="12"/>
  </w:num>
  <w:num w:numId="22">
    <w:abstractNumId w:val="9"/>
  </w:num>
  <w:num w:numId="23">
    <w:abstractNumId w:val="21"/>
  </w:num>
  <w:num w:numId="24">
    <w:abstractNumId w:val="19"/>
  </w:num>
  <w:num w:numId="25">
    <w:abstractNumId w:val="8"/>
  </w:num>
  <w:num w:numId="26">
    <w:abstractNumId w:val="15"/>
  </w:num>
  <w:num w:numId="27">
    <w:abstractNumId w:val="13"/>
  </w:num>
  <w:num w:numId="28">
    <w:abstractNumId w:val="30"/>
  </w:num>
  <w:num w:numId="29">
    <w:abstractNumId w:val="20"/>
  </w:num>
  <w:num w:numId="30">
    <w:abstractNumId w:val="28"/>
  </w:num>
  <w:num w:numId="31">
    <w:abstractNumId w:val="10"/>
  </w:num>
  <w:num w:numId="32">
    <w:abstractNumId w:val="32"/>
  </w:num>
  <w:num w:numId="33">
    <w:abstractNumId w:val="35"/>
  </w:num>
  <w:num w:numId="34">
    <w:abstractNumId w:val="17"/>
  </w:num>
  <w:num w:numId="35">
    <w:abstractNumId w:val="11"/>
  </w:num>
  <w:num w:numId="36">
    <w:abstractNumId w:val="25"/>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characterSpacingControl w:val="doNotCompress"/>
  <w:footnotePr>
    <w:footnote w:id="0"/>
    <w:footnote w:id="1"/>
  </w:footnotePr>
  <w:endnotePr>
    <w:endnote w:id="0"/>
    <w:endnote w:id="1"/>
  </w:endnotePr>
  <w:compat>
    <w:useFELayout/>
  </w:compat>
  <w:rsids>
    <w:rsidRoot w:val="00520511"/>
    <w:rsid w:val="000E2EC6"/>
    <w:rsid w:val="000F6839"/>
    <w:rsid w:val="00212A56"/>
    <w:rsid w:val="00235676"/>
    <w:rsid w:val="002415BF"/>
    <w:rsid w:val="0025454C"/>
    <w:rsid w:val="002B6367"/>
    <w:rsid w:val="003031F7"/>
    <w:rsid w:val="003E25D9"/>
    <w:rsid w:val="003E698F"/>
    <w:rsid w:val="004270F0"/>
    <w:rsid w:val="00477E12"/>
    <w:rsid w:val="00520511"/>
    <w:rsid w:val="00563628"/>
    <w:rsid w:val="005C7010"/>
    <w:rsid w:val="00645659"/>
    <w:rsid w:val="00690504"/>
    <w:rsid w:val="0074007C"/>
    <w:rsid w:val="00756B0C"/>
    <w:rsid w:val="00776849"/>
    <w:rsid w:val="007C7C97"/>
    <w:rsid w:val="00911645"/>
    <w:rsid w:val="00916086"/>
    <w:rsid w:val="00952A0B"/>
    <w:rsid w:val="00956847"/>
    <w:rsid w:val="009B6E67"/>
    <w:rsid w:val="009D4B2C"/>
    <w:rsid w:val="009D5938"/>
    <w:rsid w:val="00A93BE8"/>
    <w:rsid w:val="00AA4A48"/>
    <w:rsid w:val="00AA6816"/>
    <w:rsid w:val="00AC5CC0"/>
    <w:rsid w:val="00B22E73"/>
    <w:rsid w:val="00B36E86"/>
    <w:rsid w:val="00BA4FBD"/>
    <w:rsid w:val="00C765C6"/>
    <w:rsid w:val="00C90A56"/>
    <w:rsid w:val="00D308A8"/>
    <w:rsid w:val="00D77A7D"/>
    <w:rsid w:val="00DA756F"/>
    <w:rsid w:val="00DE0B98"/>
    <w:rsid w:val="00E25F3C"/>
    <w:rsid w:val="00E71FA5"/>
    <w:rsid w:val="00E83C31"/>
    <w:rsid w:val="00EF724F"/>
    <w:rsid w:val="00F92608"/>
    <w:rsid w:val="00FC606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511"/>
    <w:pPr>
      <w:suppressAutoHyphens/>
    </w:pPr>
    <w:rPr>
      <w:rFonts w:ascii="Times New Roman" w:eastAsia="Times New Roman" w:hAnsi="Times New Roman" w:cs="Times New Roman"/>
      <w:lang w:eastAsia="ar-SA"/>
    </w:rPr>
  </w:style>
  <w:style w:type="paragraph" w:styleId="1">
    <w:name w:val="heading 1"/>
    <w:basedOn w:val="a"/>
    <w:next w:val="a"/>
    <w:link w:val="10"/>
    <w:uiPriority w:val="9"/>
    <w:qFormat/>
    <w:rsid w:val="005205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7768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0511"/>
    <w:rPr>
      <w:rFonts w:asciiTheme="majorHAnsi" w:eastAsiaTheme="majorEastAsia" w:hAnsiTheme="majorHAnsi" w:cstheme="majorBidi"/>
      <w:b/>
      <w:bCs/>
      <w:color w:val="345A8A" w:themeColor="accent1" w:themeShade="B5"/>
      <w:sz w:val="32"/>
      <w:szCs w:val="32"/>
      <w:lang w:eastAsia="ar-SA"/>
    </w:rPr>
  </w:style>
  <w:style w:type="paragraph" w:styleId="a3">
    <w:name w:val="Normal (Web)"/>
    <w:basedOn w:val="a"/>
    <w:uiPriority w:val="99"/>
    <w:unhideWhenUsed/>
    <w:rsid w:val="00520511"/>
    <w:pPr>
      <w:suppressAutoHyphens w:val="0"/>
      <w:spacing w:before="100" w:beforeAutospacing="1" w:after="100" w:afterAutospacing="1"/>
    </w:pPr>
    <w:rPr>
      <w:lang w:eastAsia="ru-RU"/>
    </w:rPr>
  </w:style>
  <w:style w:type="character" w:customStyle="1" w:styleId="12">
    <w:name w:val="Заголовок №1 (2)_"/>
    <w:basedOn w:val="a0"/>
    <w:link w:val="120"/>
    <w:rsid w:val="00776849"/>
    <w:rPr>
      <w:rFonts w:ascii="Times New Roman" w:eastAsia="Times New Roman" w:hAnsi="Times New Roman" w:cs="Times New Roman"/>
      <w:sz w:val="28"/>
      <w:szCs w:val="28"/>
      <w:shd w:val="clear" w:color="auto" w:fill="FFFFFF"/>
    </w:rPr>
  </w:style>
  <w:style w:type="paragraph" w:customStyle="1" w:styleId="120">
    <w:name w:val="Заголовок №1 (2)"/>
    <w:basedOn w:val="a"/>
    <w:link w:val="12"/>
    <w:rsid w:val="00776849"/>
    <w:pPr>
      <w:shd w:val="clear" w:color="auto" w:fill="FFFFFF"/>
      <w:suppressAutoHyphens w:val="0"/>
      <w:spacing w:before="300" w:after="300" w:line="365" w:lineRule="exact"/>
      <w:jc w:val="center"/>
      <w:outlineLvl w:val="0"/>
    </w:pPr>
    <w:rPr>
      <w:sz w:val="28"/>
      <w:szCs w:val="28"/>
      <w:lang w:eastAsia="ru-RU"/>
    </w:rPr>
  </w:style>
  <w:style w:type="paragraph" w:styleId="a4">
    <w:name w:val="List Paragraph"/>
    <w:basedOn w:val="a"/>
    <w:uiPriority w:val="34"/>
    <w:qFormat/>
    <w:rsid w:val="00776849"/>
    <w:pPr>
      <w:suppressAutoHyphens w:val="0"/>
      <w:ind w:left="720"/>
      <w:contextualSpacing/>
    </w:pPr>
    <w:rPr>
      <w:rFonts w:asciiTheme="minorHAnsi" w:eastAsiaTheme="minorEastAsia" w:hAnsiTheme="minorHAnsi" w:cstheme="minorBidi"/>
      <w:lang w:eastAsia="ru-RU"/>
    </w:rPr>
  </w:style>
  <w:style w:type="character" w:customStyle="1" w:styleId="20">
    <w:name w:val="Заголовок 2 Знак"/>
    <w:basedOn w:val="a0"/>
    <w:link w:val="2"/>
    <w:uiPriority w:val="9"/>
    <w:rsid w:val="00776849"/>
    <w:rPr>
      <w:rFonts w:asciiTheme="majorHAnsi" w:eastAsiaTheme="majorEastAsia" w:hAnsiTheme="majorHAnsi" w:cstheme="majorBidi"/>
      <w:b/>
      <w:bCs/>
      <w:color w:val="4F81BD" w:themeColor="accent1"/>
      <w:sz w:val="26"/>
      <w:szCs w:val="26"/>
      <w:lang w:eastAsia="ar-SA"/>
    </w:rPr>
  </w:style>
  <w:style w:type="character" w:customStyle="1" w:styleId="apple-converted-space">
    <w:name w:val="apple-converted-space"/>
    <w:basedOn w:val="a0"/>
    <w:rsid w:val="00776849"/>
  </w:style>
  <w:style w:type="character" w:styleId="a5">
    <w:name w:val="Strong"/>
    <w:basedOn w:val="a0"/>
    <w:uiPriority w:val="22"/>
    <w:qFormat/>
    <w:rsid w:val="00776849"/>
    <w:rPr>
      <w:b/>
      <w:bCs/>
    </w:rPr>
  </w:style>
  <w:style w:type="paragraph" w:customStyle="1" w:styleId="a6">
    <w:name w:val="Текстовый блок"/>
    <w:rsid w:val="009D4B2C"/>
    <w:rPr>
      <w:rFonts w:ascii="Helvetica" w:eastAsia="ヒラギノ角ゴ Pro W3" w:hAnsi="Helvetica" w:cs="Times New Roman"/>
      <w:color w:val="000000"/>
      <w:szCs w:val="20"/>
    </w:rPr>
  </w:style>
  <w:style w:type="paragraph" w:customStyle="1" w:styleId="a7">
    <w:name w:val="Свободная форма"/>
    <w:rsid w:val="009D4B2C"/>
    <w:rPr>
      <w:rFonts w:ascii="Helvetica" w:eastAsia="ヒラギノ角ゴ Pro W3" w:hAnsi="Helvetica" w:cs="Times New Roman"/>
      <w:color w:val="000000"/>
      <w:szCs w:val="20"/>
    </w:rPr>
  </w:style>
  <w:style w:type="paragraph" w:customStyle="1" w:styleId="11">
    <w:name w:val="Обычный1"/>
    <w:rsid w:val="009D4B2C"/>
    <w:rPr>
      <w:rFonts w:ascii="Times New Roman" w:eastAsia="ヒラギノ角ゴ Pro W3" w:hAnsi="Times New Roman" w:cs="Times New Roman"/>
      <w:color w:val="000000"/>
      <w:szCs w:val="20"/>
    </w:rPr>
  </w:style>
  <w:style w:type="numbering" w:customStyle="1" w:styleId="List44">
    <w:name w:val="List 44"/>
    <w:rsid w:val="009D4B2C"/>
    <w:pPr>
      <w:numPr>
        <w:numId w:val="13"/>
      </w:numPr>
    </w:pPr>
  </w:style>
  <w:style w:type="paragraph" w:styleId="21">
    <w:name w:val="Body Text 2"/>
    <w:basedOn w:val="a"/>
    <w:link w:val="22"/>
    <w:rsid w:val="00C90A56"/>
    <w:pPr>
      <w:suppressAutoHyphens w:val="0"/>
    </w:pPr>
    <w:rPr>
      <w:b/>
      <w:sz w:val="20"/>
      <w:szCs w:val="20"/>
      <w:lang w:eastAsia="ru-RU"/>
    </w:rPr>
  </w:style>
  <w:style w:type="character" w:customStyle="1" w:styleId="22">
    <w:name w:val="Основной текст 2 Знак"/>
    <w:basedOn w:val="a0"/>
    <w:link w:val="21"/>
    <w:rsid w:val="00C90A56"/>
    <w:rPr>
      <w:rFonts w:ascii="Times New Roman" w:eastAsia="Times New Roman" w:hAnsi="Times New Roman" w:cs="Times New Roman"/>
      <w:b/>
      <w:sz w:val="20"/>
      <w:szCs w:val="20"/>
    </w:rPr>
  </w:style>
  <w:style w:type="character" w:styleId="a8">
    <w:name w:val="page number"/>
    <w:basedOn w:val="a0"/>
    <w:rsid w:val="00C90A56"/>
  </w:style>
  <w:style w:type="paragraph" w:styleId="a9">
    <w:name w:val="Balloon Text"/>
    <w:basedOn w:val="a"/>
    <w:link w:val="aa"/>
    <w:uiPriority w:val="99"/>
    <w:semiHidden/>
    <w:unhideWhenUsed/>
    <w:rsid w:val="00952A0B"/>
    <w:rPr>
      <w:rFonts w:ascii="Lucida Grande CY" w:hAnsi="Lucida Grande CY" w:cs="Lucida Grande CY"/>
      <w:sz w:val="18"/>
      <w:szCs w:val="18"/>
    </w:rPr>
  </w:style>
  <w:style w:type="character" w:customStyle="1" w:styleId="aa">
    <w:name w:val="Текст выноски Знак"/>
    <w:basedOn w:val="a0"/>
    <w:link w:val="a9"/>
    <w:uiPriority w:val="99"/>
    <w:semiHidden/>
    <w:rsid w:val="00952A0B"/>
    <w:rPr>
      <w:rFonts w:ascii="Lucida Grande CY" w:eastAsia="Times New Roman" w:hAnsi="Lucida Grande CY" w:cs="Lucida Grande CY"/>
      <w:sz w:val="18"/>
      <w:szCs w:val="18"/>
      <w:lang w:eastAsia="ar-SA"/>
    </w:rPr>
  </w:style>
  <w:style w:type="character" w:styleId="ab">
    <w:name w:val="Hyperlink"/>
    <w:basedOn w:val="a0"/>
    <w:uiPriority w:val="99"/>
    <w:rsid w:val="00D77A7D"/>
    <w:rPr>
      <w:color w:val="0000FF"/>
      <w:u w:val="single"/>
    </w:rPr>
  </w:style>
  <w:style w:type="paragraph" w:styleId="ac">
    <w:name w:val="footer"/>
    <w:basedOn w:val="a"/>
    <w:link w:val="ad"/>
    <w:uiPriority w:val="99"/>
    <w:unhideWhenUsed/>
    <w:rsid w:val="005C7010"/>
    <w:pPr>
      <w:tabs>
        <w:tab w:val="center" w:pos="4677"/>
        <w:tab w:val="right" w:pos="9355"/>
      </w:tabs>
    </w:pPr>
  </w:style>
  <w:style w:type="character" w:customStyle="1" w:styleId="ad">
    <w:name w:val="Нижний колонтитул Знак"/>
    <w:basedOn w:val="a0"/>
    <w:link w:val="ac"/>
    <w:uiPriority w:val="99"/>
    <w:rsid w:val="005C7010"/>
    <w:rPr>
      <w:rFonts w:ascii="Times New Roman" w:eastAsia="Times New Roman" w:hAnsi="Times New Roman" w:cs="Times New Roman"/>
      <w:lang w:eastAsia="ar-SA"/>
    </w:rPr>
  </w:style>
  <w:style w:type="paragraph" w:styleId="13">
    <w:name w:val="toc 1"/>
    <w:basedOn w:val="a"/>
    <w:next w:val="a"/>
    <w:autoRedefine/>
    <w:uiPriority w:val="39"/>
    <w:unhideWhenUsed/>
    <w:rsid w:val="00BA4FBD"/>
    <w:pPr>
      <w:tabs>
        <w:tab w:val="right" w:leader="dot" w:pos="9339"/>
      </w:tabs>
    </w:pPr>
  </w:style>
  <w:style w:type="paragraph" w:styleId="23">
    <w:name w:val="toc 2"/>
    <w:basedOn w:val="a"/>
    <w:next w:val="a"/>
    <w:autoRedefine/>
    <w:uiPriority w:val="39"/>
    <w:unhideWhenUsed/>
    <w:rsid w:val="005C7010"/>
    <w:pPr>
      <w:ind w:left="240"/>
    </w:pPr>
  </w:style>
  <w:style w:type="paragraph" w:styleId="3">
    <w:name w:val="toc 3"/>
    <w:basedOn w:val="a"/>
    <w:next w:val="a"/>
    <w:autoRedefine/>
    <w:uiPriority w:val="39"/>
    <w:unhideWhenUsed/>
    <w:rsid w:val="005C7010"/>
    <w:pPr>
      <w:ind w:left="480"/>
    </w:pPr>
  </w:style>
  <w:style w:type="paragraph" w:styleId="4">
    <w:name w:val="toc 4"/>
    <w:basedOn w:val="a"/>
    <w:next w:val="a"/>
    <w:autoRedefine/>
    <w:uiPriority w:val="39"/>
    <w:unhideWhenUsed/>
    <w:rsid w:val="005C7010"/>
    <w:pPr>
      <w:ind w:left="720"/>
    </w:pPr>
  </w:style>
  <w:style w:type="paragraph" w:styleId="5">
    <w:name w:val="toc 5"/>
    <w:basedOn w:val="a"/>
    <w:next w:val="a"/>
    <w:autoRedefine/>
    <w:uiPriority w:val="39"/>
    <w:unhideWhenUsed/>
    <w:rsid w:val="005C7010"/>
    <w:pPr>
      <w:ind w:left="960"/>
    </w:pPr>
  </w:style>
  <w:style w:type="paragraph" w:styleId="6">
    <w:name w:val="toc 6"/>
    <w:basedOn w:val="a"/>
    <w:next w:val="a"/>
    <w:autoRedefine/>
    <w:uiPriority w:val="39"/>
    <w:unhideWhenUsed/>
    <w:rsid w:val="005C7010"/>
    <w:pPr>
      <w:ind w:left="1200"/>
    </w:pPr>
  </w:style>
  <w:style w:type="paragraph" w:styleId="7">
    <w:name w:val="toc 7"/>
    <w:basedOn w:val="a"/>
    <w:next w:val="a"/>
    <w:autoRedefine/>
    <w:uiPriority w:val="39"/>
    <w:unhideWhenUsed/>
    <w:rsid w:val="005C7010"/>
    <w:pPr>
      <w:ind w:left="1440"/>
    </w:pPr>
  </w:style>
  <w:style w:type="paragraph" w:styleId="8">
    <w:name w:val="toc 8"/>
    <w:basedOn w:val="a"/>
    <w:next w:val="a"/>
    <w:autoRedefine/>
    <w:uiPriority w:val="39"/>
    <w:unhideWhenUsed/>
    <w:rsid w:val="005C7010"/>
    <w:pPr>
      <w:ind w:left="1680"/>
    </w:pPr>
  </w:style>
  <w:style w:type="paragraph" w:styleId="9">
    <w:name w:val="toc 9"/>
    <w:basedOn w:val="a"/>
    <w:next w:val="a"/>
    <w:autoRedefine/>
    <w:uiPriority w:val="39"/>
    <w:unhideWhenUsed/>
    <w:rsid w:val="005C7010"/>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511"/>
    <w:pPr>
      <w:suppressAutoHyphens/>
    </w:pPr>
    <w:rPr>
      <w:rFonts w:ascii="Times New Roman" w:eastAsia="Times New Roman" w:hAnsi="Times New Roman" w:cs="Times New Roman"/>
      <w:lang w:eastAsia="ar-SA"/>
    </w:rPr>
  </w:style>
  <w:style w:type="paragraph" w:styleId="1">
    <w:name w:val="heading 1"/>
    <w:basedOn w:val="a"/>
    <w:next w:val="a"/>
    <w:link w:val="10"/>
    <w:uiPriority w:val="9"/>
    <w:qFormat/>
    <w:rsid w:val="005205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7768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0511"/>
    <w:rPr>
      <w:rFonts w:asciiTheme="majorHAnsi" w:eastAsiaTheme="majorEastAsia" w:hAnsiTheme="majorHAnsi" w:cstheme="majorBidi"/>
      <w:b/>
      <w:bCs/>
      <w:color w:val="345A8A" w:themeColor="accent1" w:themeShade="B5"/>
      <w:sz w:val="32"/>
      <w:szCs w:val="32"/>
      <w:lang w:eastAsia="ar-SA"/>
    </w:rPr>
  </w:style>
  <w:style w:type="paragraph" w:styleId="a3">
    <w:name w:val="Normal (Web)"/>
    <w:basedOn w:val="a"/>
    <w:uiPriority w:val="99"/>
    <w:unhideWhenUsed/>
    <w:rsid w:val="00520511"/>
    <w:pPr>
      <w:suppressAutoHyphens w:val="0"/>
      <w:spacing w:before="100" w:beforeAutospacing="1" w:after="100" w:afterAutospacing="1"/>
    </w:pPr>
    <w:rPr>
      <w:lang w:eastAsia="ru-RU"/>
    </w:rPr>
  </w:style>
  <w:style w:type="character" w:customStyle="1" w:styleId="12">
    <w:name w:val="Заголовок №1 (2)_"/>
    <w:basedOn w:val="a0"/>
    <w:link w:val="120"/>
    <w:rsid w:val="00776849"/>
    <w:rPr>
      <w:rFonts w:ascii="Times New Roman" w:eastAsia="Times New Roman" w:hAnsi="Times New Roman" w:cs="Times New Roman"/>
      <w:sz w:val="28"/>
      <w:szCs w:val="28"/>
      <w:shd w:val="clear" w:color="auto" w:fill="FFFFFF"/>
    </w:rPr>
  </w:style>
  <w:style w:type="paragraph" w:customStyle="1" w:styleId="120">
    <w:name w:val="Заголовок №1 (2)"/>
    <w:basedOn w:val="a"/>
    <w:link w:val="12"/>
    <w:rsid w:val="00776849"/>
    <w:pPr>
      <w:shd w:val="clear" w:color="auto" w:fill="FFFFFF"/>
      <w:suppressAutoHyphens w:val="0"/>
      <w:spacing w:before="300" w:after="300" w:line="365" w:lineRule="exact"/>
      <w:jc w:val="center"/>
      <w:outlineLvl w:val="0"/>
    </w:pPr>
    <w:rPr>
      <w:sz w:val="28"/>
      <w:szCs w:val="28"/>
      <w:lang w:eastAsia="ru-RU"/>
    </w:rPr>
  </w:style>
  <w:style w:type="paragraph" w:styleId="a4">
    <w:name w:val="List Paragraph"/>
    <w:basedOn w:val="a"/>
    <w:uiPriority w:val="34"/>
    <w:qFormat/>
    <w:rsid w:val="00776849"/>
    <w:pPr>
      <w:suppressAutoHyphens w:val="0"/>
      <w:ind w:left="720"/>
      <w:contextualSpacing/>
    </w:pPr>
    <w:rPr>
      <w:rFonts w:asciiTheme="minorHAnsi" w:eastAsiaTheme="minorEastAsia" w:hAnsiTheme="minorHAnsi" w:cstheme="minorBidi"/>
      <w:lang w:eastAsia="ru-RU"/>
    </w:rPr>
  </w:style>
  <w:style w:type="character" w:customStyle="1" w:styleId="20">
    <w:name w:val="Заголовок 2 Знак"/>
    <w:basedOn w:val="a0"/>
    <w:link w:val="2"/>
    <w:uiPriority w:val="9"/>
    <w:rsid w:val="00776849"/>
    <w:rPr>
      <w:rFonts w:asciiTheme="majorHAnsi" w:eastAsiaTheme="majorEastAsia" w:hAnsiTheme="majorHAnsi" w:cstheme="majorBidi"/>
      <w:b/>
      <w:bCs/>
      <w:color w:val="4F81BD" w:themeColor="accent1"/>
      <w:sz w:val="26"/>
      <w:szCs w:val="26"/>
      <w:lang w:eastAsia="ar-SA"/>
    </w:rPr>
  </w:style>
  <w:style w:type="character" w:customStyle="1" w:styleId="apple-converted-space">
    <w:name w:val="apple-converted-space"/>
    <w:basedOn w:val="a0"/>
    <w:rsid w:val="00776849"/>
  </w:style>
  <w:style w:type="character" w:styleId="a5">
    <w:name w:val="Strong"/>
    <w:basedOn w:val="a0"/>
    <w:uiPriority w:val="22"/>
    <w:qFormat/>
    <w:rsid w:val="00776849"/>
    <w:rPr>
      <w:b/>
      <w:bCs/>
    </w:rPr>
  </w:style>
  <w:style w:type="paragraph" w:customStyle="1" w:styleId="a6">
    <w:name w:val="Текстовый блок"/>
    <w:rsid w:val="009D4B2C"/>
    <w:rPr>
      <w:rFonts w:ascii="Helvetica" w:eastAsia="ヒラギノ角ゴ Pro W3" w:hAnsi="Helvetica" w:cs="Times New Roman"/>
      <w:color w:val="000000"/>
      <w:szCs w:val="20"/>
    </w:rPr>
  </w:style>
  <w:style w:type="paragraph" w:customStyle="1" w:styleId="a7">
    <w:name w:val="Свободная форма"/>
    <w:rsid w:val="009D4B2C"/>
    <w:rPr>
      <w:rFonts w:ascii="Helvetica" w:eastAsia="ヒラギノ角ゴ Pro W3" w:hAnsi="Helvetica" w:cs="Times New Roman"/>
      <w:color w:val="000000"/>
      <w:szCs w:val="20"/>
    </w:rPr>
  </w:style>
  <w:style w:type="paragraph" w:customStyle="1" w:styleId="11">
    <w:name w:val="Обычный1"/>
    <w:rsid w:val="009D4B2C"/>
    <w:rPr>
      <w:rFonts w:ascii="Times New Roman" w:eastAsia="ヒラギノ角ゴ Pro W3" w:hAnsi="Times New Roman" w:cs="Times New Roman"/>
      <w:color w:val="000000"/>
      <w:szCs w:val="20"/>
    </w:rPr>
  </w:style>
  <w:style w:type="numbering" w:customStyle="1" w:styleId="List44">
    <w:name w:val="List 44"/>
    <w:rsid w:val="009D4B2C"/>
    <w:pPr>
      <w:numPr>
        <w:numId w:val="13"/>
      </w:numPr>
    </w:pPr>
  </w:style>
  <w:style w:type="paragraph" w:styleId="21">
    <w:name w:val="Body Text 2"/>
    <w:basedOn w:val="a"/>
    <w:link w:val="22"/>
    <w:rsid w:val="00C90A56"/>
    <w:pPr>
      <w:suppressAutoHyphens w:val="0"/>
    </w:pPr>
    <w:rPr>
      <w:b/>
      <w:sz w:val="20"/>
      <w:szCs w:val="20"/>
      <w:lang w:eastAsia="ru-RU"/>
    </w:rPr>
  </w:style>
  <w:style w:type="character" w:customStyle="1" w:styleId="22">
    <w:name w:val="Основной текст 2 Знак"/>
    <w:basedOn w:val="a0"/>
    <w:link w:val="21"/>
    <w:rsid w:val="00C90A56"/>
    <w:rPr>
      <w:rFonts w:ascii="Times New Roman" w:eastAsia="Times New Roman" w:hAnsi="Times New Roman" w:cs="Times New Roman"/>
      <w:b/>
      <w:sz w:val="20"/>
      <w:szCs w:val="20"/>
    </w:rPr>
  </w:style>
  <w:style w:type="character" w:styleId="a8">
    <w:name w:val="page number"/>
    <w:basedOn w:val="a0"/>
    <w:rsid w:val="00C90A56"/>
  </w:style>
  <w:style w:type="paragraph" w:styleId="a9">
    <w:name w:val="Balloon Text"/>
    <w:basedOn w:val="a"/>
    <w:link w:val="aa"/>
    <w:uiPriority w:val="99"/>
    <w:semiHidden/>
    <w:unhideWhenUsed/>
    <w:rsid w:val="00952A0B"/>
    <w:rPr>
      <w:rFonts w:ascii="Lucida Grande CY" w:hAnsi="Lucida Grande CY" w:cs="Lucida Grande CY"/>
      <w:sz w:val="18"/>
      <w:szCs w:val="18"/>
    </w:rPr>
  </w:style>
  <w:style w:type="character" w:customStyle="1" w:styleId="aa">
    <w:name w:val="Текст выноски Знак"/>
    <w:basedOn w:val="a0"/>
    <w:link w:val="a9"/>
    <w:uiPriority w:val="99"/>
    <w:semiHidden/>
    <w:rsid w:val="00952A0B"/>
    <w:rPr>
      <w:rFonts w:ascii="Lucida Grande CY" w:eastAsia="Times New Roman" w:hAnsi="Lucida Grande CY" w:cs="Lucida Grande CY"/>
      <w:sz w:val="18"/>
      <w:szCs w:val="18"/>
      <w:lang w:eastAsia="ar-SA"/>
    </w:rPr>
  </w:style>
  <w:style w:type="character" w:styleId="ab">
    <w:name w:val="Hyperlink"/>
    <w:basedOn w:val="a0"/>
    <w:uiPriority w:val="99"/>
    <w:rsid w:val="00D77A7D"/>
    <w:rPr>
      <w:color w:val="0000FF"/>
      <w:u w:val="single"/>
    </w:rPr>
  </w:style>
  <w:style w:type="paragraph" w:styleId="ac">
    <w:name w:val="footer"/>
    <w:basedOn w:val="a"/>
    <w:link w:val="ad"/>
    <w:uiPriority w:val="99"/>
    <w:unhideWhenUsed/>
    <w:rsid w:val="005C7010"/>
    <w:pPr>
      <w:tabs>
        <w:tab w:val="center" w:pos="4677"/>
        <w:tab w:val="right" w:pos="9355"/>
      </w:tabs>
    </w:pPr>
  </w:style>
  <w:style w:type="character" w:customStyle="1" w:styleId="ad">
    <w:name w:val="Нижний колонтитул Знак"/>
    <w:basedOn w:val="a0"/>
    <w:link w:val="ac"/>
    <w:uiPriority w:val="99"/>
    <w:rsid w:val="005C7010"/>
    <w:rPr>
      <w:rFonts w:ascii="Times New Roman" w:eastAsia="Times New Roman" w:hAnsi="Times New Roman" w:cs="Times New Roman"/>
      <w:lang w:eastAsia="ar-SA"/>
    </w:rPr>
  </w:style>
  <w:style w:type="paragraph" w:styleId="13">
    <w:name w:val="toc 1"/>
    <w:basedOn w:val="a"/>
    <w:next w:val="a"/>
    <w:autoRedefine/>
    <w:uiPriority w:val="39"/>
    <w:unhideWhenUsed/>
    <w:rsid w:val="00BA4FBD"/>
    <w:pPr>
      <w:tabs>
        <w:tab w:val="right" w:leader="dot" w:pos="9339"/>
      </w:tabs>
    </w:pPr>
  </w:style>
  <w:style w:type="paragraph" w:styleId="23">
    <w:name w:val="toc 2"/>
    <w:basedOn w:val="a"/>
    <w:next w:val="a"/>
    <w:autoRedefine/>
    <w:uiPriority w:val="39"/>
    <w:unhideWhenUsed/>
    <w:rsid w:val="005C7010"/>
    <w:pPr>
      <w:ind w:left="240"/>
    </w:pPr>
  </w:style>
  <w:style w:type="paragraph" w:styleId="3">
    <w:name w:val="toc 3"/>
    <w:basedOn w:val="a"/>
    <w:next w:val="a"/>
    <w:autoRedefine/>
    <w:uiPriority w:val="39"/>
    <w:unhideWhenUsed/>
    <w:rsid w:val="005C7010"/>
    <w:pPr>
      <w:ind w:left="480"/>
    </w:pPr>
  </w:style>
  <w:style w:type="paragraph" w:styleId="4">
    <w:name w:val="toc 4"/>
    <w:basedOn w:val="a"/>
    <w:next w:val="a"/>
    <w:autoRedefine/>
    <w:uiPriority w:val="39"/>
    <w:unhideWhenUsed/>
    <w:rsid w:val="005C7010"/>
    <w:pPr>
      <w:ind w:left="720"/>
    </w:pPr>
  </w:style>
  <w:style w:type="paragraph" w:styleId="5">
    <w:name w:val="toc 5"/>
    <w:basedOn w:val="a"/>
    <w:next w:val="a"/>
    <w:autoRedefine/>
    <w:uiPriority w:val="39"/>
    <w:unhideWhenUsed/>
    <w:rsid w:val="005C7010"/>
    <w:pPr>
      <w:ind w:left="960"/>
    </w:pPr>
  </w:style>
  <w:style w:type="paragraph" w:styleId="6">
    <w:name w:val="toc 6"/>
    <w:basedOn w:val="a"/>
    <w:next w:val="a"/>
    <w:autoRedefine/>
    <w:uiPriority w:val="39"/>
    <w:unhideWhenUsed/>
    <w:rsid w:val="005C7010"/>
    <w:pPr>
      <w:ind w:left="1200"/>
    </w:pPr>
  </w:style>
  <w:style w:type="paragraph" w:styleId="7">
    <w:name w:val="toc 7"/>
    <w:basedOn w:val="a"/>
    <w:next w:val="a"/>
    <w:autoRedefine/>
    <w:uiPriority w:val="39"/>
    <w:unhideWhenUsed/>
    <w:rsid w:val="005C7010"/>
    <w:pPr>
      <w:ind w:left="1440"/>
    </w:pPr>
  </w:style>
  <w:style w:type="paragraph" w:styleId="8">
    <w:name w:val="toc 8"/>
    <w:basedOn w:val="a"/>
    <w:next w:val="a"/>
    <w:autoRedefine/>
    <w:uiPriority w:val="39"/>
    <w:unhideWhenUsed/>
    <w:rsid w:val="005C7010"/>
    <w:pPr>
      <w:ind w:left="1680"/>
    </w:pPr>
  </w:style>
  <w:style w:type="paragraph" w:styleId="9">
    <w:name w:val="toc 9"/>
    <w:basedOn w:val="a"/>
    <w:next w:val="a"/>
    <w:autoRedefine/>
    <w:uiPriority w:val="39"/>
    <w:unhideWhenUsed/>
    <w:rsid w:val="005C7010"/>
    <w:pPr>
      <w:ind w:left="1920"/>
    </w:pPr>
  </w:style>
</w:styles>
</file>

<file path=word/webSettings.xml><?xml version="1.0" encoding="utf-8"?>
<w:webSettings xmlns:r="http://schemas.openxmlformats.org/officeDocument/2006/relationships" xmlns:w="http://schemas.openxmlformats.org/wordprocessingml/2006/main">
  <w:divs>
    <w:div w:id="60079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www.aib.ru/~kam/biography/adolf-gitler.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otvoyna.ru/sssr.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tvoyna.ru/statya7.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www.aib.ru/~kam/primeti/08/23.h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F892ED-AEA8-4E39-873A-39AB976A24F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ru-RU"/>
        </a:p>
      </dgm:t>
    </dgm:pt>
    <dgm:pt modelId="{F92E3D77-73FD-4A39-B343-A5CDBCB0500F}">
      <dgm:prSet phldrT="[Текст]"/>
      <dgm:spPr/>
      <dgm:t>
        <a:bodyPr/>
        <a:lstStyle/>
        <a:p>
          <a:r>
            <a:rPr lang="ru-RU"/>
            <a:t>Господствующее сословие</a:t>
          </a:r>
        </a:p>
      </dgm:t>
    </dgm:pt>
    <dgm:pt modelId="{4DDF1838-6D78-4782-AB52-B07C4285471D}" type="parTrans" cxnId="{A3E25EE2-8302-4881-A6FD-F58E5C306CE9}">
      <dgm:prSet/>
      <dgm:spPr/>
      <dgm:t>
        <a:bodyPr/>
        <a:lstStyle/>
        <a:p>
          <a:endParaRPr lang="ru-RU"/>
        </a:p>
      </dgm:t>
    </dgm:pt>
    <dgm:pt modelId="{F314C328-FDF1-4FF6-9A75-0A63820B1857}" type="sibTrans" cxnId="{A3E25EE2-8302-4881-A6FD-F58E5C306CE9}">
      <dgm:prSet/>
      <dgm:spPr/>
      <dgm:t>
        <a:bodyPr/>
        <a:lstStyle/>
        <a:p>
          <a:endParaRPr lang="ru-RU"/>
        </a:p>
      </dgm:t>
    </dgm:pt>
    <dgm:pt modelId="{A7F1AA54-D65A-46E5-BE88-311C124C5C09}">
      <dgm:prSet phldrT="[Текст]"/>
      <dgm:spPr/>
      <dgm:t>
        <a:bodyPr/>
        <a:lstStyle/>
        <a:p>
          <a:r>
            <a:rPr lang="ru-RU"/>
            <a:t>Податные  сословия</a:t>
          </a:r>
        </a:p>
      </dgm:t>
    </dgm:pt>
    <dgm:pt modelId="{4F59131C-3DF0-4132-A1F3-FCD225B4D73C}" type="parTrans" cxnId="{88F82E3E-42B5-4A81-9190-985DA8EEE19E}">
      <dgm:prSet/>
      <dgm:spPr/>
      <dgm:t>
        <a:bodyPr/>
        <a:lstStyle/>
        <a:p>
          <a:endParaRPr lang="ru-RU"/>
        </a:p>
      </dgm:t>
    </dgm:pt>
    <dgm:pt modelId="{A7884CB5-AF33-4FBB-8CD6-0A9D8F043D89}" type="sibTrans" cxnId="{88F82E3E-42B5-4A81-9190-985DA8EEE19E}">
      <dgm:prSet/>
      <dgm:spPr/>
      <dgm:t>
        <a:bodyPr/>
        <a:lstStyle/>
        <a:p>
          <a:endParaRPr lang="ru-RU"/>
        </a:p>
      </dgm:t>
    </dgm:pt>
    <dgm:pt modelId="{88540912-A1E0-4548-8A70-861AD517253A}">
      <dgm:prSet phldrT="[Текст]"/>
      <dgm:spPr/>
      <dgm:t>
        <a:bodyPr/>
        <a:lstStyle/>
        <a:p>
          <a:r>
            <a:rPr lang="ru-RU"/>
            <a:t>Дворяне</a:t>
          </a:r>
        </a:p>
      </dgm:t>
    </dgm:pt>
    <dgm:pt modelId="{A20EAEA2-9DCB-4B93-B08B-726CBD1860EC}" type="parTrans" cxnId="{7C7CB235-DABC-4A3F-BA93-6DC063B2A201}">
      <dgm:prSet/>
      <dgm:spPr/>
      <dgm:t>
        <a:bodyPr/>
        <a:lstStyle/>
        <a:p>
          <a:endParaRPr lang="ru-RU"/>
        </a:p>
      </dgm:t>
    </dgm:pt>
    <dgm:pt modelId="{4D438730-78F5-485F-9841-36A7A6B7E0E0}" type="sibTrans" cxnId="{7C7CB235-DABC-4A3F-BA93-6DC063B2A201}">
      <dgm:prSet/>
      <dgm:spPr/>
      <dgm:t>
        <a:bodyPr/>
        <a:lstStyle/>
        <a:p>
          <a:endParaRPr lang="ru-RU"/>
        </a:p>
      </dgm:t>
    </dgm:pt>
    <dgm:pt modelId="{CAFBCF09-F56E-49F3-B3E7-8D78195D5CC0}">
      <dgm:prSet phldrT="[Текст]"/>
      <dgm:spPr/>
      <dgm:t>
        <a:bodyPr/>
        <a:lstStyle/>
        <a:p>
          <a:r>
            <a:rPr lang="ru-RU"/>
            <a:t>Полупривилегированные сословия</a:t>
          </a:r>
        </a:p>
      </dgm:t>
    </dgm:pt>
    <dgm:pt modelId="{CADF8478-1042-4FA8-AF20-AF008A1B58D7}" type="parTrans" cxnId="{59D96ED1-A8A5-4900-B681-516B91A14499}">
      <dgm:prSet/>
      <dgm:spPr/>
      <dgm:t>
        <a:bodyPr/>
        <a:lstStyle/>
        <a:p>
          <a:endParaRPr lang="ru-RU"/>
        </a:p>
      </dgm:t>
    </dgm:pt>
    <dgm:pt modelId="{2E48A5BD-9518-49F9-8A29-AA6DAD8C1717}" type="sibTrans" cxnId="{59D96ED1-A8A5-4900-B681-516B91A14499}">
      <dgm:prSet/>
      <dgm:spPr/>
      <dgm:t>
        <a:bodyPr/>
        <a:lstStyle/>
        <a:p>
          <a:endParaRPr lang="ru-RU"/>
        </a:p>
      </dgm:t>
    </dgm:pt>
    <dgm:pt modelId="{EDEDDDF5-3AF5-46E8-9E49-7AD70A0FB42C}">
      <dgm:prSet phldrT="[Текст]"/>
      <dgm:spPr/>
      <dgm:t>
        <a:bodyPr/>
        <a:lstStyle/>
        <a:p>
          <a:r>
            <a:rPr lang="ru-RU"/>
            <a:t>разночинцы</a:t>
          </a:r>
        </a:p>
      </dgm:t>
    </dgm:pt>
    <dgm:pt modelId="{16166BAB-F6F7-4C86-84C6-57B4B8C21A16}" type="parTrans" cxnId="{00BF145B-B3A0-45EC-9E1E-C2B05DFAAEAF}">
      <dgm:prSet/>
      <dgm:spPr/>
      <dgm:t>
        <a:bodyPr/>
        <a:lstStyle/>
        <a:p>
          <a:endParaRPr lang="ru-RU"/>
        </a:p>
      </dgm:t>
    </dgm:pt>
    <dgm:pt modelId="{BBAF42EB-DFFB-4700-88EE-C5642C906613}" type="sibTrans" cxnId="{00BF145B-B3A0-45EC-9E1E-C2B05DFAAEAF}">
      <dgm:prSet/>
      <dgm:spPr/>
      <dgm:t>
        <a:bodyPr/>
        <a:lstStyle/>
        <a:p>
          <a:endParaRPr lang="ru-RU"/>
        </a:p>
      </dgm:t>
    </dgm:pt>
    <dgm:pt modelId="{F4B6EE8E-4AE7-4BB0-8887-A38D39C538AA}">
      <dgm:prSet phldrT="[Текст]"/>
      <dgm:spPr/>
      <dgm:t>
        <a:bodyPr/>
        <a:lstStyle/>
        <a:p>
          <a:r>
            <a:rPr lang="ru-RU"/>
            <a:t>духовенство</a:t>
          </a:r>
        </a:p>
      </dgm:t>
    </dgm:pt>
    <dgm:pt modelId="{36154B2E-C5D2-4C6E-8D3E-FEC9745130C3}" type="parTrans" cxnId="{46DED32B-069E-4CD9-A79F-F0A216DBF778}">
      <dgm:prSet/>
      <dgm:spPr/>
      <dgm:t>
        <a:bodyPr/>
        <a:lstStyle/>
        <a:p>
          <a:endParaRPr lang="ru-RU"/>
        </a:p>
      </dgm:t>
    </dgm:pt>
    <dgm:pt modelId="{ADF41DB1-F0F9-4BD0-9442-79D950C364C1}" type="sibTrans" cxnId="{46DED32B-069E-4CD9-A79F-F0A216DBF778}">
      <dgm:prSet/>
      <dgm:spPr/>
      <dgm:t>
        <a:bodyPr/>
        <a:lstStyle/>
        <a:p>
          <a:endParaRPr lang="ru-RU"/>
        </a:p>
      </dgm:t>
    </dgm:pt>
    <dgm:pt modelId="{0341A7BB-3F3C-4CC8-AE1D-88D002518F9A}">
      <dgm:prSet phldrT="[Текст]"/>
      <dgm:spPr/>
      <dgm:t>
        <a:bodyPr/>
        <a:lstStyle/>
        <a:p>
          <a:r>
            <a:rPr lang="ru-RU"/>
            <a:t>купцы (1,2,3-й гильдий)</a:t>
          </a:r>
        </a:p>
      </dgm:t>
    </dgm:pt>
    <dgm:pt modelId="{C53B28D6-2BF4-4756-B22E-5D0CA0E37FB4}" type="parTrans" cxnId="{4EFEB129-3F6C-4C14-9513-85D6AF3569D2}">
      <dgm:prSet/>
      <dgm:spPr/>
      <dgm:t>
        <a:bodyPr/>
        <a:lstStyle/>
        <a:p>
          <a:endParaRPr lang="ru-RU"/>
        </a:p>
      </dgm:t>
    </dgm:pt>
    <dgm:pt modelId="{74EEA955-152A-4062-BD69-2FE429F1BD23}" type="sibTrans" cxnId="{4EFEB129-3F6C-4C14-9513-85D6AF3569D2}">
      <dgm:prSet/>
      <dgm:spPr/>
      <dgm:t>
        <a:bodyPr/>
        <a:lstStyle/>
        <a:p>
          <a:endParaRPr lang="ru-RU"/>
        </a:p>
      </dgm:t>
    </dgm:pt>
    <dgm:pt modelId="{E78D2129-603D-4AE2-8304-5A35C48BCF41}">
      <dgm:prSet phldrT="[Текст]"/>
      <dgm:spPr/>
      <dgm:t>
        <a:bodyPr/>
        <a:lstStyle/>
        <a:p>
          <a:r>
            <a:rPr lang="ru-RU"/>
            <a:t>казаки</a:t>
          </a:r>
        </a:p>
      </dgm:t>
    </dgm:pt>
    <dgm:pt modelId="{47016026-2549-42DF-A70F-5E3C248C96EB}" type="parTrans" cxnId="{ECF85419-8003-49C4-BEF7-FD57E8DA9248}">
      <dgm:prSet/>
      <dgm:spPr/>
      <dgm:t>
        <a:bodyPr/>
        <a:lstStyle/>
        <a:p>
          <a:endParaRPr lang="ru-RU"/>
        </a:p>
      </dgm:t>
    </dgm:pt>
    <dgm:pt modelId="{DF492E47-6228-4D04-BA39-01502378F4A5}" type="sibTrans" cxnId="{ECF85419-8003-49C4-BEF7-FD57E8DA9248}">
      <dgm:prSet/>
      <dgm:spPr/>
      <dgm:t>
        <a:bodyPr/>
        <a:lstStyle/>
        <a:p>
          <a:endParaRPr lang="ru-RU"/>
        </a:p>
      </dgm:t>
    </dgm:pt>
    <dgm:pt modelId="{C9341EAA-FE9B-4047-BF7F-AB1749AE29EF}">
      <dgm:prSet phldrT="[Текст]"/>
      <dgm:spPr/>
      <dgm:t>
        <a:bodyPr/>
        <a:lstStyle/>
        <a:p>
          <a:r>
            <a:rPr lang="ru-RU"/>
            <a:t>иностранные колонисты</a:t>
          </a:r>
        </a:p>
      </dgm:t>
    </dgm:pt>
    <dgm:pt modelId="{480AC247-A8D6-42A7-8BC0-AF2812A838EF}" type="parTrans" cxnId="{6DD6DAB0-03F9-4F10-B343-D165DC1DCAF0}">
      <dgm:prSet/>
      <dgm:spPr/>
      <dgm:t>
        <a:bodyPr/>
        <a:lstStyle/>
        <a:p>
          <a:endParaRPr lang="ru-RU"/>
        </a:p>
      </dgm:t>
    </dgm:pt>
    <dgm:pt modelId="{F96F6CFF-A4FE-45C0-BC90-5DBF1BB96058}" type="sibTrans" cxnId="{6DD6DAB0-03F9-4F10-B343-D165DC1DCAF0}">
      <dgm:prSet/>
      <dgm:spPr/>
      <dgm:t>
        <a:bodyPr/>
        <a:lstStyle/>
        <a:p>
          <a:endParaRPr lang="ru-RU"/>
        </a:p>
      </dgm:t>
    </dgm:pt>
    <dgm:pt modelId="{78E78A97-D964-4FF6-8FA2-CD0C5DC9DCE6}">
      <dgm:prSet phldrT="[Текст]"/>
      <dgm:spPr/>
      <dgm:t>
        <a:bodyPr/>
        <a:lstStyle/>
        <a:p>
          <a:r>
            <a:rPr lang="ru-RU"/>
            <a:t>крестьяне</a:t>
          </a:r>
        </a:p>
      </dgm:t>
    </dgm:pt>
    <dgm:pt modelId="{B0728717-97B7-4E3D-9520-C7838A44AE13}" type="parTrans" cxnId="{301A9BF4-42EC-4C1D-ABA3-F6CB385A8C03}">
      <dgm:prSet/>
      <dgm:spPr/>
      <dgm:t>
        <a:bodyPr/>
        <a:lstStyle/>
        <a:p>
          <a:endParaRPr lang="ru-RU"/>
        </a:p>
      </dgm:t>
    </dgm:pt>
    <dgm:pt modelId="{458B6E02-3CFB-41FC-9076-3D4A6F93C13D}" type="sibTrans" cxnId="{301A9BF4-42EC-4C1D-ABA3-F6CB385A8C03}">
      <dgm:prSet/>
      <dgm:spPr/>
      <dgm:t>
        <a:bodyPr/>
        <a:lstStyle/>
        <a:p>
          <a:endParaRPr lang="ru-RU"/>
        </a:p>
      </dgm:t>
    </dgm:pt>
    <dgm:pt modelId="{7651B99B-1E99-43C6-81B2-9B62F635C4B8}">
      <dgm:prSet phldrT="[Текст]"/>
      <dgm:spPr/>
      <dgm:t>
        <a:bodyPr/>
        <a:lstStyle/>
        <a:p>
          <a:r>
            <a:rPr lang="ru-RU"/>
            <a:t>мещане</a:t>
          </a:r>
        </a:p>
      </dgm:t>
    </dgm:pt>
    <dgm:pt modelId="{FF116327-C959-4CD2-95AE-2F32DFE5D51D}" type="parTrans" cxnId="{7C7F4585-CD02-4B45-BC1C-14E44762859D}">
      <dgm:prSet/>
      <dgm:spPr/>
      <dgm:t>
        <a:bodyPr/>
        <a:lstStyle/>
        <a:p>
          <a:endParaRPr lang="ru-RU"/>
        </a:p>
      </dgm:t>
    </dgm:pt>
    <dgm:pt modelId="{6325C6CE-0992-49AC-9D8B-B61393EDB9C9}" type="sibTrans" cxnId="{7C7F4585-CD02-4B45-BC1C-14E44762859D}">
      <dgm:prSet/>
      <dgm:spPr/>
      <dgm:t>
        <a:bodyPr/>
        <a:lstStyle/>
        <a:p>
          <a:endParaRPr lang="ru-RU"/>
        </a:p>
      </dgm:t>
    </dgm:pt>
    <dgm:pt modelId="{25693EF4-7390-43E3-AE0D-5885F4CD119C}">
      <dgm:prSet phldrT="[Текст]"/>
      <dgm:spPr/>
      <dgm:t>
        <a:bodyPr/>
        <a:lstStyle/>
        <a:p>
          <a:r>
            <a:rPr lang="ru-RU"/>
            <a:t>цеховные ремесленники</a:t>
          </a:r>
        </a:p>
      </dgm:t>
    </dgm:pt>
    <dgm:pt modelId="{93C1957F-E0C8-4D15-809D-9CB3566417F9}" type="parTrans" cxnId="{2AC44EB6-A2B2-4E16-AC56-AF82B83F04DA}">
      <dgm:prSet/>
      <dgm:spPr/>
      <dgm:t>
        <a:bodyPr/>
        <a:lstStyle/>
        <a:p>
          <a:endParaRPr lang="ru-RU"/>
        </a:p>
      </dgm:t>
    </dgm:pt>
    <dgm:pt modelId="{099543A5-8E31-42F3-BC6B-F6AFA6AF454A}" type="sibTrans" cxnId="{2AC44EB6-A2B2-4E16-AC56-AF82B83F04DA}">
      <dgm:prSet/>
      <dgm:spPr/>
      <dgm:t>
        <a:bodyPr/>
        <a:lstStyle/>
        <a:p>
          <a:endParaRPr lang="ru-RU"/>
        </a:p>
      </dgm:t>
    </dgm:pt>
    <dgm:pt modelId="{CEF66891-0BF5-4467-BF69-7DE6EFBB7713}">
      <dgm:prSet phldrT="[Текст]"/>
      <dgm:spPr/>
      <dgm:t>
        <a:bodyPr/>
        <a:lstStyle/>
        <a:p>
          <a:r>
            <a:rPr lang="ru-RU"/>
            <a:t>солдаты и их дети</a:t>
          </a:r>
        </a:p>
      </dgm:t>
    </dgm:pt>
    <dgm:pt modelId="{5AAF4B6B-115D-4322-9EA2-8D3E13F6B085}" type="parTrans" cxnId="{ABAE77B2-F6BF-48F3-A690-AB257B22D8F2}">
      <dgm:prSet/>
      <dgm:spPr/>
      <dgm:t>
        <a:bodyPr/>
        <a:lstStyle/>
        <a:p>
          <a:endParaRPr lang="ru-RU"/>
        </a:p>
      </dgm:t>
    </dgm:pt>
    <dgm:pt modelId="{48E0ED89-F7BD-41EA-8F43-D219890808A1}" type="sibTrans" cxnId="{ABAE77B2-F6BF-48F3-A690-AB257B22D8F2}">
      <dgm:prSet/>
      <dgm:spPr/>
      <dgm:t>
        <a:bodyPr/>
        <a:lstStyle/>
        <a:p>
          <a:endParaRPr lang="ru-RU"/>
        </a:p>
      </dgm:t>
    </dgm:pt>
    <dgm:pt modelId="{F4DF1868-67DB-42BE-9303-2D0B04AE5BE2}">
      <dgm:prSet phldrT="[Текст]"/>
      <dgm:spPr/>
      <dgm:t>
        <a:bodyPr/>
        <a:lstStyle/>
        <a:p>
          <a:r>
            <a:rPr lang="ru-RU"/>
            <a:t>помещичьи</a:t>
          </a:r>
        </a:p>
      </dgm:t>
    </dgm:pt>
    <dgm:pt modelId="{5F1D980B-1B17-4374-BAD2-50FBBD90D920}" type="parTrans" cxnId="{6F8B3226-032D-461E-AFDE-AAA67F657377}">
      <dgm:prSet/>
      <dgm:spPr/>
      <dgm:t>
        <a:bodyPr/>
        <a:lstStyle/>
        <a:p>
          <a:endParaRPr lang="ru-RU"/>
        </a:p>
      </dgm:t>
    </dgm:pt>
    <dgm:pt modelId="{4BEC5B0F-592F-4C27-82A3-89E78F5005B8}" type="sibTrans" cxnId="{6F8B3226-032D-461E-AFDE-AAA67F657377}">
      <dgm:prSet/>
      <dgm:spPr/>
      <dgm:t>
        <a:bodyPr/>
        <a:lstStyle/>
        <a:p>
          <a:endParaRPr lang="ru-RU"/>
        </a:p>
      </dgm:t>
    </dgm:pt>
    <dgm:pt modelId="{7A042B86-A607-4E80-B58D-487FB68E950A}">
      <dgm:prSet phldrT="[Текст]"/>
      <dgm:spPr/>
      <dgm:t>
        <a:bodyPr/>
        <a:lstStyle/>
        <a:p>
          <a:r>
            <a:rPr lang="ru-RU"/>
            <a:t>государственные</a:t>
          </a:r>
        </a:p>
      </dgm:t>
    </dgm:pt>
    <dgm:pt modelId="{ABA6F18A-F5DD-4EE0-89A6-0648BF1EFCC7}" type="parTrans" cxnId="{FD1DB604-C178-4E79-A00C-C7B0B35E3604}">
      <dgm:prSet/>
      <dgm:spPr/>
      <dgm:t>
        <a:bodyPr/>
        <a:lstStyle/>
        <a:p>
          <a:endParaRPr lang="ru-RU"/>
        </a:p>
      </dgm:t>
    </dgm:pt>
    <dgm:pt modelId="{6680AC7A-2BBF-4603-9FD7-DD5E63FE3030}" type="sibTrans" cxnId="{FD1DB604-C178-4E79-A00C-C7B0B35E3604}">
      <dgm:prSet/>
      <dgm:spPr/>
      <dgm:t>
        <a:bodyPr/>
        <a:lstStyle/>
        <a:p>
          <a:endParaRPr lang="ru-RU"/>
        </a:p>
      </dgm:t>
    </dgm:pt>
    <dgm:pt modelId="{B8F8F94B-27B5-4DA1-A5DC-DB75710DE6A1}">
      <dgm:prSet phldrT="[Текст]"/>
      <dgm:spPr/>
      <dgm:t>
        <a:bodyPr/>
        <a:lstStyle/>
        <a:p>
          <a:r>
            <a:rPr lang="ru-RU"/>
            <a:t>дворцовые</a:t>
          </a:r>
        </a:p>
      </dgm:t>
    </dgm:pt>
    <dgm:pt modelId="{3DCCD627-00C2-4E3E-AE32-96C4568A2BD9}" type="parTrans" cxnId="{CC7986A2-6B5F-4485-A7AA-29EAA30B5DFA}">
      <dgm:prSet/>
      <dgm:spPr/>
      <dgm:t>
        <a:bodyPr/>
        <a:lstStyle/>
        <a:p>
          <a:endParaRPr lang="ru-RU"/>
        </a:p>
      </dgm:t>
    </dgm:pt>
    <dgm:pt modelId="{C374AA6D-12B5-494B-ADAA-8C6278696251}" type="sibTrans" cxnId="{CC7986A2-6B5F-4485-A7AA-29EAA30B5DFA}">
      <dgm:prSet/>
      <dgm:spPr/>
      <dgm:t>
        <a:bodyPr/>
        <a:lstStyle/>
        <a:p>
          <a:endParaRPr lang="ru-RU"/>
        </a:p>
      </dgm:t>
    </dgm:pt>
    <dgm:pt modelId="{CE89DD5B-D9FC-412E-9C77-D2E5346D1BDB}">
      <dgm:prSet phldrT="[Текст]"/>
      <dgm:spPr/>
      <dgm:t>
        <a:bodyPr/>
        <a:lstStyle/>
        <a:p>
          <a:r>
            <a:rPr lang="ru-RU"/>
            <a:t>черное</a:t>
          </a:r>
        </a:p>
      </dgm:t>
    </dgm:pt>
    <dgm:pt modelId="{B799ACF9-11F1-4AFB-B3D1-C1AB71438169}" type="parTrans" cxnId="{B3EC9A16-04A7-48B5-B0D6-697C8607AD38}">
      <dgm:prSet/>
      <dgm:spPr/>
      <dgm:t>
        <a:bodyPr/>
        <a:lstStyle/>
        <a:p>
          <a:endParaRPr lang="ru-RU"/>
        </a:p>
      </dgm:t>
    </dgm:pt>
    <dgm:pt modelId="{545E9D19-2D3B-403F-B1B4-0780967FCDD2}" type="sibTrans" cxnId="{B3EC9A16-04A7-48B5-B0D6-697C8607AD38}">
      <dgm:prSet/>
      <dgm:spPr/>
      <dgm:t>
        <a:bodyPr/>
        <a:lstStyle/>
        <a:p>
          <a:endParaRPr lang="ru-RU"/>
        </a:p>
      </dgm:t>
    </dgm:pt>
    <dgm:pt modelId="{1C55035A-FB9F-4F07-A3CB-E5F8FB9C97B9}">
      <dgm:prSet phldrT="[Текст]"/>
      <dgm:spPr/>
      <dgm:t>
        <a:bodyPr/>
        <a:lstStyle/>
        <a:p>
          <a:r>
            <a:rPr lang="ru-RU"/>
            <a:t>белое</a:t>
          </a:r>
        </a:p>
      </dgm:t>
    </dgm:pt>
    <dgm:pt modelId="{B8BDB683-F4F9-4311-95DF-AC26B1F3AAB1}" type="sibTrans" cxnId="{A84B6D7B-0928-447F-8793-D0DEE23EDD90}">
      <dgm:prSet/>
      <dgm:spPr/>
      <dgm:t>
        <a:bodyPr/>
        <a:lstStyle/>
        <a:p>
          <a:endParaRPr lang="ru-RU"/>
        </a:p>
      </dgm:t>
    </dgm:pt>
    <dgm:pt modelId="{8A73A05B-1785-4243-ADB5-5AF6AD50F9FC}" type="parTrans" cxnId="{A84B6D7B-0928-447F-8793-D0DEE23EDD90}">
      <dgm:prSet/>
      <dgm:spPr/>
      <dgm:t>
        <a:bodyPr/>
        <a:lstStyle/>
        <a:p>
          <a:endParaRPr lang="ru-RU"/>
        </a:p>
      </dgm:t>
    </dgm:pt>
    <dgm:pt modelId="{8A6F057D-3625-4E86-BED7-CE6DE9074835}" type="pres">
      <dgm:prSet presAssocID="{54F892ED-AEA8-4E39-873A-39AB976A24F2}" presName="linear" presStyleCnt="0">
        <dgm:presLayoutVars>
          <dgm:animLvl val="lvl"/>
          <dgm:resizeHandles val="exact"/>
        </dgm:presLayoutVars>
      </dgm:prSet>
      <dgm:spPr/>
      <dgm:t>
        <a:bodyPr/>
        <a:lstStyle/>
        <a:p>
          <a:endParaRPr lang="ru-RU"/>
        </a:p>
      </dgm:t>
    </dgm:pt>
    <dgm:pt modelId="{2E09F57C-13B0-448B-B9E6-C9E934FE9A15}" type="pres">
      <dgm:prSet presAssocID="{F92E3D77-73FD-4A39-B343-A5CDBCB0500F}" presName="parentText" presStyleLbl="node1" presStyleIdx="0" presStyleCnt="3">
        <dgm:presLayoutVars>
          <dgm:chMax val="0"/>
          <dgm:bulletEnabled val="1"/>
        </dgm:presLayoutVars>
      </dgm:prSet>
      <dgm:spPr/>
      <dgm:t>
        <a:bodyPr/>
        <a:lstStyle/>
        <a:p>
          <a:endParaRPr lang="ru-RU"/>
        </a:p>
      </dgm:t>
    </dgm:pt>
    <dgm:pt modelId="{E70B610A-440D-47B9-AB8B-BAD85FD7EEAB}" type="pres">
      <dgm:prSet presAssocID="{F92E3D77-73FD-4A39-B343-A5CDBCB0500F}" presName="childText" presStyleLbl="revTx" presStyleIdx="0" presStyleCnt="3">
        <dgm:presLayoutVars>
          <dgm:bulletEnabled val="1"/>
        </dgm:presLayoutVars>
      </dgm:prSet>
      <dgm:spPr/>
      <dgm:t>
        <a:bodyPr/>
        <a:lstStyle/>
        <a:p>
          <a:endParaRPr lang="ru-RU"/>
        </a:p>
      </dgm:t>
    </dgm:pt>
    <dgm:pt modelId="{9BBF0B66-764B-4E6B-8E20-3C918E1C486D}" type="pres">
      <dgm:prSet presAssocID="{CAFBCF09-F56E-49F3-B3E7-8D78195D5CC0}" presName="parentText" presStyleLbl="node1" presStyleIdx="1" presStyleCnt="3">
        <dgm:presLayoutVars>
          <dgm:chMax val="0"/>
          <dgm:bulletEnabled val="1"/>
        </dgm:presLayoutVars>
      </dgm:prSet>
      <dgm:spPr/>
      <dgm:t>
        <a:bodyPr/>
        <a:lstStyle/>
        <a:p>
          <a:endParaRPr lang="ru-RU"/>
        </a:p>
      </dgm:t>
    </dgm:pt>
    <dgm:pt modelId="{9A19436A-D104-4481-AEE7-1464FBBB508A}" type="pres">
      <dgm:prSet presAssocID="{CAFBCF09-F56E-49F3-B3E7-8D78195D5CC0}" presName="childText" presStyleLbl="revTx" presStyleIdx="1" presStyleCnt="3">
        <dgm:presLayoutVars>
          <dgm:bulletEnabled val="1"/>
        </dgm:presLayoutVars>
      </dgm:prSet>
      <dgm:spPr/>
      <dgm:t>
        <a:bodyPr/>
        <a:lstStyle/>
        <a:p>
          <a:endParaRPr lang="ru-RU"/>
        </a:p>
      </dgm:t>
    </dgm:pt>
    <dgm:pt modelId="{E39746CA-76A7-4767-B44C-46815C9010D6}" type="pres">
      <dgm:prSet presAssocID="{A7F1AA54-D65A-46E5-BE88-311C124C5C09}" presName="parentText" presStyleLbl="node1" presStyleIdx="2" presStyleCnt="3">
        <dgm:presLayoutVars>
          <dgm:chMax val="0"/>
          <dgm:bulletEnabled val="1"/>
        </dgm:presLayoutVars>
      </dgm:prSet>
      <dgm:spPr/>
      <dgm:t>
        <a:bodyPr/>
        <a:lstStyle/>
        <a:p>
          <a:endParaRPr lang="ru-RU"/>
        </a:p>
      </dgm:t>
    </dgm:pt>
    <dgm:pt modelId="{257E0C5A-C355-443C-9DFB-F97019223324}" type="pres">
      <dgm:prSet presAssocID="{A7F1AA54-D65A-46E5-BE88-311C124C5C09}" presName="childText" presStyleLbl="revTx" presStyleIdx="2" presStyleCnt="3">
        <dgm:presLayoutVars>
          <dgm:bulletEnabled val="1"/>
        </dgm:presLayoutVars>
      </dgm:prSet>
      <dgm:spPr/>
      <dgm:t>
        <a:bodyPr/>
        <a:lstStyle/>
        <a:p>
          <a:endParaRPr lang="ru-RU"/>
        </a:p>
      </dgm:t>
    </dgm:pt>
  </dgm:ptLst>
  <dgm:cxnLst>
    <dgm:cxn modelId="{ECF85419-8003-49C4-BEF7-FD57E8DA9248}" srcId="{CAFBCF09-F56E-49F3-B3E7-8D78195D5CC0}" destId="{E78D2129-603D-4AE2-8304-5A35C48BCF41}" srcOrd="2" destOrd="0" parTransId="{47016026-2549-42DF-A70F-5E3C248C96EB}" sibTransId="{DF492E47-6228-4D04-BA39-01502378F4A5}"/>
    <dgm:cxn modelId="{A84B6D7B-0928-447F-8793-D0DEE23EDD90}" srcId="{F4B6EE8E-4AE7-4BB0-8887-A38D39C538AA}" destId="{1C55035A-FB9F-4F07-A3CB-E5F8FB9C97B9}" srcOrd="0" destOrd="0" parTransId="{8A73A05B-1785-4243-ADB5-5AF6AD50F9FC}" sibTransId="{B8BDB683-F4F9-4311-95DF-AC26B1F3AAB1}"/>
    <dgm:cxn modelId="{4EFEB129-3F6C-4C14-9513-85D6AF3569D2}" srcId="{CAFBCF09-F56E-49F3-B3E7-8D78195D5CC0}" destId="{0341A7BB-3F3C-4CC8-AE1D-88D002518F9A}" srcOrd="1" destOrd="0" parTransId="{C53B28D6-2BF4-4756-B22E-5D0CA0E37FB4}" sibTransId="{74EEA955-152A-4062-BD69-2FE429F1BD23}"/>
    <dgm:cxn modelId="{DD6FD679-21CA-494F-B570-5367F27F1142}" type="presOf" srcId="{EDEDDDF5-3AF5-46E8-9E49-7AD70A0FB42C}" destId="{9A19436A-D104-4481-AEE7-1464FBBB508A}" srcOrd="0" destOrd="6" presId="urn:microsoft.com/office/officeart/2005/8/layout/vList2"/>
    <dgm:cxn modelId="{32632BE9-09CC-4BB4-A3AA-4BF39EE6884A}" type="presOf" srcId="{E78D2129-603D-4AE2-8304-5A35C48BCF41}" destId="{9A19436A-D104-4481-AEE7-1464FBBB508A}" srcOrd="0" destOrd="4" presId="urn:microsoft.com/office/officeart/2005/8/layout/vList2"/>
    <dgm:cxn modelId="{E1472411-C1D1-4D89-9D91-637AA842C04D}" type="presOf" srcId="{54F892ED-AEA8-4E39-873A-39AB976A24F2}" destId="{8A6F057D-3625-4E86-BED7-CE6DE9074835}" srcOrd="0" destOrd="0" presId="urn:microsoft.com/office/officeart/2005/8/layout/vList2"/>
    <dgm:cxn modelId="{CCDD451E-8401-439A-B7D5-5516ACE365CC}" type="presOf" srcId="{C9341EAA-FE9B-4047-BF7F-AB1749AE29EF}" destId="{9A19436A-D104-4481-AEE7-1464FBBB508A}" srcOrd="0" destOrd="5" presId="urn:microsoft.com/office/officeart/2005/8/layout/vList2"/>
    <dgm:cxn modelId="{7C7F4585-CD02-4B45-BC1C-14E44762859D}" srcId="{A7F1AA54-D65A-46E5-BE88-311C124C5C09}" destId="{7651B99B-1E99-43C6-81B2-9B62F635C4B8}" srcOrd="0" destOrd="0" parTransId="{FF116327-C959-4CD2-95AE-2F32DFE5D51D}" sibTransId="{6325C6CE-0992-49AC-9D8B-B61393EDB9C9}"/>
    <dgm:cxn modelId="{8CC552D2-40B4-409A-99CC-60965F6C21E3}" type="presOf" srcId="{7651B99B-1E99-43C6-81B2-9B62F635C4B8}" destId="{257E0C5A-C355-443C-9DFB-F97019223324}" srcOrd="0" destOrd="0" presId="urn:microsoft.com/office/officeart/2005/8/layout/vList2"/>
    <dgm:cxn modelId="{37BEEEB2-E2B8-463C-8FCF-710439372E05}" type="presOf" srcId="{88540912-A1E0-4548-8A70-861AD517253A}" destId="{E70B610A-440D-47B9-AB8B-BAD85FD7EEAB}" srcOrd="0" destOrd="0" presId="urn:microsoft.com/office/officeart/2005/8/layout/vList2"/>
    <dgm:cxn modelId="{A3E25EE2-8302-4881-A6FD-F58E5C306CE9}" srcId="{54F892ED-AEA8-4E39-873A-39AB976A24F2}" destId="{F92E3D77-73FD-4A39-B343-A5CDBCB0500F}" srcOrd="0" destOrd="0" parTransId="{4DDF1838-6D78-4782-AB52-B07C4285471D}" sibTransId="{F314C328-FDF1-4FF6-9A75-0A63820B1857}"/>
    <dgm:cxn modelId="{46DED32B-069E-4CD9-A79F-F0A216DBF778}" srcId="{CAFBCF09-F56E-49F3-B3E7-8D78195D5CC0}" destId="{F4B6EE8E-4AE7-4BB0-8887-A38D39C538AA}" srcOrd="0" destOrd="0" parTransId="{36154B2E-C5D2-4C6E-8D3E-FEC9745130C3}" sibTransId="{ADF41DB1-F0F9-4BD0-9442-79D950C364C1}"/>
    <dgm:cxn modelId="{A71506E0-A8DD-4A95-BC77-BACB64C3FEA2}" type="presOf" srcId="{F4DF1868-67DB-42BE-9303-2D0B04AE5BE2}" destId="{257E0C5A-C355-443C-9DFB-F97019223324}" srcOrd="0" destOrd="6" presId="urn:microsoft.com/office/officeart/2005/8/layout/vList2"/>
    <dgm:cxn modelId="{CC7986A2-6B5F-4485-A7AA-29EAA30B5DFA}" srcId="{78E78A97-D964-4FF6-8FA2-CD0C5DC9DCE6}" destId="{B8F8F94B-27B5-4DA1-A5DC-DB75710DE6A1}" srcOrd="1" destOrd="0" parTransId="{3DCCD627-00C2-4E3E-AE32-96C4568A2BD9}" sibTransId="{C374AA6D-12B5-494B-ADAA-8C6278696251}"/>
    <dgm:cxn modelId="{35231FC5-FB6E-48C6-B250-C240CCA1FE16}" type="presOf" srcId="{CE89DD5B-D9FC-412E-9C77-D2E5346D1BDB}" destId="{9A19436A-D104-4481-AEE7-1464FBBB508A}" srcOrd="0" destOrd="2" presId="urn:microsoft.com/office/officeart/2005/8/layout/vList2"/>
    <dgm:cxn modelId="{6F8B3226-032D-461E-AFDE-AAA67F657377}" srcId="{78E78A97-D964-4FF6-8FA2-CD0C5DC9DCE6}" destId="{F4DF1868-67DB-42BE-9303-2D0B04AE5BE2}" srcOrd="2" destOrd="0" parTransId="{5F1D980B-1B17-4374-BAD2-50FBBD90D920}" sibTransId="{4BEC5B0F-592F-4C27-82A3-89E78F5005B8}"/>
    <dgm:cxn modelId="{ABAE77B2-F6BF-48F3-A690-AB257B22D8F2}" srcId="{A7F1AA54-D65A-46E5-BE88-311C124C5C09}" destId="{CEF66891-0BF5-4467-BF69-7DE6EFBB7713}" srcOrd="2" destOrd="0" parTransId="{5AAF4B6B-115D-4322-9EA2-8D3E13F6B085}" sibTransId="{48E0ED89-F7BD-41EA-8F43-D219890808A1}"/>
    <dgm:cxn modelId="{7C7CB235-DABC-4A3F-BA93-6DC063B2A201}" srcId="{F92E3D77-73FD-4A39-B343-A5CDBCB0500F}" destId="{88540912-A1E0-4548-8A70-861AD517253A}" srcOrd="0" destOrd="0" parTransId="{A20EAEA2-9DCB-4B93-B08B-726CBD1860EC}" sibTransId="{4D438730-78F5-485F-9841-36A7A6B7E0E0}"/>
    <dgm:cxn modelId="{B3EC9A16-04A7-48B5-B0D6-697C8607AD38}" srcId="{F4B6EE8E-4AE7-4BB0-8887-A38D39C538AA}" destId="{CE89DD5B-D9FC-412E-9C77-D2E5346D1BDB}" srcOrd="1" destOrd="0" parTransId="{B799ACF9-11F1-4AFB-B3D1-C1AB71438169}" sibTransId="{545E9D19-2D3B-403F-B1B4-0780967FCDD2}"/>
    <dgm:cxn modelId="{88F82E3E-42B5-4A81-9190-985DA8EEE19E}" srcId="{54F892ED-AEA8-4E39-873A-39AB976A24F2}" destId="{A7F1AA54-D65A-46E5-BE88-311C124C5C09}" srcOrd="2" destOrd="0" parTransId="{4F59131C-3DF0-4132-A1F3-FCD225B4D73C}" sibTransId="{A7884CB5-AF33-4FBB-8CD6-0A9D8F043D89}"/>
    <dgm:cxn modelId="{82FF3DA9-72FC-4D19-BA76-73AEC428F18D}" type="presOf" srcId="{F92E3D77-73FD-4A39-B343-A5CDBCB0500F}" destId="{2E09F57C-13B0-448B-B9E6-C9E934FE9A15}" srcOrd="0" destOrd="0" presId="urn:microsoft.com/office/officeart/2005/8/layout/vList2"/>
    <dgm:cxn modelId="{1B1B9246-FA55-43E6-989A-9B8D94DBD000}" type="presOf" srcId="{A7F1AA54-D65A-46E5-BE88-311C124C5C09}" destId="{E39746CA-76A7-4767-B44C-46815C9010D6}" srcOrd="0" destOrd="0" presId="urn:microsoft.com/office/officeart/2005/8/layout/vList2"/>
    <dgm:cxn modelId="{8B373F2B-4819-48EA-9D62-D3209FA1B9C2}" type="presOf" srcId="{1C55035A-FB9F-4F07-A3CB-E5F8FB9C97B9}" destId="{9A19436A-D104-4481-AEE7-1464FBBB508A}" srcOrd="0" destOrd="1" presId="urn:microsoft.com/office/officeart/2005/8/layout/vList2"/>
    <dgm:cxn modelId="{22A2A1AA-B2DD-46DB-9CCF-09813277693B}" type="presOf" srcId="{7A042B86-A607-4E80-B58D-487FB68E950A}" destId="{257E0C5A-C355-443C-9DFB-F97019223324}" srcOrd="0" destOrd="4" presId="urn:microsoft.com/office/officeart/2005/8/layout/vList2"/>
    <dgm:cxn modelId="{D4FC8AEE-91CB-4A11-AC2B-2E7B65897E85}" type="presOf" srcId="{0341A7BB-3F3C-4CC8-AE1D-88D002518F9A}" destId="{9A19436A-D104-4481-AEE7-1464FBBB508A}" srcOrd="0" destOrd="3" presId="urn:microsoft.com/office/officeart/2005/8/layout/vList2"/>
    <dgm:cxn modelId="{2AC44EB6-A2B2-4E16-AC56-AF82B83F04DA}" srcId="{A7F1AA54-D65A-46E5-BE88-311C124C5C09}" destId="{25693EF4-7390-43E3-AE0D-5885F4CD119C}" srcOrd="1" destOrd="0" parTransId="{93C1957F-E0C8-4D15-809D-9CB3566417F9}" sibTransId="{099543A5-8E31-42F3-BC6B-F6AFA6AF454A}"/>
    <dgm:cxn modelId="{301A9BF4-42EC-4C1D-ABA3-F6CB385A8C03}" srcId="{A7F1AA54-D65A-46E5-BE88-311C124C5C09}" destId="{78E78A97-D964-4FF6-8FA2-CD0C5DC9DCE6}" srcOrd="3" destOrd="0" parTransId="{B0728717-97B7-4E3D-9520-C7838A44AE13}" sibTransId="{458B6E02-3CFB-41FC-9076-3D4A6F93C13D}"/>
    <dgm:cxn modelId="{AF570064-419E-4F81-AE6F-877EC0A2BF3C}" type="presOf" srcId="{F4B6EE8E-4AE7-4BB0-8887-A38D39C538AA}" destId="{9A19436A-D104-4481-AEE7-1464FBBB508A}" srcOrd="0" destOrd="0" presId="urn:microsoft.com/office/officeart/2005/8/layout/vList2"/>
    <dgm:cxn modelId="{845E0177-EE4F-4405-92D9-5E84EFE6FF9F}" type="presOf" srcId="{CEF66891-0BF5-4467-BF69-7DE6EFBB7713}" destId="{257E0C5A-C355-443C-9DFB-F97019223324}" srcOrd="0" destOrd="2" presId="urn:microsoft.com/office/officeart/2005/8/layout/vList2"/>
    <dgm:cxn modelId="{F58CEF92-1C12-4FC5-9592-FBA2239ACE68}" type="presOf" srcId="{CAFBCF09-F56E-49F3-B3E7-8D78195D5CC0}" destId="{9BBF0B66-764B-4E6B-8E20-3C918E1C486D}" srcOrd="0" destOrd="0" presId="urn:microsoft.com/office/officeart/2005/8/layout/vList2"/>
    <dgm:cxn modelId="{59D96ED1-A8A5-4900-B681-516B91A14499}" srcId="{54F892ED-AEA8-4E39-873A-39AB976A24F2}" destId="{CAFBCF09-F56E-49F3-B3E7-8D78195D5CC0}" srcOrd="1" destOrd="0" parTransId="{CADF8478-1042-4FA8-AF20-AF008A1B58D7}" sibTransId="{2E48A5BD-9518-49F9-8A29-AA6DAD8C1717}"/>
    <dgm:cxn modelId="{FD1DB604-C178-4E79-A00C-C7B0B35E3604}" srcId="{78E78A97-D964-4FF6-8FA2-CD0C5DC9DCE6}" destId="{7A042B86-A607-4E80-B58D-487FB68E950A}" srcOrd="0" destOrd="0" parTransId="{ABA6F18A-F5DD-4EE0-89A6-0648BF1EFCC7}" sibTransId="{6680AC7A-2BBF-4603-9FD7-DD5E63FE3030}"/>
    <dgm:cxn modelId="{2040D5DE-D1DF-4278-A35A-6F080444F5AF}" type="presOf" srcId="{78E78A97-D964-4FF6-8FA2-CD0C5DC9DCE6}" destId="{257E0C5A-C355-443C-9DFB-F97019223324}" srcOrd="0" destOrd="3" presId="urn:microsoft.com/office/officeart/2005/8/layout/vList2"/>
    <dgm:cxn modelId="{CC8D0EA5-8617-4C77-A4BD-133F812EEEDB}" type="presOf" srcId="{25693EF4-7390-43E3-AE0D-5885F4CD119C}" destId="{257E0C5A-C355-443C-9DFB-F97019223324}" srcOrd="0" destOrd="1" presId="urn:microsoft.com/office/officeart/2005/8/layout/vList2"/>
    <dgm:cxn modelId="{6DD6DAB0-03F9-4F10-B343-D165DC1DCAF0}" srcId="{CAFBCF09-F56E-49F3-B3E7-8D78195D5CC0}" destId="{C9341EAA-FE9B-4047-BF7F-AB1749AE29EF}" srcOrd="3" destOrd="0" parTransId="{480AC247-A8D6-42A7-8BC0-AF2812A838EF}" sibTransId="{F96F6CFF-A4FE-45C0-BC90-5DBF1BB96058}"/>
    <dgm:cxn modelId="{00BF145B-B3A0-45EC-9E1E-C2B05DFAAEAF}" srcId="{CAFBCF09-F56E-49F3-B3E7-8D78195D5CC0}" destId="{EDEDDDF5-3AF5-46E8-9E49-7AD70A0FB42C}" srcOrd="4" destOrd="0" parTransId="{16166BAB-F6F7-4C86-84C6-57B4B8C21A16}" sibTransId="{BBAF42EB-DFFB-4700-88EE-C5642C906613}"/>
    <dgm:cxn modelId="{0FA9DC86-2CE6-40DD-9F44-B7FB5B732C5F}" type="presOf" srcId="{B8F8F94B-27B5-4DA1-A5DC-DB75710DE6A1}" destId="{257E0C5A-C355-443C-9DFB-F97019223324}" srcOrd="0" destOrd="5" presId="urn:microsoft.com/office/officeart/2005/8/layout/vList2"/>
    <dgm:cxn modelId="{EE81FAE4-E00B-4B96-915B-8F8249755646}" type="presParOf" srcId="{8A6F057D-3625-4E86-BED7-CE6DE9074835}" destId="{2E09F57C-13B0-448B-B9E6-C9E934FE9A15}" srcOrd="0" destOrd="0" presId="urn:microsoft.com/office/officeart/2005/8/layout/vList2"/>
    <dgm:cxn modelId="{FC4E95B5-8F6A-4D97-A27C-9C8CBEDF6704}" type="presParOf" srcId="{8A6F057D-3625-4E86-BED7-CE6DE9074835}" destId="{E70B610A-440D-47B9-AB8B-BAD85FD7EEAB}" srcOrd="1" destOrd="0" presId="urn:microsoft.com/office/officeart/2005/8/layout/vList2"/>
    <dgm:cxn modelId="{D7A820FD-6C4D-429D-A06F-2D5B1F25A960}" type="presParOf" srcId="{8A6F057D-3625-4E86-BED7-CE6DE9074835}" destId="{9BBF0B66-764B-4E6B-8E20-3C918E1C486D}" srcOrd="2" destOrd="0" presId="urn:microsoft.com/office/officeart/2005/8/layout/vList2"/>
    <dgm:cxn modelId="{561B3B56-28E1-4B36-9D05-351D63095E87}" type="presParOf" srcId="{8A6F057D-3625-4E86-BED7-CE6DE9074835}" destId="{9A19436A-D104-4481-AEE7-1464FBBB508A}" srcOrd="3" destOrd="0" presId="urn:microsoft.com/office/officeart/2005/8/layout/vList2"/>
    <dgm:cxn modelId="{7FD404C6-F532-43F3-86E5-99F8C0AECEF6}" type="presParOf" srcId="{8A6F057D-3625-4E86-BED7-CE6DE9074835}" destId="{E39746CA-76A7-4767-B44C-46815C9010D6}" srcOrd="4" destOrd="0" presId="urn:microsoft.com/office/officeart/2005/8/layout/vList2"/>
    <dgm:cxn modelId="{AB864708-C94A-4EA5-9F84-CD4C1CA603F1}" type="presParOf" srcId="{8A6F057D-3625-4E86-BED7-CE6DE9074835}" destId="{257E0C5A-C355-443C-9DFB-F97019223324}" srcOrd="5" destOrd="0" presId="urn:microsoft.com/office/officeart/2005/8/layout/vList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09F57C-13B0-448B-B9E6-C9E934FE9A15}">
      <dsp:nvSpPr>
        <dsp:cNvPr id="0" name=""/>
        <dsp:cNvSpPr/>
      </dsp:nvSpPr>
      <dsp:spPr>
        <a:xfrm>
          <a:off x="0" y="36308"/>
          <a:ext cx="4916248" cy="239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ru-RU" sz="1000" kern="1200"/>
            <a:t>Господствующее сословие</a:t>
          </a:r>
        </a:p>
      </dsp:txBody>
      <dsp:txXfrm>
        <a:off x="11709" y="48017"/>
        <a:ext cx="4892830" cy="216432"/>
      </dsp:txXfrm>
    </dsp:sp>
    <dsp:sp modelId="{E70B610A-440D-47B9-AB8B-BAD85FD7EEAB}">
      <dsp:nvSpPr>
        <dsp:cNvPr id="0" name=""/>
        <dsp:cNvSpPr/>
      </dsp:nvSpPr>
      <dsp:spPr>
        <a:xfrm>
          <a:off x="0" y="276158"/>
          <a:ext cx="4916248" cy="165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091" tIns="12700" rIns="71120" bIns="12700" numCol="1" spcCol="1270" anchor="t" anchorCtr="0">
          <a:noAutofit/>
        </a:bodyPr>
        <a:lstStyle/>
        <a:p>
          <a:pPr marL="57150" lvl="1" indent="-57150" algn="l" defTabSz="355600">
            <a:lnSpc>
              <a:spcPct val="90000"/>
            </a:lnSpc>
            <a:spcBef>
              <a:spcPct val="0"/>
            </a:spcBef>
            <a:spcAft>
              <a:spcPct val="20000"/>
            </a:spcAft>
            <a:buChar char="••"/>
          </a:pPr>
          <a:r>
            <a:rPr lang="ru-RU" sz="800" kern="1200"/>
            <a:t>Дворяне</a:t>
          </a:r>
        </a:p>
      </dsp:txBody>
      <dsp:txXfrm>
        <a:off x="0" y="276158"/>
        <a:ext cx="4916248" cy="165600"/>
      </dsp:txXfrm>
    </dsp:sp>
    <dsp:sp modelId="{9BBF0B66-764B-4E6B-8E20-3C918E1C486D}">
      <dsp:nvSpPr>
        <dsp:cNvPr id="0" name=""/>
        <dsp:cNvSpPr/>
      </dsp:nvSpPr>
      <dsp:spPr>
        <a:xfrm>
          <a:off x="0" y="441758"/>
          <a:ext cx="4916248" cy="239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ru-RU" sz="1000" kern="1200"/>
            <a:t>Полупривилегированные сословия</a:t>
          </a:r>
        </a:p>
      </dsp:txBody>
      <dsp:txXfrm>
        <a:off x="11709" y="453467"/>
        <a:ext cx="4892830" cy="216432"/>
      </dsp:txXfrm>
    </dsp:sp>
    <dsp:sp modelId="{9A19436A-D104-4481-AEE7-1464FBBB508A}">
      <dsp:nvSpPr>
        <dsp:cNvPr id="0" name=""/>
        <dsp:cNvSpPr/>
      </dsp:nvSpPr>
      <dsp:spPr>
        <a:xfrm>
          <a:off x="0" y="681608"/>
          <a:ext cx="4916248" cy="952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091" tIns="12700" rIns="71120" bIns="12700" numCol="1" spcCol="1270" anchor="t" anchorCtr="0">
          <a:noAutofit/>
        </a:bodyPr>
        <a:lstStyle/>
        <a:p>
          <a:pPr marL="57150" lvl="1" indent="-57150" algn="l" defTabSz="355600">
            <a:lnSpc>
              <a:spcPct val="90000"/>
            </a:lnSpc>
            <a:spcBef>
              <a:spcPct val="0"/>
            </a:spcBef>
            <a:spcAft>
              <a:spcPct val="20000"/>
            </a:spcAft>
            <a:buChar char="••"/>
          </a:pPr>
          <a:r>
            <a:rPr lang="ru-RU" sz="800" kern="1200"/>
            <a:t>духовенство</a:t>
          </a:r>
        </a:p>
        <a:p>
          <a:pPr marL="114300" lvl="2" indent="-57150" algn="l" defTabSz="355600">
            <a:lnSpc>
              <a:spcPct val="90000"/>
            </a:lnSpc>
            <a:spcBef>
              <a:spcPct val="0"/>
            </a:spcBef>
            <a:spcAft>
              <a:spcPct val="20000"/>
            </a:spcAft>
            <a:buChar char="••"/>
          </a:pPr>
          <a:r>
            <a:rPr lang="ru-RU" sz="800" kern="1200"/>
            <a:t>белое</a:t>
          </a:r>
        </a:p>
        <a:p>
          <a:pPr marL="114300" lvl="2" indent="-57150" algn="l" defTabSz="355600">
            <a:lnSpc>
              <a:spcPct val="90000"/>
            </a:lnSpc>
            <a:spcBef>
              <a:spcPct val="0"/>
            </a:spcBef>
            <a:spcAft>
              <a:spcPct val="20000"/>
            </a:spcAft>
            <a:buChar char="••"/>
          </a:pPr>
          <a:r>
            <a:rPr lang="ru-RU" sz="800" kern="1200"/>
            <a:t>черное</a:t>
          </a:r>
        </a:p>
        <a:p>
          <a:pPr marL="57150" lvl="1" indent="-57150" algn="l" defTabSz="355600">
            <a:lnSpc>
              <a:spcPct val="90000"/>
            </a:lnSpc>
            <a:spcBef>
              <a:spcPct val="0"/>
            </a:spcBef>
            <a:spcAft>
              <a:spcPct val="20000"/>
            </a:spcAft>
            <a:buChar char="••"/>
          </a:pPr>
          <a:r>
            <a:rPr lang="ru-RU" sz="800" kern="1200"/>
            <a:t>купцы (1,2,3-й гильдий)</a:t>
          </a:r>
        </a:p>
        <a:p>
          <a:pPr marL="57150" lvl="1" indent="-57150" algn="l" defTabSz="355600">
            <a:lnSpc>
              <a:spcPct val="90000"/>
            </a:lnSpc>
            <a:spcBef>
              <a:spcPct val="0"/>
            </a:spcBef>
            <a:spcAft>
              <a:spcPct val="20000"/>
            </a:spcAft>
            <a:buChar char="••"/>
          </a:pPr>
          <a:r>
            <a:rPr lang="ru-RU" sz="800" kern="1200"/>
            <a:t>казаки</a:t>
          </a:r>
        </a:p>
        <a:p>
          <a:pPr marL="57150" lvl="1" indent="-57150" algn="l" defTabSz="355600">
            <a:lnSpc>
              <a:spcPct val="90000"/>
            </a:lnSpc>
            <a:spcBef>
              <a:spcPct val="0"/>
            </a:spcBef>
            <a:spcAft>
              <a:spcPct val="20000"/>
            </a:spcAft>
            <a:buChar char="••"/>
          </a:pPr>
          <a:r>
            <a:rPr lang="ru-RU" sz="800" kern="1200"/>
            <a:t>иностранные колонисты</a:t>
          </a:r>
        </a:p>
        <a:p>
          <a:pPr marL="57150" lvl="1" indent="-57150" algn="l" defTabSz="355600">
            <a:lnSpc>
              <a:spcPct val="90000"/>
            </a:lnSpc>
            <a:spcBef>
              <a:spcPct val="0"/>
            </a:spcBef>
            <a:spcAft>
              <a:spcPct val="20000"/>
            </a:spcAft>
            <a:buChar char="••"/>
          </a:pPr>
          <a:r>
            <a:rPr lang="ru-RU" sz="800" kern="1200"/>
            <a:t>разночинцы</a:t>
          </a:r>
        </a:p>
      </dsp:txBody>
      <dsp:txXfrm>
        <a:off x="0" y="681608"/>
        <a:ext cx="4916248" cy="952200"/>
      </dsp:txXfrm>
    </dsp:sp>
    <dsp:sp modelId="{E39746CA-76A7-4767-B44C-46815C9010D6}">
      <dsp:nvSpPr>
        <dsp:cNvPr id="0" name=""/>
        <dsp:cNvSpPr/>
      </dsp:nvSpPr>
      <dsp:spPr>
        <a:xfrm>
          <a:off x="0" y="1633808"/>
          <a:ext cx="4916248" cy="239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ru-RU" sz="1000" kern="1200"/>
            <a:t>Податные  сословия</a:t>
          </a:r>
        </a:p>
      </dsp:txBody>
      <dsp:txXfrm>
        <a:off x="11709" y="1645517"/>
        <a:ext cx="4892830" cy="216432"/>
      </dsp:txXfrm>
    </dsp:sp>
    <dsp:sp modelId="{257E0C5A-C355-443C-9DFB-F97019223324}">
      <dsp:nvSpPr>
        <dsp:cNvPr id="0" name=""/>
        <dsp:cNvSpPr/>
      </dsp:nvSpPr>
      <dsp:spPr>
        <a:xfrm>
          <a:off x="0" y="1873658"/>
          <a:ext cx="4916248" cy="952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091" tIns="12700" rIns="71120" bIns="12700" numCol="1" spcCol="1270" anchor="t" anchorCtr="0">
          <a:noAutofit/>
        </a:bodyPr>
        <a:lstStyle/>
        <a:p>
          <a:pPr marL="57150" lvl="1" indent="-57150" algn="l" defTabSz="355600">
            <a:lnSpc>
              <a:spcPct val="90000"/>
            </a:lnSpc>
            <a:spcBef>
              <a:spcPct val="0"/>
            </a:spcBef>
            <a:spcAft>
              <a:spcPct val="20000"/>
            </a:spcAft>
            <a:buChar char="••"/>
          </a:pPr>
          <a:r>
            <a:rPr lang="ru-RU" sz="800" kern="1200"/>
            <a:t>мещане</a:t>
          </a:r>
        </a:p>
        <a:p>
          <a:pPr marL="57150" lvl="1" indent="-57150" algn="l" defTabSz="355600">
            <a:lnSpc>
              <a:spcPct val="90000"/>
            </a:lnSpc>
            <a:spcBef>
              <a:spcPct val="0"/>
            </a:spcBef>
            <a:spcAft>
              <a:spcPct val="20000"/>
            </a:spcAft>
            <a:buChar char="••"/>
          </a:pPr>
          <a:r>
            <a:rPr lang="ru-RU" sz="800" kern="1200"/>
            <a:t>цеховные ремесленники</a:t>
          </a:r>
        </a:p>
        <a:p>
          <a:pPr marL="57150" lvl="1" indent="-57150" algn="l" defTabSz="355600">
            <a:lnSpc>
              <a:spcPct val="90000"/>
            </a:lnSpc>
            <a:spcBef>
              <a:spcPct val="0"/>
            </a:spcBef>
            <a:spcAft>
              <a:spcPct val="20000"/>
            </a:spcAft>
            <a:buChar char="••"/>
          </a:pPr>
          <a:r>
            <a:rPr lang="ru-RU" sz="800" kern="1200"/>
            <a:t>солдаты и их дети</a:t>
          </a:r>
        </a:p>
        <a:p>
          <a:pPr marL="57150" lvl="1" indent="-57150" algn="l" defTabSz="355600">
            <a:lnSpc>
              <a:spcPct val="90000"/>
            </a:lnSpc>
            <a:spcBef>
              <a:spcPct val="0"/>
            </a:spcBef>
            <a:spcAft>
              <a:spcPct val="20000"/>
            </a:spcAft>
            <a:buChar char="••"/>
          </a:pPr>
          <a:r>
            <a:rPr lang="ru-RU" sz="800" kern="1200"/>
            <a:t>крестьяне</a:t>
          </a:r>
        </a:p>
        <a:p>
          <a:pPr marL="114300" lvl="2" indent="-57150" algn="l" defTabSz="355600">
            <a:lnSpc>
              <a:spcPct val="90000"/>
            </a:lnSpc>
            <a:spcBef>
              <a:spcPct val="0"/>
            </a:spcBef>
            <a:spcAft>
              <a:spcPct val="20000"/>
            </a:spcAft>
            <a:buChar char="••"/>
          </a:pPr>
          <a:r>
            <a:rPr lang="ru-RU" sz="800" kern="1200"/>
            <a:t>государственные</a:t>
          </a:r>
        </a:p>
        <a:p>
          <a:pPr marL="114300" lvl="2" indent="-57150" algn="l" defTabSz="355600">
            <a:lnSpc>
              <a:spcPct val="90000"/>
            </a:lnSpc>
            <a:spcBef>
              <a:spcPct val="0"/>
            </a:spcBef>
            <a:spcAft>
              <a:spcPct val="20000"/>
            </a:spcAft>
            <a:buChar char="••"/>
          </a:pPr>
          <a:r>
            <a:rPr lang="ru-RU" sz="800" kern="1200"/>
            <a:t>дворцовые</a:t>
          </a:r>
        </a:p>
        <a:p>
          <a:pPr marL="114300" lvl="2" indent="-57150" algn="l" defTabSz="355600">
            <a:lnSpc>
              <a:spcPct val="90000"/>
            </a:lnSpc>
            <a:spcBef>
              <a:spcPct val="0"/>
            </a:spcBef>
            <a:spcAft>
              <a:spcPct val="20000"/>
            </a:spcAft>
            <a:buChar char="••"/>
          </a:pPr>
          <a:r>
            <a:rPr lang="ru-RU" sz="800" kern="1200"/>
            <a:t>помещичьи</a:t>
          </a:r>
        </a:p>
      </dsp:txBody>
      <dsp:txXfrm>
        <a:off x="0" y="1873658"/>
        <a:ext cx="4916248" cy="9522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33209</Words>
  <Characters>189296</Characters>
  <Application>Microsoft Office Word</Application>
  <DocSecurity>0</DocSecurity>
  <Lines>1577</Lines>
  <Paragraphs>444</Paragraphs>
  <ScaleCrop>false</ScaleCrop>
  <HeadingPairs>
    <vt:vector size="2" baseType="variant">
      <vt:variant>
        <vt:lpstr>Название</vt:lpstr>
      </vt:variant>
      <vt:variant>
        <vt:i4>1</vt:i4>
      </vt:variant>
    </vt:vector>
  </HeadingPairs>
  <TitlesOfParts>
    <vt:vector size="1" baseType="lpstr">
      <vt:lpstr/>
    </vt:vector>
  </TitlesOfParts>
  <Company>школа №114</Company>
  <LinksUpToDate>false</LinksUpToDate>
  <CharactersWithSpaces>222061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Даниил Стаханов</dc:creator>
  <cp:lastModifiedBy>Софья Папуша</cp:lastModifiedBy>
  <cp:revision>4</cp:revision>
  <dcterms:created xsi:type="dcterms:W3CDTF">2017-06-04T20:40:00Z</dcterms:created>
  <dcterms:modified xsi:type="dcterms:W3CDTF">2017-06-04T20:52:00Z</dcterms:modified>
</cp:coreProperties>
</file>